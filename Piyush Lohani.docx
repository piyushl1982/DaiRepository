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87AB1" w14:textId="77777777" w:rsidR="0098680B" w:rsidRDefault="00217152" w:rsidP="005A618C">
      <w:pPr>
        <w:tabs>
          <w:tab w:val="left" w:pos="10840"/>
        </w:tabs>
        <w:rPr>
          <w:rStyle w:val="SubtleEmphasis"/>
          <w:rFonts w:ascii="Century Gothic" w:eastAsiaTheme="majorEastAsia" w:hAnsi="Century Gothic"/>
          <w:b/>
          <w:i w:val="0"/>
          <w:sz w:val="22"/>
          <w:szCs w:val="22"/>
        </w:rPr>
      </w:pPr>
      <w:r w:rsidRPr="00E63BCF">
        <w:rPr>
          <w:rStyle w:val="SubtleEmphasis"/>
          <w:rFonts w:ascii="Century Gothic" w:eastAsiaTheme="majorEastAsia" w:hAnsi="Century Gothic"/>
          <w:b/>
          <w:i w:val="0"/>
          <w:sz w:val="22"/>
          <w:szCs w:val="22"/>
        </w:rPr>
        <w:t>PROFESSIONAL SUMMARY</w:t>
      </w:r>
    </w:p>
    <w:p w14:paraId="1DE7B165" w14:textId="77777777" w:rsidR="00217152" w:rsidRPr="00E63BCF" w:rsidRDefault="00217152" w:rsidP="005A618C">
      <w:pPr>
        <w:tabs>
          <w:tab w:val="left" w:pos="10840"/>
        </w:tabs>
        <w:rPr>
          <w:rStyle w:val="SubtleEmphasis"/>
          <w:rFonts w:ascii="Century Gothic" w:eastAsiaTheme="majorEastAsia" w:hAnsi="Century Gothic"/>
          <w:b/>
          <w:i w:val="0"/>
          <w:sz w:val="22"/>
          <w:szCs w:val="22"/>
        </w:rPr>
      </w:pPr>
      <w:r w:rsidRPr="00E63BCF">
        <w:rPr>
          <w:rStyle w:val="SubtleEmphasis"/>
          <w:rFonts w:ascii="Century Gothic" w:eastAsiaTheme="majorEastAsia" w:hAnsi="Century Gothic"/>
          <w:b/>
          <w:i w:val="0"/>
          <w:sz w:val="22"/>
          <w:szCs w:val="22"/>
        </w:rPr>
        <w:tab/>
      </w:r>
    </w:p>
    <w:p w14:paraId="5C8D220B" w14:textId="13976133" w:rsidR="00217152" w:rsidRPr="00884523" w:rsidRDefault="00232179" w:rsidP="00D91B9E">
      <w:pPr>
        <w:pStyle w:val="western"/>
        <w:numPr>
          <w:ilvl w:val="0"/>
          <w:numId w:val="2"/>
        </w:numPr>
        <w:jc w:val="both"/>
        <w:rPr>
          <w:rStyle w:val="SubtleEmphasis"/>
          <w:rFonts w:ascii="Century Gothic" w:eastAsiaTheme="majorEastAsia" w:hAnsi="Century Gothic"/>
          <w:i w:val="0"/>
          <w:sz w:val="20"/>
          <w:szCs w:val="20"/>
        </w:rPr>
      </w:pPr>
      <w:r>
        <w:rPr>
          <w:rStyle w:val="SubtleEmphasis"/>
          <w:rFonts w:ascii="Century Gothic" w:eastAsiaTheme="majorEastAsia" w:hAnsi="Century Gothic"/>
          <w:i w:val="0"/>
          <w:sz w:val="20"/>
          <w:szCs w:val="20"/>
        </w:rPr>
        <w:t>H</w:t>
      </w:r>
      <w:r w:rsidR="005A618C" w:rsidRPr="00884523">
        <w:rPr>
          <w:rStyle w:val="SubtleEmphasis"/>
          <w:rFonts w:ascii="Century Gothic" w:eastAsiaTheme="majorEastAsia" w:hAnsi="Century Gothic"/>
          <w:i w:val="0"/>
          <w:sz w:val="20"/>
          <w:szCs w:val="20"/>
        </w:rPr>
        <w:t xml:space="preserve">ands-on </w:t>
      </w:r>
      <w:r w:rsidR="009157E5" w:rsidRPr="00884523">
        <w:rPr>
          <w:rStyle w:val="SubtleEmphasis"/>
          <w:rFonts w:ascii="Century Gothic" w:eastAsiaTheme="majorEastAsia" w:hAnsi="Century Gothic"/>
          <w:i w:val="0"/>
          <w:sz w:val="20"/>
          <w:szCs w:val="20"/>
        </w:rPr>
        <w:t xml:space="preserve">Oracle CPQ </w:t>
      </w:r>
      <w:r w:rsidR="00884523">
        <w:rPr>
          <w:rStyle w:val="SubtleEmphasis"/>
          <w:rFonts w:ascii="Century Gothic" w:eastAsiaTheme="majorEastAsia" w:hAnsi="Century Gothic"/>
          <w:i w:val="0"/>
          <w:sz w:val="20"/>
          <w:szCs w:val="20"/>
        </w:rPr>
        <w:t xml:space="preserve">Cloud </w:t>
      </w:r>
      <w:r w:rsidR="009157E5" w:rsidRPr="00884523">
        <w:rPr>
          <w:rStyle w:val="SubtleEmphasis"/>
          <w:rFonts w:ascii="Century Gothic" w:eastAsiaTheme="majorEastAsia" w:hAnsi="Century Gothic"/>
          <w:i w:val="0"/>
          <w:sz w:val="20"/>
          <w:szCs w:val="20"/>
        </w:rPr>
        <w:t>(</w:t>
      </w:r>
      <w:r w:rsidR="00884523">
        <w:rPr>
          <w:rStyle w:val="SubtleEmphasis"/>
          <w:rFonts w:ascii="Century Gothic" w:eastAsiaTheme="majorEastAsia" w:hAnsi="Century Gothic"/>
          <w:i w:val="0"/>
          <w:sz w:val="20"/>
          <w:szCs w:val="20"/>
        </w:rPr>
        <w:t xml:space="preserve">formerly </w:t>
      </w:r>
      <w:r w:rsidR="00217152" w:rsidRPr="00884523">
        <w:rPr>
          <w:rStyle w:val="SubtleEmphasis"/>
          <w:rFonts w:ascii="Century Gothic" w:eastAsiaTheme="majorEastAsia" w:hAnsi="Century Gothic"/>
          <w:i w:val="0"/>
          <w:sz w:val="20"/>
          <w:szCs w:val="20"/>
        </w:rPr>
        <w:t>BigMachines</w:t>
      </w:r>
      <w:r w:rsidR="009157E5" w:rsidRPr="00884523">
        <w:rPr>
          <w:rStyle w:val="SubtleEmphasis"/>
          <w:rFonts w:ascii="Century Gothic" w:eastAsiaTheme="majorEastAsia" w:hAnsi="Century Gothic"/>
          <w:i w:val="0"/>
          <w:sz w:val="20"/>
          <w:szCs w:val="20"/>
        </w:rPr>
        <w:t>)</w:t>
      </w:r>
      <w:r w:rsidR="00217152" w:rsidRPr="00884523">
        <w:rPr>
          <w:rStyle w:val="SubtleEmphasis"/>
          <w:rFonts w:ascii="Century Gothic" w:eastAsiaTheme="majorEastAsia" w:hAnsi="Century Gothic"/>
          <w:i w:val="0"/>
          <w:sz w:val="20"/>
          <w:szCs w:val="20"/>
        </w:rPr>
        <w:t xml:space="preserve"> </w:t>
      </w:r>
      <w:r w:rsidR="005A618C" w:rsidRPr="00884523">
        <w:rPr>
          <w:rStyle w:val="SubtleEmphasis"/>
          <w:rFonts w:ascii="Century Gothic" w:eastAsiaTheme="majorEastAsia" w:hAnsi="Century Gothic"/>
          <w:i w:val="0"/>
          <w:sz w:val="20"/>
          <w:szCs w:val="20"/>
        </w:rPr>
        <w:t xml:space="preserve">solution </w:t>
      </w:r>
      <w:r w:rsidR="00217152" w:rsidRPr="00884523">
        <w:rPr>
          <w:rStyle w:val="SubtleEmphasis"/>
          <w:rFonts w:ascii="Century Gothic" w:eastAsiaTheme="majorEastAsia" w:hAnsi="Century Gothic"/>
          <w:i w:val="0"/>
          <w:sz w:val="20"/>
          <w:szCs w:val="20"/>
        </w:rPr>
        <w:t>architect offering subject matter expert</w:t>
      </w:r>
      <w:r>
        <w:rPr>
          <w:rStyle w:val="SubtleEmphasis"/>
          <w:rFonts w:ascii="Century Gothic" w:eastAsiaTheme="majorEastAsia" w:hAnsi="Century Gothic"/>
          <w:i w:val="0"/>
          <w:sz w:val="20"/>
          <w:szCs w:val="20"/>
        </w:rPr>
        <w:t>ise</w:t>
      </w:r>
      <w:r w:rsidR="00217152" w:rsidRPr="00884523">
        <w:rPr>
          <w:rStyle w:val="SubtleEmphasis"/>
          <w:rFonts w:ascii="Century Gothic" w:eastAsiaTheme="majorEastAsia" w:hAnsi="Century Gothic"/>
          <w:i w:val="0"/>
          <w:sz w:val="20"/>
          <w:szCs w:val="20"/>
        </w:rPr>
        <w:t xml:space="preserve"> in </w:t>
      </w:r>
      <w:r>
        <w:rPr>
          <w:rStyle w:val="SubtleEmphasis"/>
          <w:rFonts w:ascii="Century Gothic" w:eastAsiaTheme="majorEastAsia" w:hAnsi="Century Gothic"/>
          <w:i w:val="0"/>
          <w:sz w:val="20"/>
          <w:szCs w:val="20"/>
        </w:rPr>
        <w:t xml:space="preserve">aspects of </w:t>
      </w:r>
      <w:r w:rsidR="00217152" w:rsidRPr="00884523">
        <w:rPr>
          <w:rStyle w:val="SubtleEmphasis"/>
          <w:rFonts w:ascii="Century Gothic" w:eastAsiaTheme="majorEastAsia" w:hAnsi="Century Gothic"/>
          <w:i w:val="0"/>
          <w:sz w:val="20"/>
          <w:szCs w:val="20"/>
        </w:rPr>
        <w:t>architect</w:t>
      </w:r>
      <w:r>
        <w:rPr>
          <w:rStyle w:val="SubtleEmphasis"/>
          <w:rFonts w:ascii="Century Gothic" w:eastAsiaTheme="majorEastAsia" w:hAnsi="Century Gothic"/>
          <w:i w:val="0"/>
          <w:sz w:val="20"/>
          <w:szCs w:val="20"/>
        </w:rPr>
        <w:t>ure</w:t>
      </w:r>
      <w:r w:rsidR="00217152" w:rsidRPr="00884523">
        <w:rPr>
          <w:rStyle w:val="SubtleEmphasis"/>
          <w:rFonts w:ascii="Century Gothic" w:eastAsiaTheme="majorEastAsia" w:hAnsi="Century Gothic"/>
          <w:i w:val="0"/>
          <w:sz w:val="20"/>
          <w:szCs w:val="20"/>
        </w:rPr>
        <w:t>/</w:t>
      </w:r>
      <w:r>
        <w:rPr>
          <w:rStyle w:val="SubtleEmphasis"/>
          <w:rFonts w:ascii="Century Gothic" w:eastAsiaTheme="majorEastAsia" w:hAnsi="Century Gothic"/>
          <w:i w:val="0"/>
          <w:sz w:val="20"/>
          <w:szCs w:val="20"/>
        </w:rPr>
        <w:t xml:space="preserve">business </w:t>
      </w:r>
      <w:r w:rsidR="00217152" w:rsidRPr="00884523">
        <w:rPr>
          <w:rStyle w:val="SubtleEmphasis"/>
          <w:rFonts w:ascii="Century Gothic" w:eastAsiaTheme="majorEastAsia" w:hAnsi="Century Gothic"/>
          <w:i w:val="0"/>
          <w:sz w:val="20"/>
          <w:szCs w:val="20"/>
        </w:rPr>
        <w:t>analys</w:t>
      </w:r>
      <w:r>
        <w:rPr>
          <w:rStyle w:val="SubtleEmphasis"/>
          <w:rFonts w:ascii="Century Gothic" w:eastAsiaTheme="majorEastAsia" w:hAnsi="Century Gothic"/>
          <w:i w:val="0"/>
          <w:sz w:val="20"/>
          <w:szCs w:val="20"/>
        </w:rPr>
        <w:t>is</w:t>
      </w:r>
      <w:r w:rsidR="00217152" w:rsidRPr="00884523">
        <w:rPr>
          <w:rStyle w:val="SubtleEmphasis"/>
          <w:rFonts w:ascii="Century Gothic" w:eastAsiaTheme="majorEastAsia" w:hAnsi="Century Gothic"/>
          <w:i w:val="0"/>
          <w:sz w:val="20"/>
          <w:szCs w:val="20"/>
        </w:rPr>
        <w:t xml:space="preserve">/program management </w:t>
      </w:r>
      <w:r>
        <w:rPr>
          <w:rStyle w:val="SubtleEmphasis"/>
          <w:rFonts w:ascii="Century Gothic" w:eastAsiaTheme="majorEastAsia" w:hAnsi="Century Gothic"/>
          <w:i w:val="0"/>
          <w:sz w:val="20"/>
          <w:szCs w:val="20"/>
        </w:rPr>
        <w:t xml:space="preserve">while helping customers </w:t>
      </w:r>
      <w:r w:rsidR="00217152" w:rsidRPr="00884523">
        <w:rPr>
          <w:rStyle w:val="SubtleEmphasis"/>
          <w:rFonts w:ascii="Century Gothic" w:eastAsiaTheme="majorEastAsia" w:hAnsi="Century Gothic"/>
          <w:i w:val="0"/>
          <w:sz w:val="20"/>
          <w:szCs w:val="20"/>
        </w:rPr>
        <w:t xml:space="preserve">realize their business vision/strategic goals and return </w:t>
      </w:r>
      <w:r w:rsidR="00884523" w:rsidRPr="00884523">
        <w:rPr>
          <w:rStyle w:val="SubtleEmphasis"/>
          <w:rFonts w:ascii="Century Gothic" w:eastAsiaTheme="majorEastAsia" w:hAnsi="Century Gothic"/>
          <w:i w:val="0"/>
          <w:sz w:val="20"/>
          <w:szCs w:val="20"/>
        </w:rPr>
        <w:t>of</w:t>
      </w:r>
      <w:r w:rsidR="00217152" w:rsidRPr="00884523">
        <w:rPr>
          <w:rStyle w:val="SubtleEmphasis"/>
          <w:rFonts w:ascii="Century Gothic" w:eastAsiaTheme="majorEastAsia" w:hAnsi="Century Gothic"/>
          <w:i w:val="0"/>
          <w:sz w:val="20"/>
          <w:szCs w:val="20"/>
        </w:rPr>
        <w:t xml:space="preserve"> investment in</w:t>
      </w:r>
      <w:r w:rsidR="00884523">
        <w:rPr>
          <w:rStyle w:val="SubtleEmphasis"/>
          <w:rFonts w:ascii="Century Gothic" w:eastAsiaTheme="majorEastAsia" w:hAnsi="Century Gothic"/>
          <w:i w:val="0"/>
          <w:sz w:val="20"/>
          <w:szCs w:val="20"/>
        </w:rPr>
        <w:t xml:space="preserve"> the</w:t>
      </w:r>
      <w:r w:rsidR="00217152" w:rsidRPr="00884523">
        <w:rPr>
          <w:rStyle w:val="SubtleEmphasis"/>
          <w:rFonts w:ascii="Century Gothic" w:eastAsiaTheme="majorEastAsia" w:hAnsi="Century Gothic"/>
          <w:i w:val="0"/>
          <w:sz w:val="20"/>
          <w:szCs w:val="20"/>
        </w:rPr>
        <w:t xml:space="preserve"> </w:t>
      </w:r>
      <w:r w:rsidR="00884523">
        <w:rPr>
          <w:rStyle w:val="SubtleEmphasis"/>
          <w:rFonts w:ascii="Century Gothic" w:eastAsiaTheme="majorEastAsia" w:hAnsi="Century Gothic"/>
          <w:i w:val="0"/>
          <w:sz w:val="20"/>
          <w:szCs w:val="20"/>
        </w:rPr>
        <w:t>Oracle CPQ pl</w:t>
      </w:r>
      <w:r w:rsidR="00217152" w:rsidRPr="00884523">
        <w:rPr>
          <w:rStyle w:val="SubtleEmphasis"/>
          <w:rFonts w:ascii="Century Gothic" w:eastAsiaTheme="majorEastAsia" w:hAnsi="Century Gothic"/>
          <w:i w:val="0"/>
          <w:sz w:val="20"/>
          <w:szCs w:val="20"/>
        </w:rPr>
        <w:t>atform.</w:t>
      </w:r>
    </w:p>
    <w:p w14:paraId="2D5FDC3C" w14:textId="77777777" w:rsidR="000469E7" w:rsidRPr="00884523" w:rsidRDefault="000469E7"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I have </w:t>
      </w:r>
      <w:r w:rsidR="00D34C43" w:rsidRPr="00884523">
        <w:rPr>
          <w:rStyle w:val="SubtleEmphasis"/>
          <w:rFonts w:ascii="Century Gothic" w:eastAsiaTheme="majorEastAsia" w:hAnsi="Century Gothic"/>
          <w:i w:val="0"/>
          <w:sz w:val="20"/>
          <w:szCs w:val="20"/>
        </w:rPr>
        <w:t xml:space="preserve">a </w:t>
      </w:r>
      <w:r w:rsidR="00884523">
        <w:rPr>
          <w:rStyle w:val="SubtleEmphasis"/>
          <w:rFonts w:ascii="Century Gothic" w:eastAsiaTheme="majorEastAsia" w:hAnsi="Century Gothic"/>
          <w:i w:val="0"/>
          <w:sz w:val="20"/>
          <w:szCs w:val="20"/>
        </w:rPr>
        <w:t>deep working</w:t>
      </w:r>
      <w:r w:rsidRPr="00884523">
        <w:rPr>
          <w:rStyle w:val="SubtleEmphasis"/>
          <w:rFonts w:ascii="Century Gothic" w:eastAsiaTheme="majorEastAsia" w:hAnsi="Century Gothic"/>
          <w:i w:val="0"/>
          <w:sz w:val="20"/>
          <w:szCs w:val="20"/>
        </w:rPr>
        <w:t xml:space="preserve"> knowledge of </w:t>
      </w:r>
      <w:r w:rsidR="00884523">
        <w:rPr>
          <w:rStyle w:val="SubtleEmphasis"/>
          <w:rFonts w:ascii="Century Gothic" w:eastAsiaTheme="majorEastAsia" w:hAnsi="Century Gothic"/>
          <w:i w:val="0"/>
          <w:sz w:val="20"/>
          <w:szCs w:val="20"/>
        </w:rPr>
        <w:t>Oracle CPQ Cloud</w:t>
      </w:r>
      <w:r w:rsidRPr="00884523">
        <w:rPr>
          <w:rStyle w:val="SubtleEmphasis"/>
          <w:rFonts w:ascii="Century Gothic" w:eastAsiaTheme="majorEastAsia" w:hAnsi="Century Gothic"/>
          <w:i w:val="0"/>
          <w:sz w:val="20"/>
          <w:szCs w:val="20"/>
        </w:rPr>
        <w:t>, with hands o</w:t>
      </w:r>
      <w:r w:rsidR="00304C36" w:rsidRPr="00884523">
        <w:rPr>
          <w:rStyle w:val="SubtleEmphasis"/>
          <w:rFonts w:ascii="Century Gothic" w:eastAsiaTheme="majorEastAsia" w:hAnsi="Century Gothic"/>
          <w:i w:val="0"/>
          <w:sz w:val="20"/>
          <w:szCs w:val="20"/>
        </w:rPr>
        <w:t xml:space="preserve">n experience in </w:t>
      </w:r>
      <w:r w:rsidR="00232179">
        <w:rPr>
          <w:rStyle w:val="SubtleEmphasis"/>
          <w:rFonts w:ascii="Century Gothic" w:eastAsiaTheme="majorEastAsia" w:hAnsi="Century Gothic"/>
          <w:i w:val="0"/>
          <w:sz w:val="20"/>
          <w:szCs w:val="20"/>
        </w:rPr>
        <w:t xml:space="preserve">the </w:t>
      </w:r>
      <w:r w:rsidR="00304C36" w:rsidRPr="00884523">
        <w:rPr>
          <w:rStyle w:val="SubtleEmphasis"/>
          <w:rFonts w:ascii="Century Gothic" w:eastAsiaTheme="majorEastAsia" w:hAnsi="Century Gothic"/>
          <w:i w:val="0"/>
          <w:sz w:val="20"/>
          <w:szCs w:val="20"/>
        </w:rPr>
        <w:t>Configuration and</w:t>
      </w:r>
      <w:r w:rsidRPr="00884523">
        <w:rPr>
          <w:rStyle w:val="SubtleEmphasis"/>
          <w:rFonts w:ascii="Century Gothic" w:eastAsiaTheme="majorEastAsia" w:hAnsi="Century Gothic"/>
          <w:i w:val="0"/>
          <w:sz w:val="20"/>
          <w:szCs w:val="20"/>
        </w:rPr>
        <w:t xml:space="preserve"> Commerce</w:t>
      </w:r>
      <w:r w:rsidR="00232179">
        <w:rPr>
          <w:rStyle w:val="SubtleEmphasis"/>
          <w:rFonts w:ascii="Century Gothic" w:eastAsiaTheme="majorEastAsia" w:hAnsi="Century Gothic"/>
          <w:i w:val="0"/>
          <w:sz w:val="20"/>
          <w:szCs w:val="20"/>
        </w:rPr>
        <w:t xml:space="preserve"> modules</w:t>
      </w:r>
      <w:r w:rsidRPr="00884523">
        <w:rPr>
          <w:rStyle w:val="SubtleEmphasis"/>
          <w:rFonts w:ascii="Century Gothic" w:eastAsiaTheme="majorEastAsia" w:hAnsi="Century Gothic"/>
          <w:i w:val="0"/>
          <w:sz w:val="20"/>
          <w:szCs w:val="20"/>
        </w:rPr>
        <w:t xml:space="preserve"> (Configuration, Commerce. Document Engine,</w:t>
      </w:r>
      <w:r w:rsidR="009A6025" w:rsidRPr="00884523">
        <w:rPr>
          <w:rStyle w:val="SubtleEmphasis"/>
          <w:rFonts w:ascii="Century Gothic" w:eastAsiaTheme="majorEastAsia" w:hAnsi="Century Gothic"/>
          <w:i w:val="0"/>
          <w:sz w:val="20"/>
          <w:szCs w:val="20"/>
        </w:rPr>
        <w:t xml:space="preserve"> Document Designer,</w:t>
      </w:r>
      <w:r w:rsidRPr="00884523">
        <w:rPr>
          <w:rStyle w:val="SubtleEmphasis"/>
          <w:rFonts w:ascii="Century Gothic" w:eastAsiaTheme="majorEastAsia" w:hAnsi="Century Gothic"/>
          <w:i w:val="0"/>
          <w:sz w:val="20"/>
          <w:szCs w:val="20"/>
        </w:rPr>
        <w:t xml:space="preserve"> Integration)</w:t>
      </w:r>
      <w:r w:rsidR="00A73B01" w:rsidRPr="00884523">
        <w:rPr>
          <w:rStyle w:val="SubtleEmphasis"/>
          <w:rFonts w:ascii="Century Gothic" w:eastAsiaTheme="majorEastAsia" w:hAnsi="Century Gothic"/>
          <w:i w:val="0"/>
          <w:sz w:val="20"/>
          <w:szCs w:val="20"/>
        </w:rPr>
        <w:t>.</w:t>
      </w:r>
    </w:p>
    <w:p w14:paraId="5190B446" w14:textId="77777777" w:rsidR="000469E7" w:rsidRPr="00884523" w:rsidRDefault="00E63BCF" w:rsidP="00D91B9E">
      <w:pPr>
        <w:pStyle w:val="western"/>
        <w:numPr>
          <w:ilvl w:val="0"/>
          <w:numId w:val="2"/>
        </w:numPr>
        <w:jc w:val="both"/>
        <w:rPr>
          <w:rStyle w:val="SubtleEmphasis"/>
          <w:rFonts w:ascii="Century Gothic" w:eastAsiaTheme="majorEastAsia" w:hAnsi="Century Gothic"/>
          <w:i w:val="0"/>
          <w:sz w:val="20"/>
          <w:szCs w:val="20"/>
        </w:rPr>
      </w:pPr>
      <w:r>
        <w:rPr>
          <w:rStyle w:val="SubtleEmphasis"/>
          <w:rFonts w:ascii="Century Gothic" w:eastAsiaTheme="majorEastAsia" w:hAnsi="Century Gothic"/>
          <w:i w:val="0"/>
          <w:sz w:val="20"/>
          <w:szCs w:val="20"/>
        </w:rPr>
        <w:t>Expert in</w:t>
      </w:r>
      <w:r w:rsidR="000469E7" w:rsidRPr="00884523">
        <w:rPr>
          <w:rStyle w:val="SubtleEmphasis"/>
          <w:rFonts w:ascii="Century Gothic" w:eastAsiaTheme="majorEastAsia" w:hAnsi="Century Gothic"/>
          <w:i w:val="0"/>
          <w:sz w:val="20"/>
          <w:szCs w:val="20"/>
        </w:rPr>
        <w:t xml:space="preserve"> BML to create </w:t>
      </w:r>
      <w:r w:rsidR="00AA6EA9" w:rsidRPr="00884523">
        <w:rPr>
          <w:rStyle w:val="SubtleEmphasis"/>
          <w:rFonts w:ascii="Century Gothic" w:eastAsiaTheme="majorEastAsia" w:hAnsi="Century Gothic"/>
          <w:i w:val="0"/>
          <w:sz w:val="20"/>
          <w:szCs w:val="20"/>
        </w:rPr>
        <w:t xml:space="preserve">advanced </w:t>
      </w:r>
      <w:r w:rsidR="000469E7" w:rsidRPr="00884523">
        <w:rPr>
          <w:rStyle w:val="SubtleEmphasis"/>
          <w:rFonts w:ascii="Century Gothic" w:eastAsiaTheme="majorEastAsia" w:hAnsi="Century Gothic"/>
          <w:i w:val="0"/>
          <w:sz w:val="20"/>
          <w:szCs w:val="20"/>
        </w:rPr>
        <w:t>Configuration/Commerce rules &amp; Library functions</w:t>
      </w:r>
      <w:r w:rsidR="00A73B01" w:rsidRPr="00884523">
        <w:rPr>
          <w:rStyle w:val="SubtleEmphasis"/>
          <w:rFonts w:ascii="Century Gothic" w:eastAsiaTheme="majorEastAsia" w:hAnsi="Century Gothic"/>
          <w:i w:val="0"/>
          <w:sz w:val="20"/>
          <w:szCs w:val="20"/>
        </w:rPr>
        <w:t>.</w:t>
      </w:r>
    </w:p>
    <w:p w14:paraId="3760D066" w14:textId="77777777" w:rsidR="000469E7" w:rsidRPr="00884523" w:rsidRDefault="000469E7"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Ability to use layout editors to create </w:t>
      </w:r>
      <w:r w:rsidR="00232179">
        <w:rPr>
          <w:rStyle w:val="SubtleEmphasis"/>
          <w:rFonts w:ascii="Century Gothic" w:eastAsiaTheme="majorEastAsia" w:hAnsi="Century Gothic"/>
          <w:i w:val="0"/>
          <w:sz w:val="20"/>
          <w:szCs w:val="20"/>
        </w:rPr>
        <w:t>C</w:t>
      </w:r>
      <w:r w:rsidRPr="00884523">
        <w:rPr>
          <w:rStyle w:val="SubtleEmphasis"/>
          <w:rFonts w:ascii="Century Gothic" w:eastAsiaTheme="majorEastAsia" w:hAnsi="Century Gothic"/>
          <w:i w:val="0"/>
          <w:sz w:val="20"/>
          <w:szCs w:val="20"/>
        </w:rPr>
        <w:t xml:space="preserve">onfiguration, </w:t>
      </w:r>
      <w:r w:rsidR="00232179">
        <w:rPr>
          <w:rStyle w:val="SubtleEmphasis"/>
          <w:rFonts w:ascii="Century Gothic" w:eastAsiaTheme="majorEastAsia" w:hAnsi="Century Gothic"/>
          <w:i w:val="0"/>
          <w:sz w:val="20"/>
          <w:szCs w:val="20"/>
        </w:rPr>
        <w:t>C</w:t>
      </w:r>
      <w:r w:rsidRPr="00884523">
        <w:rPr>
          <w:rStyle w:val="SubtleEmphasis"/>
          <w:rFonts w:ascii="Century Gothic" w:eastAsiaTheme="majorEastAsia" w:hAnsi="Century Gothic"/>
          <w:i w:val="0"/>
          <w:sz w:val="20"/>
          <w:szCs w:val="20"/>
        </w:rPr>
        <w:t>ommerce UI</w:t>
      </w:r>
      <w:r w:rsidR="00A73B01" w:rsidRPr="00884523">
        <w:rPr>
          <w:rStyle w:val="SubtleEmphasis"/>
          <w:rFonts w:ascii="Century Gothic" w:eastAsiaTheme="majorEastAsia" w:hAnsi="Century Gothic"/>
          <w:i w:val="0"/>
          <w:sz w:val="20"/>
          <w:szCs w:val="20"/>
        </w:rPr>
        <w:t>.</w:t>
      </w:r>
    </w:p>
    <w:p w14:paraId="1827B345" w14:textId="77777777" w:rsidR="000469E7" w:rsidRPr="00884523" w:rsidRDefault="000469E7"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Applied knowledge of the solution definition, design, layout and configuration of the </w:t>
      </w:r>
      <w:r w:rsidR="00E63BCF">
        <w:rPr>
          <w:rStyle w:val="SubtleEmphasis"/>
          <w:rFonts w:ascii="Century Gothic" w:eastAsiaTheme="majorEastAsia" w:hAnsi="Century Gothic"/>
          <w:i w:val="0"/>
          <w:sz w:val="20"/>
          <w:szCs w:val="20"/>
        </w:rPr>
        <w:t>Oracle CPQ Cloud</w:t>
      </w:r>
      <w:r w:rsidRPr="00884523">
        <w:rPr>
          <w:rStyle w:val="SubtleEmphasis"/>
          <w:rFonts w:ascii="Century Gothic" w:eastAsiaTheme="majorEastAsia" w:hAnsi="Century Gothic"/>
          <w:i w:val="0"/>
          <w:sz w:val="20"/>
          <w:szCs w:val="20"/>
        </w:rPr>
        <w:t xml:space="preserve"> implementation and related applications</w:t>
      </w:r>
      <w:r w:rsidR="00E63BCF">
        <w:rPr>
          <w:rStyle w:val="SubtleEmphasis"/>
          <w:rFonts w:ascii="Century Gothic" w:eastAsiaTheme="majorEastAsia" w:hAnsi="Century Gothic"/>
          <w:i w:val="0"/>
          <w:sz w:val="20"/>
          <w:szCs w:val="20"/>
        </w:rPr>
        <w:t>, across different industries</w:t>
      </w:r>
      <w:r w:rsidRPr="00884523">
        <w:rPr>
          <w:rStyle w:val="SubtleEmphasis"/>
          <w:rFonts w:ascii="Century Gothic" w:eastAsiaTheme="majorEastAsia" w:hAnsi="Century Gothic"/>
          <w:i w:val="0"/>
          <w:sz w:val="20"/>
          <w:szCs w:val="20"/>
        </w:rPr>
        <w:t>.</w:t>
      </w:r>
    </w:p>
    <w:p w14:paraId="46152C37" w14:textId="77777777" w:rsidR="00C638AE" w:rsidRPr="00884523" w:rsidRDefault="00C638AE"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Possess great debugging and troubleshooting </w:t>
      </w:r>
      <w:r w:rsidR="00E63BCF">
        <w:rPr>
          <w:rStyle w:val="SubtleEmphasis"/>
          <w:rFonts w:ascii="Century Gothic" w:eastAsiaTheme="majorEastAsia" w:hAnsi="Century Gothic"/>
          <w:i w:val="0"/>
          <w:sz w:val="20"/>
          <w:szCs w:val="20"/>
        </w:rPr>
        <w:t xml:space="preserve">skills with BML </w:t>
      </w:r>
      <w:r w:rsidR="002E1AAA" w:rsidRPr="00884523">
        <w:rPr>
          <w:rStyle w:val="SubtleEmphasis"/>
          <w:rFonts w:ascii="Century Gothic" w:eastAsiaTheme="majorEastAsia" w:hAnsi="Century Gothic"/>
          <w:i w:val="0"/>
          <w:sz w:val="20"/>
          <w:szCs w:val="20"/>
        </w:rPr>
        <w:t>codes and functions</w:t>
      </w:r>
      <w:r w:rsidR="00232179">
        <w:rPr>
          <w:rStyle w:val="SubtleEmphasis"/>
          <w:rFonts w:ascii="Century Gothic" w:eastAsiaTheme="majorEastAsia" w:hAnsi="Century Gothic"/>
          <w:i w:val="0"/>
          <w:sz w:val="20"/>
          <w:szCs w:val="20"/>
        </w:rPr>
        <w:t>, Integration</w:t>
      </w:r>
      <w:r w:rsidR="00E63BCF">
        <w:rPr>
          <w:rStyle w:val="SubtleEmphasis"/>
          <w:rFonts w:ascii="Century Gothic" w:eastAsiaTheme="majorEastAsia" w:hAnsi="Century Gothic"/>
          <w:i w:val="0"/>
          <w:sz w:val="20"/>
          <w:szCs w:val="20"/>
        </w:rPr>
        <w:t xml:space="preserve"> and the CPQ application in general</w:t>
      </w:r>
      <w:r w:rsidR="002E1AAA" w:rsidRPr="00884523">
        <w:rPr>
          <w:rStyle w:val="SubtleEmphasis"/>
          <w:rFonts w:ascii="Century Gothic" w:eastAsiaTheme="majorEastAsia" w:hAnsi="Century Gothic"/>
          <w:i w:val="0"/>
          <w:sz w:val="20"/>
          <w:szCs w:val="20"/>
        </w:rPr>
        <w:t>.</w:t>
      </w:r>
    </w:p>
    <w:p w14:paraId="354E2521" w14:textId="77777777" w:rsidR="000469E7" w:rsidRPr="00884523" w:rsidRDefault="00E63BCF" w:rsidP="00D91B9E">
      <w:pPr>
        <w:pStyle w:val="western"/>
        <w:numPr>
          <w:ilvl w:val="0"/>
          <w:numId w:val="2"/>
        </w:numPr>
        <w:jc w:val="both"/>
        <w:rPr>
          <w:rStyle w:val="SubtleEmphasis"/>
          <w:rFonts w:ascii="Century Gothic" w:eastAsiaTheme="majorEastAsia" w:hAnsi="Century Gothic"/>
          <w:i w:val="0"/>
          <w:sz w:val="20"/>
          <w:szCs w:val="20"/>
        </w:rPr>
      </w:pPr>
      <w:r>
        <w:rPr>
          <w:rStyle w:val="SubtleEmphasis"/>
          <w:rFonts w:ascii="Century Gothic" w:eastAsiaTheme="majorEastAsia" w:hAnsi="Century Gothic"/>
          <w:i w:val="0"/>
          <w:sz w:val="20"/>
          <w:szCs w:val="20"/>
        </w:rPr>
        <w:t xml:space="preserve">Expert in XML, </w:t>
      </w:r>
      <w:r w:rsidR="000469E7" w:rsidRPr="00884523">
        <w:rPr>
          <w:rStyle w:val="SubtleEmphasis"/>
          <w:rFonts w:ascii="Century Gothic" w:eastAsiaTheme="majorEastAsia" w:hAnsi="Century Gothic"/>
          <w:i w:val="0"/>
          <w:sz w:val="20"/>
          <w:szCs w:val="20"/>
        </w:rPr>
        <w:t>XSL</w:t>
      </w:r>
      <w:r>
        <w:rPr>
          <w:rStyle w:val="SubtleEmphasis"/>
          <w:rFonts w:ascii="Century Gothic" w:eastAsiaTheme="majorEastAsia" w:hAnsi="Century Gothic"/>
          <w:i w:val="0"/>
          <w:sz w:val="20"/>
          <w:szCs w:val="20"/>
        </w:rPr>
        <w:t xml:space="preserve"> and Integration Webservices</w:t>
      </w:r>
      <w:r w:rsidR="000469E7" w:rsidRPr="00884523">
        <w:rPr>
          <w:rStyle w:val="SubtleEmphasis"/>
          <w:rFonts w:ascii="Century Gothic" w:eastAsiaTheme="majorEastAsia" w:hAnsi="Century Gothic"/>
          <w:i w:val="0"/>
          <w:sz w:val="20"/>
          <w:szCs w:val="20"/>
        </w:rPr>
        <w:t>.</w:t>
      </w:r>
    </w:p>
    <w:p w14:paraId="11F33317" w14:textId="04E8C74C" w:rsidR="00217152" w:rsidRPr="00884523" w:rsidRDefault="001071DD"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Over 1</w:t>
      </w:r>
      <w:r w:rsidR="00305695">
        <w:rPr>
          <w:rStyle w:val="SubtleEmphasis"/>
          <w:rFonts w:ascii="Century Gothic" w:eastAsiaTheme="majorEastAsia" w:hAnsi="Century Gothic"/>
          <w:i w:val="0"/>
          <w:sz w:val="20"/>
          <w:szCs w:val="20"/>
        </w:rPr>
        <w:t>5</w:t>
      </w:r>
      <w:r w:rsidR="003C2D64" w:rsidRPr="00884523">
        <w:rPr>
          <w:rStyle w:val="SubtleEmphasis"/>
          <w:rFonts w:ascii="Century Gothic" w:eastAsiaTheme="majorEastAsia" w:hAnsi="Century Gothic"/>
          <w:i w:val="0"/>
          <w:sz w:val="20"/>
          <w:szCs w:val="20"/>
        </w:rPr>
        <w:t>+</w:t>
      </w:r>
      <w:r w:rsidR="00E70BE9" w:rsidRPr="00884523">
        <w:rPr>
          <w:rStyle w:val="SubtleEmphasis"/>
          <w:rFonts w:ascii="Century Gothic" w:eastAsiaTheme="majorEastAsia" w:hAnsi="Century Gothic"/>
          <w:i w:val="0"/>
          <w:sz w:val="20"/>
          <w:szCs w:val="20"/>
        </w:rPr>
        <w:t xml:space="preserve"> </w:t>
      </w:r>
      <w:r w:rsidR="00F12705" w:rsidRPr="00884523">
        <w:rPr>
          <w:rStyle w:val="SubtleEmphasis"/>
          <w:rFonts w:ascii="Century Gothic" w:eastAsiaTheme="majorEastAsia" w:hAnsi="Century Gothic"/>
          <w:i w:val="0"/>
          <w:sz w:val="20"/>
          <w:szCs w:val="20"/>
        </w:rPr>
        <w:t>years of extensive and p</w:t>
      </w:r>
      <w:r w:rsidR="00217152" w:rsidRPr="00884523">
        <w:rPr>
          <w:rStyle w:val="SubtleEmphasis"/>
          <w:rFonts w:ascii="Century Gothic" w:eastAsiaTheme="majorEastAsia" w:hAnsi="Century Gothic"/>
          <w:i w:val="0"/>
          <w:sz w:val="20"/>
          <w:szCs w:val="20"/>
        </w:rPr>
        <w:t>rogressi</w:t>
      </w:r>
      <w:r w:rsidR="00F12705" w:rsidRPr="00884523">
        <w:rPr>
          <w:rStyle w:val="SubtleEmphasis"/>
          <w:rFonts w:ascii="Century Gothic" w:eastAsiaTheme="majorEastAsia" w:hAnsi="Century Gothic"/>
          <w:i w:val="0"/>
          <w:sz w:val="20"/>
          <w:szCs w:val="20"/>
        </w:rPr>
        <w:t>ve IT e</w:t>
      </w:r>
      <w:r w:rsidR="00217152" w:rsidRPr="00884523">
        <w:rPr>
          <w:rStyle w:val="SubtleEmphasis"/>
          <w:rFonts w:ascii="Century Gothic" w:eastAsiaTheme="majorEastAsia" w:hAnsi="Century Gothic"/>
          <w:i w:val="0"/>
          <w:sz w:val="20"/>
          <w:szCs w:val="20"/>
        </w:rPr>
        <w:t>xperience in the areas of Analysis, Design, Developing, Testing and Implementation of Enterprise level applications.</w:t>
      </w:r>
    </w:p>
    <w:p w14:paraId="39FBB380" w14:textId="637BD513" w:rsidR="00217152" w:rsidRPr="00884523" w:rsidRDefault="00F43AC7"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Around </w:t>
      </w:r>
      <w:r w:rsidR="00B3676A">
        <w:rPr>
          <w:rStyle w:val="SubtleEmphasis"/>
          <w:rFonts w:ascii="Century Gothic" w:eastAsiaTheme="majorEastAsia" w:hAnsi="Century Gothic"/>
          <w:i w:val="0"/>
          <w:sz w:val="20"/>
          <w:szCs w:val="20"/>
        </w:rPr>
        <w:t>11</w:t>
      </w:r>
      <w:r w:rsidR="00783D37" w:rsidRPr="00884523">
        <w:rPr>
          <w:rStyle w:val="SubtleEmphasis"/>
          <w:rFonts w:ascii="Century Gothic" w:eastAsiaTheme="majorEastAsia" w:hAnsi="Century Gothic"/>
          <w:i w:val="0"/>
          <w:sz w:val="20"/>
          <w:szCs w:val="20"/>
        </w:rPr>
        <w:t>+</w:t>
      </w:r>
      <w:r w:rsidR="00217152" w:rsidRPr="00884523">
        <w:rPr>
          <w:rStyle w:val="SubtleEmphasis"/>
          <w:rFonts w:ascii="Century Gothic" w:eastAsiaTheme="majorEastAsia" w:hAnsi="Century Gothic"/>
          <w:i w:val="0"/>
          <w:sz w:val="20"/>
          <w:szCs w:val="20"/>
        </w:rPr>
        <w:t xml:space="preserve"> years of Techno-Functional experience with </w:t>
      </w:r>
      <w:r w:rsidR="00B25FDF" w:rsidRPr="00884523">
        <w:rPr>
          <w:rStyle w:val="SubtleEmphasis"/>
          <w:rFonts w:ascii="Century Gothic" w:eastAsiaTheme="majorEastAsia" w:hAnsi="Century Gothic"/>
          <w:i w:val="0"/>
          <w:sz w:val="20"/>
          <w:szCs w:val="20"/>
        </w:rPr>
        <w:t xml:space="preserve">primarily on Big Machines CPQ and secondary on </w:t>
      </w:r>
      <w:r w:rsidR="00217152" w:rsidRPr="00884523">
        <w:rPr>
          <w:rStyle w:val="SubtleEmphasis"/>
          <w:rFonts w:ascii="Century Gothic" w:eastAsiaTheme="majorEastAsia" w:hAnsi="Century Gothic"/>
          <w:i w:val="0"/>
          <w:sz w:val="20"/>
          <w:szCs w:val="20"/>
        </w:rPr>
        <w:t>S</w:t>
      </w:r>
      <w:r w:rsidR="00B25FDF" w:rsidRPr="00884523">
        <w:rPr>
          <w:rStyle w:val="SubtleEmphasis"/>
          <w:rFonts w:ascii="Century Gothic" w:eastAsiaTheme="majorEastAsia" w:hAnsi="Century Gothic"/>
          <w:i w:val="0"/>
          <w:sz w:val="20"/>
          <w:szCs w:val="20"/>
        </w:rPr>
        <w:t>alesforce.com/Force.com platfor</w:t>
      </w:r>
      <w:r w:rsidR="009F1260" w:rsidRPr="00884523">
        <w:rPr>
          <w:rStyle w:val="SubtleEmphasis"/>
          <w:rFonts w:ascii="Century Gothic" w:eastAsiaTheme="majorEastAsia" w:hAnsi="Century Gothic"/>
          <w:i w:val="0"/>
          <w:sz w:val="20"/>
          <w:szCs w:val="20"/>
        </w:rPr>
        <w:t>m</w:t>
      </w:r>
      <w:r w:rsidR="00B25FDF" w:rsidRPr="00884523">
        <w:rPr>
          <w:rStyle w:val="SubtleEmphasis"/>
          <w:rFonts w:ascii="Century Gothic" w:eastAsiaTheme="majorEastAsia" w:hAnsi="Century Gothic"/>
          <w:i w:val="0"/>
          <w:sz w:val="20"/>
          <w:szCs w:val="20"/>
        </w:rPr>
        <w:t xml:space="preserve">, Web Methods and </w:t>
      </w:r>
      <w:r w:rsidR="00C31E0A" w:rsidRPr="00884523">
        <w:rPr>
          <w:rStyle w:val="SubtleEmphasis"/>
          <w:rFonts w:ascii="Century Gothic" w:eastAsiaTheme="majorEastAsia" w:hAnsi="Century Gothic"/>
          <w:i w:val="0"/>
          <w:sz w:val="20"/>
          <w:szCs w:val="20"/>
        </w:rPr>
        <w:t>DocuSign</w:t>
      </w:r>
      <w:r w:rsidR="00B25FDF" w:rsidRPr="00884523">
        <w:rPr>
          <w:rStyle w:val="SubtleEmphasis"/>
          <w:rFonts w:ascii="Century Gothic" w:eastAsiaTheme="majorEastAsia" w:hAnsi="Century Gothic"/>
          <w:i w:val="0"/>
          <w:sz w:val="20"/>
          <w:szCs w:val="20"/>
        </w:rPr>
        <w:t>.</w:t>
      </w:r>
    </w:p>
    <w:p w14:paraId="08220D8B" w14:textId="77777777" w:rsidR="00217152" w:rsidRPr="00884523" w:rsidRDefault="00217152"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Ability to independently perform development, testing, implementation, documentation and </w:t>
      </w:r>
      <w:r w:rsidR="00E63BCF">
        <w:rPr>
          <w:rStyle w:val="SubtleEmphasis"/>
          <w:rFonts w:ascii="Century Gothic" w:eastAsiaTheme="majorEastAsia" w:hAnsi="Century Gothic"/>
          <w:i w:val="0"/>
          <w:sz w:val="20"/>
          <w:szCs w:val="20"/>
        </w:rPr>
        <w:t>deployment</w:t>
      </w:r>
      <w:r w:rsidRPr="00884523">
        <w:rPr>
          <w:rStyle w:val="SubtleEmphasis"/>
          <w:rFonts w:ascii="Century Gothic" w:eastAsiaTheme="majorEastAsia" w:hAnsi="Century Gothic"/>
          <w:i w:val="0"/>
          <w:sz w:val="20"/>
          <w:szCs w:val="20"/>
        </w:rPr>
        <w:t>.</w:t>
      </w:r>
    </w:p>
    <w:p w14:paraId="1D6E5162" w14:textId="77777777" w:rsidR="00217152" w:rsidRPr="00884523" w:rsidRDefault="00217152"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Ability to work independently and engage supervisor as needed and to handle full workload and meet proposed deadlines.</w:t>
      </w:r>
    </w:p>
    <w:p w14:paraId="2C34E5CF" w14:textId="77777777" w:rsidR="00217152" w:rsidRPr="00884523" w:rsidRDefault="00217152"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Excellent Interpersonal, Communicational, Organizational and Project Management skills.</w:t>
      </w:r>
    </w:p>
    <w:p w14:paraId="0460FB70" w14:textId="77777777" w:rsidR="00217152" w:rsidRPr="00884523" w:rsidRDefault="00217152" w:rsidP="00D91B9E">
      <w:pPr>
        <w:pStyle w:val="western"/>
        <w:numPr>
          <w:ilvl w:val="0"/>
          <w:numId w:val="2"/>
        </w:numPr>
        <w:jc w:val="both"/>
        <w:rPr>
          <w:rStyle w:val="SubtleEmphasis"/>
          <w:rFonts w:ascii="Century Gothic" w:eastAsiaTheme="majorEastAsia" w:hAnsi="Century Gothic"/>
          <w:i w:val="0"/>
          <w:sz w:val="20"/>
          <w:szCs w:val="20"/>
        </w:rPr>
      </w:pPr>
      <w:r w:rsidRPr="00884523">
        <w:rPr>
          <w:rStyle w:val="SubtleEmphasis"/>
          <w:rFonts w:ascii="Century Gothic" w:eastAsiaTheme="majorEastAsia" w:hAnsi="Century Gothic"/>
          <w:i w:val="0"/>
          <w:sz w:val="20"/>
          <w:szCs w:val="20"/>
        </w:rPr>
        <w:t xml:space="preserve">Manage IT application development </w:t>
      </w:r>
      <w:r w:rsidR="00B25FDF" w:rsidRPr="00884523">
        <w:rPr>
          <w:rStyle w:val="SubtleEmphasis"/>
          <w:rFonts w:ascii="Century Gothic" w:eastAsiaTheme="majorEastAsia" w:hAnsi="Century Gothic"/>
          <w:i w:val="0"/>
          <w:sz w:val="20"/>
          <w:szCs w:val="20"/>
        </w:rPr>
        <w:t xml:space="preserve">and support </w:t>
      </w:r>
      <w:r w:rsidRPr="00884523">
        <w:rPr>
          <w:rStyle w:val="SubtleEmphasis"/>
          <w:rFonts w:ascii="Century Gothic" w:eastAsiaTheme="majorEastAsia" w:hAnsi="Century Gothic"/>
          <w:i w:val="0"/>
          <w:sz w:val="20"/>
          <w:szCs w:val="20"/>
        </w:rPr>
        <w:t xml:space="preserve">projects around systems and data architecture. </w:t>
      </w:r>
    </w:p>
    <w:p w14:paraId="179AA4DF" w14:textId="77777777" w:rsidR="00217152" w:rsidRPr="00884523" w:rsidRDefault="00217152" w:rsidP="00D91B9E">
      <w:pPr>
        <w:pStyle w:val="western"/>
        <w:numPr>
          <w:ilvl w:val="0"/>
          <w:numId w:val="2"/>
        </w:numPr>
        <w:jc w:val="both"/>
        <w:rPr>
          <w:rStyle w:val="SubtleEmphasis"/>
          <w:rFonts w:ascii="Century Gothic" w:eastAsiaTheme="majorEastAsia" w:hAnsi="Century Gothic"/>
          <w:i w:val="0"/>
          <w:iCs w:val="0"/>
          <w:color w:val="auto"/>
          <w:sz w:val="20"/>
          <w:szCs w:val="20"/>
        </w:rPr>
      </w:pPr>
      <w:r w:rsidRPr="00884523">
        <w:rPr>
          <w:rStyle w:val="SubtleEmphasis"/>
          <w:rFonts w:ascii="Century Gothic" w:eastAsiaTheme="majorEastAsia" w:hAnsi="Century Gothic"/>
          <w:i w:val="0"/>
          <w:sz w:val="20"/>
          <w:szCs w:val="20"/>
        </w:rPr>
        <w:t>Experience in offshore/on-site project environments</w:t>
      </w:r>
      <w:r w:rsidR="00EE0269" w:rsidRPr="00884523">
        <w:rPr>
          <w:rStyle w:val="SubtleEmphasis"/>
          <w:rFonts w:ascii="Century Gothic" w:eastAsiaTheme="majorEastAsia" w:hAnsi="Century Gothic"/>
          <w:i w:val="0"/>
          <w:sz w:val="20"/>
          <w:szCs w:val="20"/>
        </w:rPr>
        <w:t>.</w:t>
      </w:r>
    </w:p>
    <w:p w14:paraId="22B3C6CC" w14:textId="77777777" w:rsidR="00EC278A" w:rsidRPr="00884523" w:rsidRDefault="00EC278A" w:rsidP="00D91B9E">
      <w:pPr>
        <w:pStyle w:val="western"/>
        <w:numPr>
          <w:ilvl w:val="0"/>
          <w:numId w:val="2"/>
        </w:numPr>
        <w:jc w:val="both"/>
        <w:rPr>
          <w:rFonts w:ascii="Century Gothic" w:eastAsiaTheme="majorEastAsia" w:hAnsi="Century Gothic"/>
          <w:i/>
          <w:sz w:val="20"/>
          <w:szCs w:val="20"/>
        </w:rPr>
      </w:pPr>
      <w:r w:rsidRPr="00884523">
        <w:rPr>
          <w:rStyle w:val="SubtleEmphasis"/>
          <w:rFonts w:ascii="Century Gothic" w:eastAsiaTheme="majorEastAsia" w:hAnsi="Century Gothic"/>
          <w:i w:val="0"/>
          <w:sz w:val="20"/>
          <w:szCs w:val="20"/>
        </w:rPr>
        <w:t xml:space="preserve">I always try to explore and learn new things. I </w:t>
      </w:r>
      <w:r w:rsidR="00E63BCF">
        <w:rPr>
          <w:rStyle w:val="SubtleEmphasis"/>
          <w:rFonts w:ascii="Century Gothic" w:eastAsiaTheme="majorEastAsia" w:hAnsi="Century Gothic"/>
          <w:i w:val="0"/>
          <w:sz w:val="20"/>
          <w:szCs w:val="20"/>
        </w:rPr>
        <w:t xml:space="preserve">would like to think that I possess </w:t>
      </w:r>
      <w:r w:rsidRPr="00884523">
        <w:rPr>
          <w:rStyle w:val="SubtleEmphasis"/>
          <w:rFonts w:ascii="Century Gothic" w:eastAsiaTheme="majorEastAsia" w:hAnsi="Century Gothic"/>
          <w:i w:val="0"/>
          <w:sz w:val="20"/>
          <w:szCs w:val="20"/>
        </w:rPr>
        <w:t xml:space="preserve">great grasping power that helps me </w:t>
      </w:r>
      <w:r w:rsidR="00E63BCF">
        <w:rPr>
          <w:rStyle w:val="SubtleEmphasis"/>
          <w:rFonts w:ascii="Century Gothic" w:eastAsiaTheme="majorEastAsia" w:hAnsi="Century Gothic"/>
          <w:i w:val="0"/>
          <w:sz w:val="20"/>
          <w:szCs w:val="20"/>
        </w:rPr>
        <w:t xml:space="preserve">in </w:t>
      </w:r>
      <w:r w:rsidRPr="00884523">
        <w:rPr>
          <w:rStyle w:val="SubtleEmphasis"/>
          <w:rFonts w:ascii="Century Gothic" w:eastAsiaTheme="majorEastAsia" w:hAnsi="Century Gothic"/>
          <w:i w:val="0"/>
          <w:sz w:val="20"/>
          <w:szCs w:val="20"/>
        </w:rPr>
        <w:t>learning and implementing new things quickly.</w:t>
      </w:r>
    </w:p>
    <w:p w14:paraId="65DE3408" w14:textId="77777777" w:rsidR="00217152" w:rsidRPr="005A618C" w:rsidRDefault="00217152">
      <w:pPr>
        <w:spacing w:line="288" w:lineRule="auto"/>
        <w:ind w:left="106" w:right="596"/>
        <w:rPr>
          <w:rFonts w:ascii="Century Gothic" w:hAnsi="Century Gothic"/>
        </w:rPr>
      </w:pPr>
    </w:p>
    <w:p w14:paraId="187F1264" w14:textId="77777777" w:rsidR="00096175" w:rsidRPr="005A618C" w:rsidRDefault="00096175">
      <w:pPr>
        <w:spacing w:line="200" w:lineRule="exact"/>
        <w:rPr>
          <w:rFonts w:ascii="Century Gothic" w:hAnsi="Century Gothic"/>
        </w:rPr>
      </w:pPr>
    </w:p>
    <w:p w14:paraId="5DF146FD" w14:textId="77777777" w:rsidR="00096175" w:rsidRDefault="00B523B9" w:rsidP="00C31E0A">
      <w:pPr>
        <w:tabs>
          <w:tab w:val="left" w:pos="10840"/>
        </w:tabs>
        <w:rPr>
          <w:rStyle w:val="SubtleEmphasis"/>
          <w:rFonts w:ascii="Century Gothic" w:eastAsiaTheme="majorEastAsia" w:hAnsi="Century Gothic"/>
          <w:b/>
          <w:i w:val="0"/>
          <w:sz w:val="22"/>
          <w:szCs w:val="22"/>
        </w:rPr>
      </w:pPr>
      <w:r>
        <w:rPr>
          <w:rStyle w:val="SubtleEmphasis"/>
          <w:rFonts w:ascii="Century Gothic" w:eastAsiaTheme="majorEastAsia" w:hAnsi="Century Gothic"/>
          <w:b/>
          <w:i w:val="0"/>
          <w:sz w:val="22"/>
          <w:szCs w:val="22"/>
        </w:rPr>
        <w:t>QUALIFICATION</w:t>
      </w:r>
    </w:p>
    <w:p w14:paraId="0C3D4EC0" w14:textId="77777777" w:rsidR="0098680B" w:rsidRDefault="0098680B" w:rsidP="00C31E0A">
      <w:pPr>
        <w:tabs>
          <w:tab w:val="left" w:pos="10840"/>
        </w:tabs>
        <w:rPr>
          <w:rStyle w:val="SubtleEmphasis"/>
          <w:rFonts w:ascii="Century Gothic" w:eastAsiaTheme="majorEastAsia" w:hAnsi="Century Gothic"/>
          <w:b/>
          <w:i w:val="0"/>
          <w:sz w:val="22"/>
          <w:szCs w:val="22"/>
        </w:rPr>
      </w:pPr>
    </w:p>
    <w:p w14:paraId="2702D260" w14:textId="77777777" w:rsidR="00096175" w:rsidRPr="005A618C" w:rsidRDefault="00040297" w:rsidP="00B306D8">
      <w:pPr>
        <w:rPr>
          <w:rFonts w:ascii="Century Gothic" w:hAnsi="Century Gothic"/>
        </w:rPr>
      </w:pPr>
      <w:r w:rsidRPr="005A618C">
        <w:rPr>
          <w:rFonts w:ascii="Century Gothic" w:hAnsi="Century Gothic"/>
        </w:rPr>
        <w:t>Master</w:t>
      </w:r>
      <w:r w:rsidR="00A34DEE">
        <w:rPr>
          <w:rFonts w:ascii="Century Gothic" w:hAnsi="Century Gothic"/>
        </w:rPr>
        <w:t>’s Degree</w:t>
      </w:r>
    </w:p>
    <w:p w14:paraId="324D7050" w14:textId="77777777" w:rsidR="00096175" w:rsidRPr="005A618C" w:rsidRDefault="00096175">
      <w:pPr>
        <w:spacing w:before="1" w:line="140" w:lineRule="exact"/>
        <w:rPr>
          <w:rFonts w:ascii="Century Gothic" w:hAnsi="Century Gothic"/>
        </w:rPr>
      </w:pPr>
    </w:p>
    <w:p w14:paraId="5FDA72D2" w14:textId="77777777" w:rsidR="0098680B" w:rsidRDefault="0098680B" w:rsidP="005D1AF1">
      <w:pPr>
        <w:tabs>
          <w:tab w:val="left" w:pos="10840"/>
        </w:tabs>
        <w:rPr>
          <w:rStyle w:val="SubtleEmphasis"/>
          <w:rFonts w:ascii="Century Gothic" w:eastAsiaTheme="majorEastAsia" w:hAnsi="Century Gothic"/>
          <w:b/>
          <w:i w:val="0"/>
          <w:sz w:val="22"/>
          <w:szCs w:val="22"/>
        </w:rPr>
      </w:pPr>
    </w:p>
    <w:p w14:paraId="5A73C03F" w14:textId="77777777" w:rsidR="00096175" w:rsidRDefault="00B523B9" w:rsidP="005D1AF1">
      <w:pPr>
        <w:tabs>
          <w:tab w:val="left" w:pos="10840"/>
        </w:tabs>
        <w:rPr>
          <w:rStyle w:val="SubtleEmphasis"/>
          <w:rFonts w:ascii="Century Gothic" w:eastAsiaTheme="majorEastAsia" w:hAnsi="Century Gothic"/>
          <w:b/>
          <w:i w:val="0"/>
          <w:sz w:val="22"/>
          <w:szCs w:val="22"/>
        </w:rPr>
      </w:pPr>
      <w:r>
        <w:rPr>
          <w:rStyle w:val="SubtleEmphasis"/>
          <w:rFonts w:ascii="Century Gothic" w:eastAsiaTheme="majorEastAsia" w:hAnsi="Century Gothic"/>
          <w:b/>
          <w:i w:val="0"/>
          <w:sz w:val="22"/>
          <w:szCs w:val="22"/>
        </w:rPr>
        <w:t>CERTIFICATIONS</w:t>
      </w:r>
    </w:p>
    <w:p w14:paraId="25A3288D" w14:textId="77777777" w:rsidR="0098680B" w:rsidRPr="005A618C" w:rsidRDefault="0098680B" w:rsidP="005D1AF1">
      <w:pPr>
        <w:tabs>
          <w:tab w:val="left" w:pos="10840"/>
        </w:tabs>
        <w:rPr>
          <w:rFonts w:ascii="Century Gothic" w:hAnsi="Century Gothic"/>
        </w:rPr>
      </w:pPr>
    </w:p>
    <w:p w14:paraId="7F575FC4" w14:textId="5118C04B" w:rsidR="00E46ADE" w:rsidRDefault="002F3BE0" w:rsidP="00EE0269">
      <w:pPr>
        <w:spacing w:line="288" w:lineRule="auto"/>
        <w:ind w:right="431"/>
        <w:rPr>
          <w:rFonts w:ascii="Century Gothic" w:hAnsi="Century Gothic"/>
        </w:rPr>
      </w:pPr>
      <w:r w:rsidRPr="005A618C">
        <w:rPr>
          <w:rFonts w:ascii="Century Gothic" w:hAnsi="Century Gothic"/>
        </w:rPr>
        <w:t>Oracle BigMachines CPQ Cloud Service 20</w:t>
      </w:r>
      <w:r w:rsidR="00E01D42">
        <w:rPr>
          <w:rFonts w:ascii="Century Gothic" w:hAnsi="Century Gothic"/>
        </w:rPr>
        <w:t>20</w:t>
      </w:r>
      <w:r w:rsidRPr="005A618C">
        <w:rPr>
          <w:rFonts w:ascii="Century Gothic" w:hAnsi="Century Gothic"/>
        </w:rPr>
        <w:t xml:space="preserve"> Implementation Specialist</w:t>
      </w:r>
    </w:p>
    <w:p w14:paraId="3D95E912" w14:textId="32914C4E" w:rsidR="00E01D42" w:rsidRPr="005A618C" w:rsidRDefault="00E01D42" w:rsidP="00EE0269">
      <w:pPr>
        <w:spacing w:line="288" w:lineRule="auto"/>
        <w:ind w:right="431"/>
        <w:rPr>
          <w:rFonts w:ascii="Century Gothic" w:hAnsi="Century Gothic"/>
        </w:rPr>
      </w:pPr>
      <w:r>
        <w:rPr>
          <w:rFonts w:ascii="Century Gothic" w:hAnsi="Century Gothic"/>
        </w:rPr>
        <w:t xml:space="preserve">Salesforce CPQ Implementation </w:t>
      </w:r>
      <w:r w:rsidRPr="005A618C">
        <w:rPr>
          <w:rFonts w:ascii="Century Gothic" w:hAnsi="Century Gothic"/>
        </w:rPr>
        <w:t>Specialist</w:t>
      </w:r>
    </w:p>
    <w:p w14:paraId="5601EB65" w14:textId="77777777" w:rsidR="00096175" w:rsidRPr="005A618C" w:rsidRDefault="00040297" w:rsidP="00EE0269">
      <w:pPr>
        <w:spacing w:line="288" w:lineRule="auto"/>
        <w:ind w:right="431"/>
        <w:rPr>
          <w:rFonts w:ascii="Century Gothic" w:hAnsi="Century Gothic"/>
        </w:rPr>
      </w:pPr>
      <w:r w:rsidRPr="005A618C">
        <w:rPr>
          <w:rFonts w:ascii="Century Gothic" w:hAnsi="Century Gothic"/>
        </w:rPr>
        <w:t>Salesforce.com Certified Force.com Developer</w:t>
      </w:r>
    </w:p>
    <w:p w14:paraId="22B07203" w14:textId="77777777" w:rsidR="00096175" w:rsidRPr="005A618C" w:rsidRDefault="00040297" w:rsidP="00EE0269">
      <w:pPr>
        <w:spacing w:line="288" w:lineRule="auto"/>
        <w:ind w:right="431"/>
        <w:rPr>
          <w:rFonts w:ascii="Century Gothic" w:hAnsi="Century Gothic"/>
        </w:rPr>
      </w:pPr>
      <w:r w:rsidRPr="005A618C">
        <w:rPr>
          <w:rFonts w:ascii="Century Gothic" w:hAnsi="Century Gothic"/>
        </w:rPr>
        <w:t>Sun Certified Java Programmer</w:t>
      </w:r>
      <w:r w:rsidR="00B523B9">
        <w:rPr>
          <w:rFonts w:ascii="Century Gothic" w:hAnsi="Century Gothic"/>
        </w:rPr>
        <w:t xml:space="preserve"> </w:t>
      </w:r>
      <w:r w:rsidRPr="005A618C">
        <w:rPr>
          <w:rFonts w:ascii="Century Gothic" w:hAnsi="Century Gothic"/>
        </w:rPr>
        <w:t>(SCJP</w:t>
      </w:r>
      <w:r w:rsidR="004542E7" w:rsidRPr="005A618C">
        <w:rPr>
          <w:rFonts w:ascii="Century Gothic" w:hAnsi="Century Gothic"/>
        </w:rPr>
        <w:t>)</w:t>
      </w:r>
    </w:p>
    <w:p w14:paraId="66129B47" w14:textId="77777777" w:rsidR="004542E7" w:rsidRPr="005A618C" w:rsidRDefault="004542E7" w:rsidP="00EE0269">
      <w:pPr>
        <w:spacing w:line="288" w:lineRule="auto"/>
        <w:ind w:right="431"/>
        <w:rPr>
          <w:rFonts w:ascii="Century Gothic" w:hAnsi="Century Gothic"/>
        </w:rPr>
      </w:pPr>
    </w:p>
    <w:p w14:paraId="72DBE9DA" w14:textId="77777777" w:rsidR="00C31E0A" w:rsidRDefault="00C31E0A">
      <w:pPr>
        <w:rPr>
          <w:rStyle w:val="SubtleEmphasis"/>
          <w:rFonts w:ascii="Century Gothic" w:eastAsiaTheme="majorEastAsia" w:hAnsi="Century Gothic"/>
          <w:b/>
          <w:i w:val="0"/>
          <w:sz w:val="22"/>
          <w:szCs w:val="22"/>
        </w:rPr>
      </w:pPr>
      <w:r>
        <w:rPr>
          <w:rStyle w:val="SubtleEmphasis"/>
          <w:rFonts w:ascii="Century Gothic" w:eastAsiaTheme="majorEastAsia" w:hAnsi="Century Gothic"/>
          <w:b/>
          <w:i w:val="0"/>
          <w:sz w:val="22"/>
          <w:szCs w:val="22"/>
        </w:rPr>
        <w:br w:type="page"/>
      </w:r>
    </w:p>
    <w:p w14:paraId="79A74215" w14:textId="77777777" w:rsidR="00226D7E" w:rsidRDefault="00B523B9" w:rsidP="00226D7E">
      <w:pPr>
        <w:tabs>
          <w:tab w:val="left" w:pos="10840"/>
        </w:tabs>
        <w:rPr>
          <w:rStyle w:val="SubtleEmphasis"/>
          <w:rFonts w:ascii="Century Gothic" w:eastAsiaTheme="majorEastAsia" w:hAnsi="Century Gothic"/>
          <w:b/>
          <w:i w:val="0"/>
          <w:sz w:val="22"/>
          <w:szCs w:val="22"/>
        </w:rPr>
      </w:pPr>
      <w:r>
        <w:rPr>
          <w:rStyle w:val="SubtleEmphasis"/>
          <w:rFonts w:ascii="Century Gothic" w:eastAsiaTheme="majorEastAsia" w:hAnsi="Century Gothic"/>
          <w:b/>
          <w:i w:val="0"/>
          <w:sz w:val="22"/>
          <w:szCs w:val="22"/>
        </w:rPr>
        <w:lastRenderedPageBreak/>
        <w:t>TOOLS &amp; TECHNOLOGIES</w:t>
      </w:r>
    </w:p>
    <w:p w14:paraId="209F236E" w14:textId="77777777" w:rsidR="0098680B" w:rsidRPr="005A618C" w:rsidRDefault="0098680B" w:rsidP="00226D7E">
      <w:pPr>
        <w:tabs>
          <w:tab w:val="left" w:pos="10840"/>
        </w:tabs>
        <w:rPr>
          <w:rFonts w:ascii="Century Gothic" w:hAnsi="Century Gothic"/>
          <w:color w:val="212121"/>
          <w:spacing w:val="6"/>
          <w:w w:val="107"/>
          <w:u w:val="single" w:color="DCDCDC"/>
        </w:rPr>
      </w:pPr>
    </w:p>
    <w:tbl>
      <w:tblPr>
        <w:tblStyle w:val="TableGrid"/>
        <w:tblW w:w="0" w:type="auto"/>
        <w:tblLook w:val="04A0" w:firstRow="1" w:lastRow="0" w:firstColumn="1" w:lastColumn="0" w:noHBand="0" w:noVBand="1"/>
      </w:tblPr>
      <w:tblGrid>
        <w:gridCol w:w="4317"/>
        <w:gridCol w:w="5889"/>
      </w:tblGrid>
      <w:tr w:rsidR="00C91AEB" w:rsidRPr="005A618C" w14:paraId="545D11D9" w14:textId="77777777" w:rsidTr="00C31E0A">
        <w:tc>
          <w:tcPr>
            <w:tcW w:w="4428" w:type="dxa"/>
          </w:tcPr>
          <w:p w14:paraId="141EF9EC" w14:textId="77777777" w:rsidR="00C91AEB" w:rsidRPr="005A618C" w:rsidRDefault="007835DC" w:rsidP="00040297">
            <w:pPr>
              <w:spacing w:line="288" w:lineRule="auto"/>
              <w:ind w:right="431"/>
              <w:rPr>
                <w:rFonts w:ascii="Century Gothic" w:hAnsi="Century Gothic"/>
              </w:rPr>
            </w:pPr>
            <w:r w:rsidRPr="005A618C">
              <w:rPr>
                <w:rFonts w:ascii="Century Gothic" w:hAnsi="Century Gothic"/>
              </w:rPr>
              <w:t>Oracle CPQ (</w:t>
            </w:r>
            <w:r w:rsidR="00226D7E" w:rsidRPr="005A618C">
              <w:rPr>
                <w:rFonts w:ascii="Century Gothic" w:hAnsi="Century Gothic"/>
              </w:rPr>
              <w:t>Big Machines</w:t>
            </w:r>
            <w:r w:rsidRPr="005A618C">
              <w:rPr>
                <w:rFonts w:ascii="Century Gothic" w:hAnsi="Century Gothic"/>
              </w:rPr>
              <w:t>)</w:t>
            </w:r>
            <w:r w:rsidR="00226D7E" w:rsidRPr="005A618C">
              <w:rPr>
                <w:rFonts w:ascii="Century Gothic" w:hAnsi="Century Gothic"/>
              </w:rPr>
              <w:t xml:space="preserve"> and cloud computing related</w:t>
            </w:r>
          </w:p>
        </w:tc>
        <w:tc>
          <w:tcPr>
            <w:tcW w:w="6048" w:type="dxa"/>
          </w:tcPr>
          <w:p w14:paraId="036686BD"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BMQL</w:t>
            </w:r>
            <w:r w:rsidR="003A5652" w:rsidRPr="005A618C">
              <w:rPr>
                <w:rFonts w:ascii="Century Gothic" w:hAnsi="Century Gothic"/>
              </w:rPr>
              <w:t>.</w:t>
            </w:r>
          </w:p>
          <w:p w14:paraId="0F4BB663"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Commerce rules</w:t>
            </w:r>
            <w:r w:rsidR="00874277" w:rsidRPr="005A618C">
              <w:rPr>
                <w:rFonts w:ascii="Century Gothic" w:hAnsi="Century Gothic"/>
              </w:rPr>
              <w:t xml:space="preserve"> and behavior.</w:t>
            </w:r>
          </w:p>
          <w:p w14:paraId="66A0B081" w14:textId="77777777" w:rsidR="00874277" w:rsidRPr="005A618C" w:rsidRDefault="00874277" w:rsidP="00040297">
            <w:pPr>
              <w:spacing w:line="288" w:lineRule="auto"/>
              <w:ind w:right="431"/>
              <w:rPr>
                <w:rFonts w:ascii="Century Gothic" w:hAnsi="Century Gothic"/>
              </w:rPr>
            </w:pPr>
            <w:r w:rsidRPr="005A618C">
              <w:rPr>
                <w:rFonts w:ascii="Century Gothic" w:hAnsi="Century Gothic"/>
              </w:rPr>
              <w:t xml:space="preserve">SOAP </w:t>
            </w:r>
            <w:r w:rsidR="00B523B9">
              <w:rPr>
                <w:rFonts w:ascii="Century Gothic" w:hAnsi="Century Gothic"/>
              </w:rPr>
              <w:t>APIs</w:t>
            </w:r>
            <w:r w:rsidRPr="005A618C">
              <w:rPr>
                <w:rFonts w:ascii="Century Gothic" w:hAnsi="Century Gothic"/>
              </w:rPr>
              <w:t xml:space="preserve"> and web services.</w:t>
            </w:r>
          </w:p>
          <w:p w14:paraId="3DA03C13"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Transition rules</w:t>
            </w:r>
            <w:r w:rsidR="003A5652" w:rsidRPr="005A618C">
              <w:rPr>
                <w:rFonts w:ascii="Century Gothic" w:hAnsi="Century Gothic"/>
              </w:rPr>
              <w:t>.</w:t>
            </w:r>
          </w:p>
          <w:p w14:paraId="472D7E5E" w14:textId="77777777" w:rsidR="003A5652" w:rsidRPr="005A618C" w:rsidRDefault="003A5652" w:rsidP="00040297">
            <w:pPr>
              <w:spacing w:line="288" w:lineRule="auto"/>
              <w:ind w:right="431"/>
              <w:rPr>
                <w:rFonts w:ascii="Century Gothic" w:hAnsi="Century Gothic"/>
              </w:rPr>
            </w:pPr>
            <w:r w:rsidRPr="005A618C">
              <w:rPr>
                <w:rFonts w:ascii="Century Gothic" w:hAnsi="Century Gothic"/>
              </w:rPr>
              <w:t>Administration and reporting features.</w:t>
            </w:r>
          </w:p>
          <w:p w14:paraId="3755B158" w14:textId="77777777" w:rsidR="005651EA" w:rsidRPr="005A618C" w:rsidRDefault="005651EA" w:rsidP="00040297">
            <w:pPr>
              <w:spacing w:line="288" w:lineRule="auto"/>
              <w:ind w:right="431"/>
              <w:rPr>
                <w:rFonts w:ascii="Century Gothic" w:hAnsi="Century Gothic"/>
              </w:rPr>
            </w:pPr>
            <w:r w:rsidRPr="005A618C">
              <w:rPr>
                <w:rFonts w:ascii="Century Gothic" w:hAnsi="Century Gothic"/>
              </w:rPr>
              <w:t>Standard approval process and transition rule based workflow.</w:t>
            </w:r>
          </w:p>
          <w:p w14:paraId="6D814499" w14:textId="77777777" w:rsidR="00C91AEB" w:rsidRPr="005A618C" w:rsidRDefault="004F2A72" w:rsidP="00040297">
            <w:pPr>
              <w:spacing w:line="288" w:lineRule="auto"/>
              <w:ind w:right="431"/>
              <w:rPr>
                <w:rFonts w:ascii="Century Gothic" w:hAnsi="Century Gothic"/>
              </w:rPr>
            </w:pPr>
            <w:r w:rsidRPr="005A618C">
              <w:rPr>
                <w:rFonts w:ascii="Century Gothic" w:hAnsi="Century Gothic"/>
              </w:rPr>
              <w:t>Approval Email notifications and email templates</w:t>
            </w:r>
            <w:r w:rsidR="003A5652" w:rsidRPr="005A618C">
              <w:rPr>
                <w:rFonts w:ascii="Century Gothic" w:hAnsi="Century Gothic"/>
              </w:rPr>
              <w:t>.</w:t>
            </w:r>
          </w:p>
          <w:p w14:paraId="1331944D"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Document engine.</w:t>
            </w:r>
          </w:p>
          <w:p w14:paraId="7013050B" w14:textId="77777777" w:rsidR="004F2A72" w:rsidRPr="005A618C" w:rsidRDefault="004F2A72" w:rsidP="00040297">
            <w:pPr>
              <w:spacing w:line="288" w:lineRule="auto"/>
              <w:ind w:right="431"/>
              <w:rPr>
                <w:rFonts w:ascii="Century Gothic" w:hAnsi="Century Gothic"/>
              </w:rPr>
            </w:pPr>
            <w:r w:rsidRPr="005A618C">
              <w:rPr>
                <w:rFonts w:ascii="Century Gothic" w:hAnsi="Century Gothic"/>
              </w:rPr>
              <w:t>Export attachments.</w:t>
            </w:r>
          </w:p>
          <w:p w14:paraId="24B5643E"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Printer friendly XSL views.</w:t>
            </w:r>
          </w:p>
          <w:p w14:paraId="5DD37211"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Integration XSL’s.</w:t>
            </w:r>
          </w:p>
          <w:p w14:paraId="13CBE453"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Style sheets</w:t>
            </w:r>
            <w:r w:rsidR="003A5652" w:rsidRPr="005A618C">
              <w:rPr>
                <w:rFonts w:ascii="Century Gothic" w:hAnsi="Century Gothic"/>
              </w:rPr>
              <w:t>.</w:t>
            </w:r>
          </w:p>
          <w:p w14:paraId="1002F815" w14:textId="77777777" w:rsidR="00C91AEB" w:rsidRPr="005A618C" w:rsidRDefault="00874277" w:rsidP="00040297">
            <w:pPr>
              <w:spacing w:line="288" w:lineRule="auto"/>
              <w:ind w:right="431"/>
              <w:rPr>
                <w:rFonts w:ascii="Century Gothic" w:hAnsi="Century Gothic"/>
              </w:rPr>
            </w:pPr>
            <w:r w:rsidRPr="005A618C">
              <w:rPr>
                <w:rFonts w:ascii="Century Gothic" w:hAnsi="Century Gothic"/>
              </w:rPr>
              <w:t>Client side validations, Java scripts and jQuery.</w:t>
            </w:r>
          </w:p>
          <w:p w14:paraId="5CF3EC62" w14:textId="77777777" w:rsidR="00C91AEB" w:rsidRPr="005A618C" w:rsidRDefault="00874277" w:rsidP="00040297">
            <w:pPr>
              <w:spacing w:line="288" w:lineRule="auto"/>
              <w:ind w:right="431"/>
              <w:rPr>
                <w:rFonts w:ascii="Century Gothic" w:hAnsi="Century Gothic"/>
              </w:rPr>
            </w:pPr>
            <w:r w:rsidRPr="005A618C">
              <w:rPr>
                <w:rFonts w:ascii="Century Gothic" w:hAnsi="Century Gothic"/>
              </w:rPr>
              <w:t>Configuration rule and behavior.</w:t>
            </w:r>
          </w:p>
          <w:p w14:paraId="14C052A2" w14:textId="77777777" w:rsidR="002F3F3D" w:rsidRPr="005A618C" w:rsidRDefault="002F3F3D" w:rsidP="00040297">
            <w:pPr>
              <w:spacing w:line="288" w:lineRule="auto"/>
              <w:ind w:right="431"/>
              <w:rPr>
                <w:rFonts w:ascii="Century Gothic" w:hAnsi="Century Gothic"/>
              </w:rPr>
            </w:pPr>
            <w:r w:rsidRPr="005A618C">
              <w:rPr>
                <w:rFonts w:ascii="Century Gothic" w:hAnsi="Century Gothic"/>
              </w:rPr>
              <w:t>Configurations flows and page templates.</w:t>
            </w:r>
          </w:p>
          <w:p w14:paraId="312EBAF6" w14:textId="77777777" w:rsidR="00FC4564" w:rsidRPr="005A618C" w:rsidRDefault="00FC4564" w:rsidP="00040297">
            <w:pPr>
              <w:spacing w:line="288" w:lineRule="auto"/>
              <w:ind w:right="431"/>
              <w:rPr>
                <w:rFonts w:ascii="Century Gothic" w:hAnsi="Century Gothic"/>
              </w:rPr>
            </w:pPr>
            <w:r w:rsidRPr="005A618C">
              <w:rPr>
                <w:rFonts w:ascii="Century Gothic" w:hAnsi="Century Gothic"/>
              </w:rPr>
              <w:t xml:space="preserve">Single node vs multi node configuration </w:t>
            </w:r>
            <w:r w:rsidR="00AF3E9E" w:rsidRPr="005A618C">
              <w:rPr>
                <w:rFonts w:ascii="Century Gothic" w:hAnsi="Century Gothic"/>
              </w:rPr>
              <w:t>flows.</w:t>
            </w:r>
          </w:p>
          <w:p w14:paraId="68C74C5A"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Pricing functions and calculation</w:t>
            </w:r>
            <w:r w:rsidR="003A5652" w:rsidRPr="005A618C">
              <w:rPr>
                <w:rFonts w:ascii="Century Gothic" w:hAnsi="Century Gothic"/>
              </w:rPr>
              <w:t>.</w:t>
            </w:r>
          </w:p>
          <w:p w14:paraId="40C9027F" w14:textId="77777777" w:rsidR="00543E4F" w:rsidRPr="005A618C" w:rsidRDefault="00B523B9" w:rsidP="00040297">
            <w:pPr>
              <w:spacing w:line="288" w:lineRule="auto"/>
              <w:ind w:right="431"/>
              <w:rPr>
                <w:rFonts w:ascii="Century Gothic" w:hAnsi="Century Gothic"/>
              </w:rPr>
            </w:pPr>
            <w:r w:rsidRPr="005A618C">
              <w:rPr>
                <w:rFonts w:ascii="Century Gothic" w:hAnsi="Century Gothic"/>
              </w:rPr>
              <w:t>Multi-Currency</w:t>
            </w:r>
            <w:r w:rsidR="00543E4F" w:rsidRPr="005A618C">
              <w:rPr>
                <w:rFonts w:ascii="Century Gothic" w:hAnsi="Century Gothic"/>
              </w:rPr>
              <w:t>.</w:t>
            </w:r>
          </w:p>
          <w:p w14:paraId="7A7187E4"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Real time integration</w:t>
            </w:r>
            <w:r w:rsidR="003A5652" w:rsidRPr="005A618C">
              <w:rPr>
                <w:rFonts w:ascii="Century Gothic" w:hAnsi="Century Gothic"/>
              </w:rPr>
              <w:t>.</w:t>
            </w:r>
          </w:p>
          <w:p w14:paraId="70773A26" w14:textId="77777777" w:rsidR="00874277" w:rsidRPr="005A618C" w:rsidRDefault="00874277" w:rsidP="00040297">
            <w:pPr>
              <w:spacing w:line="288" w:lineRule="auto"/>
              <w:ind w:right="431"/>
              <w:rPr>
                <w:rFonts w:ascii="Century Gothic" w:hAnsi="Century Gothic"/>
              </w:rPr>
            </w:pPr>
            <w:r w:rsidRPr="005A618C">
              <w:rPr>
                <w:rFonts w:ascii="Century Gothic" w:hAnsi="Century Gothic"/>
              </w:rPr>
              <w:t>User Man</w:t>
            </w:r>
            <w:r w:rsidR="007D3EDF" w:rsidRPr="005A618C">
              <w:rPr>
                <w:rFonts w:ascii="Century Gothic" w:hAnsi="Century Gothic"/>
              </w:rPr>
              <w:t>a</w:t>
            </w:r>
            <w:r w:rsidRPr="005A618C">
              <w:rPr>
                <w:rFonts w:ascii="Century Gothic" w:hAnsi="Century Gothic"/>
              </w:rPr>
              <w:t>gement</w:t>
            </w:r>
            <w:r w:rsidR="003A5652" w:rsidRPr="005A618C">
              <w:rPr>
                <w:rFonts w:ascii="Century Gothic" w:hAnsi="Century Gothic"/>
              </w:rPr>
              <w:t>.</w:t>
            </w:r>
          </w:p>
          <w:p w14:paraId="28FEBB9E" w14:textId="77777777" w:rsidR="00C91AEB" w:rsidRPr="005A618C" w:rsidRDefault="00874277" w:rsidP="00040297">
            <w:pPr>
              <w:spacing w:line="288" w:lineRule="auto"/>
              <w:ind w:right="431"/>
              <w:rPr>
                <w:rFonts w:ascii="Century Gothic" w:hAnsi="Century Gothic"/>
              </w:rPr>
            </w:pPr>
            <w:r w:rsidRPr="005A618C">
              <w:rPr>
                <w:rFonts w:ascii="Century Gothic" w:hAnsi="Century Gothic"/>
              </w:rPr>
              <w:t>XSLT, Altova XMLSpy</w:t>
            </w:r>
          </w:p>
          <w:p w14:paraId="4F7060F5" w14:textId="77777777" w:rsidR="00C3218D" w:rsidRPr="005A618C" w:rsidRDefault="00C3218D" w:rsidP="00040297">
            <w:pPr>
              <w:spacing w:line="288" w:lineRule="auto"/>
              <w:ind w:right="431"/>
              <w:rPr>
                <w:rFonts w:ascii="Century Gothic" w:hAnsi="Century Gothic"/>
              </w:rPr>
            </w:pPr>
            <w:r w:rsidRPr="005A618C">
              <w:rPr>
                <w:rFonts w:ascii="Century Gothic" w:hAnsi="Century Gothic"/>
              </w:rPr>
              <w:t>Debugging and troubleshooting techniques.</w:t>
            </w:r>
          </w:p>
          <w:p w14:paraId="25447890"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Web Methods 8.2</w:t>
            </w:r>
          </w:p>
          <w:p w14:paraId="4ED1F2D2" w14:textId="77777777" w:rsidR="00C91AEB" w:rsidRPr="005A618C" w:rsidRDefault="00B523B9" w:rsidP="00040297">
            <w:pPr>
              <w:spacing w:line="288" w:lineRule="auto"/>
              <w:ind w:right="431"/>
              <w:rPr>
                <w:rFonts w:ascii="Century Gothic" w:hAnsi="Century Gothic"/>
              </w:rPr>
            </w:pPr>
            <w:r w:rsidRPr="005A618C">
              <w:rPr>
                <w:rFonts w:ascii="Century Gothic" w:hAnsi="Century Gothic"/>
              </w:rPr>
              <w:t>DocuSign</w:t>
            </w:r>
          </w:p>
          <w:p w14:paraId="675D3934"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Salesforce AP</w:t>
            </w:r>
            <w:r w:rsidR="007D3EDF" w:rsidRPr="005A618C">
              <w:rPr>
                <w:rFonts w:ascii="Century Gothic" w:hAnsi="Century Gothic"/>
              </w:rPr>
              <w:t>EX triggers, Visual Force pages</w:t>
            </w:r>
          </w:p>
          <w:p w14:paraId="7E6874B3" w14:textId="77777777" w:rsidR="006F51B0" w:rsidRPr="005A618C" w:rsidRDefault="006F51B0" w:rsidP="006F51B0">
            <w:pPr>
              <w:autoSpaceDE w:val="0"/>
              <w:autoSpaceDN w:val="0"/>
              <w:adjustRightInd w:val="0"/>
              <w:rPr>
                <w:rFonts w:ascii="Century Gothic" w:hAnsi="Century Gothic"/>
              </w:rPr>
            </w:pPr>
            <w:r w:rsidRPr="005A618C">
              <w:rPr>
                <w:rFonts w:ascii="Century Gothic" w:hAnsi="Century Gothic"/>
              </w:rPr>
              <w:t>Eclipse-managed development and deployment,</w:t>
            </w:r>
          </w:p>
          <w:p w14:paraId="0851FE0D" w14:textId="77777777" w:rsidR="006F51B0" w:rsidRPr="005A618C" w:rsidRDefault="006F51B0" w:rsidP="006F51B0">
            <w:pPr>
              <w:spacing w:line="288" w:lineRule="auto"/>
              <w:ind w:right="431"/>
              <w:rPr>
                <w:rFonts w:ascii="Century Gothic" w:hAnsi="Century Gothic"/>
              </w:rPr>
            </w:pPr>
            <w:r w:rsidRPr="005A618C">
              <w:rPr>
                <w:rFonts w:ascii="Century Gothic" w:hAnsi="Century Gothic"/>
              </w:rPr>
              <w:t>Test method design and implementation</w:t>
            </w:r>
          </w:p>
          <w:p w14:paraId="4C8BF87C"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Sales</w:t>
            </w:r>
            <w:r w:rsidR="002F3F3D" w:rsidRPr="005A618C">
              <w:rPr>
                <w:rFonts w:ascii="Century Gothic" w:hAnsi="Century Gothic"/>
              </w:rPr>
              <w:t>f</w:t>
            </w:r>
            <w:r w:rsidRPr="005A618C">
              <w:rPr>
                <w:rFonts w:ascii="Century Gothic" w:hAnsi="Century Gothic"/>
              </w:rPr>
              <w:t xml:space="preserve">orce Data loaders </w:t>
            </w:r>
          </w:p>
          <w:p w14:paraId="30C89CFE"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Point to click and declarative programming.</w:t>
            </w:r>
          </w:p>
          <w:p w14:paraId="1B3B7DFD" w14:textId="77777777" w:rsidR="00C91AEB" w:rsidRPr="005A618C" w:rsidRDefault="00C91AEB" w:rsidP="00040297">
            <w:pPr>
              <w:spacing w:line="288" w:lineRule="auto"/>
              <w:ind w:right="431"/>
              <w:rPr>
                <w:rFonts w:ascii="Century Gothic" w:hAnsi="Century Gothic"/>
              </w:rPr>
            </w:pPr>
            <w:r w:rsidRPr="005A618C">
              <w:rPr>
                <w:rFonts w:ascii="Century Gothic" w:hAnsi="Century Gothic"/>
              </w:rPr>
              <w:t>Migration</w:t>
            </w:r>
          </w:p>
        </w:tc>
      </w:tr>
      <w:tr w:rsidR="00226D7E" w:rsidRPr="005A618C" w14:paraId="48628864" w14:textId="77777777" w:rsidTr="00C31E0A">
        <w:tc>
          <w:tcPr>
            <w:tcW w:w="4428" w:type="dxa"/>
          </w:tcPr>
          <w:p w14:paraId="1182A1DA" w14:textId="77777777" w:rsidR="00226D7E" w:rsidRPr="005A618C" w:rsidRDefault="00226D7E" w:rsidP="00040297">
            <w:pPr>
              <w:spacing w:line="288" w:lineRule="auto"/>
              <w:ind w:right="431"/>
              <w:rPr>
                <w:rFonts w:ascii="Century Gothic" w:hAnsi="Century Gothic"/>
              </w:rPr>
            </w:pPr>
            <w:r w:rsidRPr="005A618C">
              <w:rPr>
                <w:rFonts w:ascii="Century Gothic" w:hAnsi="Century Gothic"/>
              </w:rPr>
              <w:t>Others</w:t>
            </w:r>
          </w:p>
        </w:tc>
        <w:tc>
          <w:tcPr>
            <w:tcW w:w="6048" w:type="dxa"/>
          </w:tcPr>
          <w:p w14:paraId="5B87F0E0" w14:textId="77777777" w:rsidR="00226D7E" w:rsidRPr="005A618C" w:rsidRDefault="00F3593E" w:rsidP="00040297">
            <w:pPr>
              <w:spacing w:line="288" w:lineRule="auto"/>
              <w:ind w:right="431"/>
              <w:rPr>
                <w:rFonts w:ascii="Century Gothic" w:hAnsi="Century Gothic"/>
              </w:rPr>
            </w:pPr>
            <w:r w:rsidRPr="005A618C">
              <w:rPr>
                <w:rFonts w:ascii="Century Gothic" w:hAnsi="Century Gothic"/>
              </w:rPr>
              <w:t xml:space="preserve">Core Java and </w:t>
            </w:r>
            <w:r w:rsidR="00226D7E" w:rsidRPr="005A618C">
              <w:rPr>
                <w:rFonts w:ascii="Century Gothic" w:hAnsi="Century Gothic"/>
              </w:rPr>
              <w:t>J2EE</w:t>
            </w:r>
          </w:p>
          <w:p w14:paraId="0930A290" w14:textId="77777777" w:rsidR="00226D7E" w:rsidRPr="005A618C" w:rsidRDefault="00226D7E" w:rsidP="00040297">
            <w:pPr>
              <w:spacing w:line="288" w:lineRule="auto"/>
              <w:ind w:right="431"/>
              <w:rPr>
                <w:rFonts w:ascii="Century Gothic" w:hAnsi="Century Gothic"/>
              </w:rPr>
            </w:pPr>
            <w:r w:rsidRPr="005A618C">
              <w:rPr>
                <w:rFonts w:ascii="Century Gothic" w:hAnsi="Century Gothic"/>
              </w:rPr>
              <w:t>Hibernate</w:t>
            </w:r>
          </w:p>
          <w:p w14:paraId="29D911FB" w14:textId="77777777" w:rsidR="00226D7E" w:rsidRPr="005A618C" w:rsidRDefault="00226D7E" w:rsidP="00040297">
            <w:pPr>
              <w:spacing w:line="288" w:lineRule="auto"/>
              <w:ind w:right="431"/>
              <w:rPr>
                <w:rFonts w:ascii="Century Gothic" w:hAnsi="Century Gothic"/>
              </w:rPr>
            </w:pPr>
            <w:r w:rsidRPr="005A618C">
              <w:rPr>
                <w:rFonts w:ascii="Century Gothic" w:hAnsi="Century Gothic"/>
              </w:rPr>
              <w:t>JSF</w:t>
            </w:r>
          </w:p>
          <w:p w14:paraId="07938F59" w14:textId="77777777" w:rsidR="00F3593E" w:rsidRPr="005A618C" w:rsidRDefault="007D3EDF" w:rsidP="00040297">
            <w:pPr>
              <w:spacing w:line="288" w:lineRule="auto"/>
              <w:ind w:right="431"/>
              <w:rPr>
                <w:rFonts w:ascii="Century Gothic" w:hAnsi="Century Gothic"/>
              </w:rPr>
            </w:pPr>
            <w:r w:rsidRPr="005A618C">
              <w:rPr>
                <w:rFonts w:ascii="Century Gothic" w:hAnsi="Century Gothic"/>
              </w:rPr>
              <w:t>Struts</w:t>
            </w:r>
            <w:r w:rsidR="00F3593E" w:rsidRPr="005A618C">
              <w:rPr>
                <w:rFonts w:ascii="Century Gothic" w:hAnsi="Century Gothic"/>
              </w:rPr>
              <w:t>, Spring</w:t>
            </w:r>
          </w:p>
          <w:p w14:paraId="42EEEF8C" w14:textId="77777777" w:rsidR="00226D7E" w:rsidRPr="005A618C" w:rsidRDefault="00F3593E" w:rsidP="00040297">
            <w:pPr>
              <w:spacing w:line="288" w:lineRule="auto"/>
              <w:ind w:right="431"/>
              <w:rPr>
                <w:rFonts w:ascii="Century Gothic" w:hAnsi="Century Gothic"/>
              </w:rPr>
            </w:pPr>
            <w:r w:rsidRPr="005A618C">
              <w:rPr>
                <w:rFonts w:ascii="Century Gothic" w:hAnsi="Century Gothic"/>
              </w:rPr>
              <w:t xml:space="preserve">IBM </w:t>
            </w:r>
            <w:r w:rsidR="00B523B9" w:rsidRPr="005A618C">
              <w:rPr>
                <w:rFonts w:ascii="Century Gothic" w:hAnsi="Century Gothic"/>
              </w:rPr>
              <w:t>Portlets</w:t>
            </w:r>
            <w:r w:rsidRPr="005A618C">
              <w:rPr>
                <w:rFonts w:ascii="Century Gothic" w:hAnsi="Century Gothic"/>
              </w:rPr>
              <w:t xml:space="preserve"> (JSR 168 portlets).</w:t>
            </w:r>
          </w:p>
          <w:p w14:paraId="636899C3" w14:textId="77777777" w:rsidR="00226D7E" w:rsidRPr="005A618C" w:rsidRDefault="00226D7E" w:rsidP="00040297">
            <w:pPr>
              <w:spacing w:line="288" w:lineRule="auto"/>
              <w:ind w:right="431"/>
              <w:rPr>
                <w:rFonts w:ascii="Century Gothic" w:hAnsi="Century Gothic"/>
              </w:rPr>
            </w:pPr>
            <w:r w:rsidRPr="005A618C">
              <w:rPr>
                <w:rFonts w:ascii="Century Gothic" w:hAnsi="Century Gothic"/>
              </w:rPr>
              <w:t>ASP.net  and classic ASP</w:t>
            </w:r>
          </w:p>
          <w:p w14:paraId="3EDFA7C1" w14:textId="77777777" w:rsidR="00F3593E" w:rsidRPr="005A618C" w:rsidRDefault="00F3593E" w:rsidP="00040297">
            <w:pPr>
              <w:spacing w:line="288" w:lineRule="auto"/>
              <w:ind w:right="431"/>
              <w:rPr>
                <w:rFonts w:ascii="Century Gothic" w:hAnsi="Century Gothic"/>
              </w:rPr>
            </w:pPr>
            <w:r w:rsidRPr="005A618C">
              <w:rPr>
                <w:rFonts w:ascii="Century Gothic" w:hAnsi="Century Gothic"/>
              </w:rPr>
              <w:t>Eclipse, RAD</w:t>
            </w:r>
          </w:p>
          <w:p w14:paraId="25336FC1" w14:textId="77777777" w:rsidR="00F3593E" w:rsidRPr="005A618C" w:rsidRDefault="00F3593E" w:rsidP="00040297">
            <w:pPr>
              <w:spacing w:line="288" w:lineRule="auto"/>
              <w:ind w:right="431"/>
              <w:rPr>
                <w:rFonts w:ascii="Century Gothic" w:hAnsi="Century Gothic"/>
              </w:rPr>
            </w:pPr>
            <w:r w:rsidRPr="005A618C">
              <w:rPr>
                <w:rFonts w:ascii="Century Gothic" w:hAnsi="Century Gothic"/>
              </w:rPr>
              <w:t xml:space="preserve">JBoss, IBM </w:t>
            </w:r>
            <w:r w:rsidR="00B523B9" w:rsidRPr="005A618C">
              <w:rPr>
                <w:rFonts w:ascii="Century Gothic" w:hAnsi="Century Gothic"/>
              </w:rPr>
              <w:t>WebSphere</w:t>
            </w:r>
            <w:r w:rsidRPr="005A618C">
              <w:rPr>
                <w:rFonts w:ascii="Century Gothic" w:hAnsi="Century Gothic"/>
              </w:rPr>
              <w:t>,</w:t>
            </w:r>
            <w:r w:rsidR="004D2C63" w:rsidRPr="005A618C">
              <w:rPr>
                <w:rFonts w:ascii="Century Gothic" w:hAnsi="Century Gothic"/>
              </w:rPr>
              <w:t xml:space="preserve"> Apache </w:t>
            </w:r>
            <w:r w:rsidRPr="005A618C">
              <w:rPr>
                <w:rFonts w:ascii="Century Gothic" w:hAnsi="Century Gothic"/>
              </w:rPr>
              <w:t>Tomcat</w:t>
            </w:r>
          </w:p>
          <w:p w14:paraId="41531462" w14:textId="77777777" w:rsidR="00F3593E" w:rsidRPr="005A618C" w:rsidRDefault="00D9495A" w:rsidP="00040297">
            <w:pPr>
              <w:spacing w:line="288" w:lineRule="auto"/>
              <w:ind w:right="431"/>
              <w:rPr>
                <w:rFonts w:ascii="Century Gothic" w:hAnsi="Century Gothic"/>
              </w:rPr>
            </w:pPr>
            <w:r w:rsidRPr="005A618C">
              <w:rPr>
                <w:rFonts w:ascii="Century Gothic" w:hAnsi="Century Gothic"/>
              </w:rPr>
              <w:t>SQL Server and Oracle9i</w:t>
            </w:r>
          </w:p>
          <w:p w14:paraId="2B41C234" w14:textId="77777777" w:rsidR="00D9495A" w:rsidRPr="005A618C" w:rsidRDefault="00D9495A" w:rsidP="00040297">
            <w:pPr>
              <w:spacing w:line="288" w:lineRule="auto"/>
              <w:ind w:right="431"/>
              <w:rPr>
                <w:rFonts w:ascii="Century Gothic" w:hAnsi="Century Gothic"/>
              </w:rPr>
            </w:pPr>
            <w:r w:rsidRPr="005A618C">
              <w:rPr>
                <w:rFonts w:ascii="Century Gothic" w:hAnsi="Century Gothic"/>
              </w:rPr>
              <w:t>XML</w:t>
            </w:r>
          </w:p>
          <w:p w14:paraId="14C40D20" w14:textId="77777777" w:rsidR="00D9495A" w:rsidRPr="005A618C" w:rsidRDefault="00D9495A" w:rsidP="00040297">
            <w:pPr>
              <w:spacing w:line="288" w:lineRule="auto"/>
              <w:ind w:right="431"/>
              <w:rPr>
                <w:rFonts w:ascii="Century Gothic" w:hAnsi="Century Gothic"/>
              </w:rPr>
            </w:pPr>
            <w:r w:rsidRPr="005A618C">
              <w:rPr>
                <w:rFonts w:ascii="Century Gothic" w:hAnsi="Century Gothic"/>
              </w:rPr>
              <w:t>JSTL</w:t>
            </w:r>
          </w:p>
          <w:p w14:paraId="40383BFF" w14:textId="77777777" w:rsidR="00D9495A" w:rsidRPr="005A618C" w:rsidRDefault="00D9495A" w:rsidP="00040297">
            <w:pPr>
              <w:spacing w:line="288" w:lineRule="auto"/>
              <w:ind w:right="431"/>
              <w:rPr>
                <w:rFonts w:ascii="Century Gothic" w:hAnsi="Century Gothic"/>
              </w:rPr>
            </w:pPr>
            <w:r w:rsidRPr="005A618C">
              <w:rPr>
                <w:rFonts w:ascii="Century Gothic" w:hAnsi="Century Gothic"/>
              </w:rPr>
              <w:t xml:space="preserve">SQL </w:t>
            </w:r>
            <w:r w:rsidR="00B523B9" w:rsidRPr="005A618C">
              <w:rPr>
                <w:rFonts w:ascii="Century Gothic" w:hAnsi="Century Gothic"/>
              </w:rPr>
              <w:t>Cartridges</w:t>
            </w:r>
          </w:p>
        </w:tc>
      </w:tr>
    </w:tbl>
    <w:p w14:paraId="07174D9B" w14:textId="77777777" w:rsidR="00C91AEB" w:rsidRPr="005A618C" w:rsidRDefault="00C91AEB" w:rsidP="00B733F8">
      <w:pPr>
        <w:tabs>
          <w:tab w:val="left" w:pos="2070"/>
        </w:tabs>
        <w:rPr>
          <w:rFonts w:ascii="Century Gothic" w:hAnsi="Century Gothic"/>
          <w:b/>
        </w:rPr>
      </w:pPr>
    </w:p>
    <w:p w14:paraId="2408EEA7" w14:textId="77777777" w:rsidR="00B733F8" w:rsidRDefault="00C31E0A" w:rsidP="0098680B">
      <w:pPr>
        <w:rPr>
          <w:rStyle w:val="SubtleEmphasis"/>
          <w:rFonts w:ascii="Century Gothic" w:eastAsiaTheme="majorEastAsia" w:hAnsi="Century Gothic"/>
          <w:b/>
          <w:i w:val="0"/>
          <w:sz w:val="22"/>
          <w:szCs w:val="22"/>
        </w:rPr>
      </w:pPr>
      <w:r>
        <w:rPr>
          <w:rStyle w:val="SubtleEmphasis"/>
          <w:rFonts w:ascii="Century Gothic" w:eastAsiaTheme="majorEastAsia" w:hAnsi="Century Gothic"/>
          <w:b/>
          <w:i w:val="0"/>
          <w:sz w:val="22"/>
          <w:szCs w:val="22"/>
        </w:rPr>
        <w:br w:type="page"/>
      </w:r>
      <w:r w:rsidR="00B523B9">
        <w:rPr>
          <w:rStyle w:val="SubtleEmphasis"/>
          <w:rFonts w:ascii="Century Gothic" w:eastAsiaTheme="majorEastAsia" w:hAnsi="Century Gothic"/>
          <w:b/>
          <w:i w:val="0"/>
          <w:sz w:val="22"/>
          <w:szCs w:val="22"/>
        </w:rPr>
        <w:lastRenderedPageBreak/>
        <w:t>WORK EXPERIENCE</w:t>
      </w:r>
    </w:p>
    <w:p w14:paraId="05B8511E" w14:textId="77777777" w:rsidR="00CB4DB4" w:rsidRDefault="00CB4DB4" w:rsidP="0098680B">
      <w:pPr>
        <w:rPr>
          <w:rStyle w:val="SubtleEmphasis"/>
          <w:rFonts w:ascii="Century Gothic" w:eastAsiaTheme="majorEastAsia" w:hAnsi="Century Gothic"/>
          <w:b/>
          <w:i w:val="0"/>
          <w:sz w:val="22"/>
          <w:szCs w:val="22"/>
        </w:rPr>
      </w:pPr>
    </w:p>
    <w:p w14:paraId="1738321D" w14:textId="548B5837" w:rsidR="00296482" w:rsidRPr="00CB4DB4" w:rsidRDefault="00296482" w:rsidP="00296482">
      <w:pPr>
        <w:shd w:val="clear" w:color="auto" w:fill="FFFFFF"/>
        <w:rPr>
          <w:color w:val="222222"/>
        </w:rPr>
      </w:pPr>
      <w:r>
        <w:rPr>
          <w:rFonts w:ascii="Century Gothic" w:hAnsi="Century Gothic"/>
          <w:b/>
          <w:bCs/>
          <w:color w:val="222222"/>
        </w:rPr>
        <w:t xml:space="preserve">             Nov</w:t>
      </w:r>
      <w:r w:rsidRPr="00CB4DB4">
        <w:rPr>
          <w:rFonts w:ascii="Century Gothic" w:hAnsi="Century Gothic"/>
          <w:b/>
          <w:bCs/>
          <w:color w:val="222222"/>
        </w:rPr>
        <w:t xml:space="preserve"> 20</w:t>
      </w:r>
      <w:r>
        <w:rPr>
          <w:rFonts w:ascii="Century Gothic" w:hAnsi="Century Gothic"/>
          <w:b/>
          <w:bCs/>
          <w:color w:val="222222"/>
        </w:rPr>
        <w:t>20</w:t>
      </w:r>
      <w:r w:rsidRPr="00CB4DB4">
        <w:rPr>
          <w:rFonts w:ascii="Century Gothic" w:hAnsi="Century Gothic"/>
          <w:b/>
          <w:bCs/>
          <w:color w:val="222222"/>
        </w:rPr>
        <w:t xml:space="preserve"> till Date: </w:t>
      </w:r>
      <w:r>
        <w:rPr>
          <w:rFonts w:ascii="Century Gothic" w:hAnsi="Century Gothic"/>
          <w:b/>
          <w:bCs/>
          <w:color w:val="222222"/>
        </w:rPr>
        <w:t>Ar</w:t>
      </w:r>
      <w:r w:rsidR="00DB129F">
        <w:rPr>
          <w:rFonts w:ascii="Century Gothic" w:hAnsi="Century Gothic"/>
          <w:b/>
          <w:bCs/>
          <w:color w:val="222222"/>
        </w:rPr>
        <w:t>ga</w:t>
      </w:r>
      <w:r>
        <w:rPr>
          <w:rFonts w:ascii="Century Gothic" w:hAnsi="Century Gothic"/>
          <w:b/>
          <w:bCs/>
          <w:color w:val="222222"/>
        </w:rPr>
        <w:t>no</w:t>
      </w:r>
    </w:p>
    <w:p w14:paraId="61E73808" w14:textId="364E73BC" w:rsidR="00296482" w:rsidRDefault="00296482" w:rsidP="00296482">
      <w:pPr>
        <w:shd w:val="clear" w:color="auto" w:fill="FFFFFF"/>
        <w:rPr>
          <w:rFonts w:ascii="Century Gothic" w:hAnsi="Century Gothic"/>
          <w:b/>
          <w:bCs/>
          <w:color w:val="222222"/>
        </w:rPr>
      </w:pPr>
      <w:r>
        <w:rPr>
          <w:rFonts w:ascii="Century Gothic" w:hAnsi="Century Gothic"/>
          <w:b/>
          <w:bCs/>
          <w:color w:val="222222"/>
        </w:rPr>
        <w:t xml:space="preserve">             </w:t>
      </w:r>
      <w:r w:rsidRPr="00CB4DB4">
        <w:rPr>
          <w:rFonts w:ascii="Century Gothic" w:hAnsi="Century Gothic"/>
          <w:b/>
          <w:bCs/>
          <w:color w:val="222222"/>
        </w:rPr>
        <w:t>Role:</w:t>
      </w:r>
      <w:r w:rsidRPr="00CB4DB4">
        <w:rPr>
          <w:rFonts w:ascii="Century Gothic" w:hAnsi="Century Gothic"/>
          <w:color w:val="222222"/>
        </w:rPr>
        <w:t> </w:t>
      </w:r>
      <w:r w:rsidRPr="00CB4DB4">
        <w:rPr>
          <w:rFonts w:ascii="Century Gothic" w:hAnsi="Century Gothic"/>
          <w:b/>
          <w:bCs/>
          <w:color w:val="222222"/>
        </w:rPr>
        <w:t xml:space="preserve">Oracle CPQ Solutions Architect\Tech </w:t>
      </w:r>
      <w:r>
        <w:rPr>
          <w:rFonts w:ascii="Century Gothic" w:hAnsi="Century Gothic"/>
          <w:b/>
          <w:bCs/>
          <w:color w:val="222222"/>
        </w:rPr>
        <w:t>Architect</w:t>
      </w:r>
    </w:p>
    <w:p w14:paraId="7E5D7F44" w14:textId="77777777" w:rsidR="00296482" w:rsidRPr="00CB4DB4" w:rsidRDefault="00296482" w:rsidP="00296482">
      <w:pPr>
        <w:shd w:val="clear" w:color="auto" w:fill="FFFFFF"/>
        <w:rPr>
          <w:color w:val="222222"/>
        </w:rPr>
      </w:pPr>
    </w:p>
    <w:p w14:paraId="4269CD1D" w14:textId="14B39B69" w:rsidR="00296482" w:rsidRPr="00296482" w:rsidRDefault="00296482" w:rsidP="00296482">
      <w:pPr>
        <w:numPr>
          <w:ilvl w:val="0"/>
          <w:numId w:val="9"/>
        </w:numPr>
        <w:shd w:val="clear" w:color="auto" w:fill="FFFFFF"/>
        <w:rPr>
          <w:color w:val="000000"/>
        </w:rPr>
      </w:pPr>
      <w:r w:rsidRPr="00CB4DB4">
        <w:rPr>
          <w:rFonts w:ascii="Century Gothic" w:hAnsi="Century Gothic"/>
          <w:color w:val="000000"/>
        </w:rPr>
        <w:t xml:space="preserve">As part of this </w:t>
      </w:r>
      <w:r>
        <w:rPr>
          <w:rFonts w:ascii="Century Gothic" w:hAnsi="Century Gothic"/>
          <w:color w:val="000000"/>
        </w:rPr>
        <w:t>engagement, I am managing multiple enterprise customer</w:t>
      </w:r>
      <w:r w:rsidR="00DB129F">
        <w:rPr>
          <w:rFonts w:ascii="Century Gothic" w:hAnsi="Century Gothic"/>
          <w:color w:val="000000"/>
        </w:rPr>
        <w:t>s</w:t>
      </w:r>
      <w:r>
        <w:rPr>
          <w:rFonts w:ascii="Century Gothic" w:hAnsi="Century Gothic"/>
          <w:color w:val="000000"/>
        </w:rPr>
        <w:t xml:space="preserve"> </w:t>
      </w:r>
      <w:r w:rsidR="00DB129F">
        <w:rPr>
          <w:rFonts w:ascii="Century Gothic" w:hAnsi="Century Gothic"/>
          <w:color w:val="000000"/>
        </w:rPr>
        <w:t>with</w:t>
      </w:r>
      <w:r>
        <w:rPr>
          <w:rFonts w:ascii="Century Gothic" w:hAnsi="Century Gothic"/>
          <w:color w:val="000000"/>
        </w:rPr>
        <w:t xml:space="preserve"> Oracle CPQ implementation</w:t>
      </w:r>
      <w:r w:rsidR="00DB129F">
        <w:rPr>
          <w:rFonts w:ascii="Century Gothic" w:hAnsi="Century Gothic"/>
          <w:color w:val="000000"/>
        </w:rPr>
        <w:t xml:space="preserve"> and </w:t>
      </w:r>
      <w:r>
        <w:rPr>
          <w:rFonts w:ascii="Century Gothic" w:hAnsi="Century Gothic"/>
          <w:color w:val="000000"/>
        </w:rPr>
        <w:t>managed services</w:t>
      </w:r>
    </w:p>
    <w:p w14:paraId="0F9F30BC" w14:textId="471FF80B" w:rsidR="00296482" w:rsidRPr="00296482" w:rsidRDefault="00296482" w:rsidP="00296482">
      <w:pPr>
        <w:numPr>
          <w:ilvl w:val="0"/>
          <w:numId w:val="9"/>
        </w:numPr>
        <w:shd w:val="clear" w:color="auto" w:fill="FFFFFF"/>
        <w:rPr>
          <w:color w:val="000000"/>
        </w:rPr>
      </w:pPr>
      <w:r>
        <w:rPr>
          <w:rFonts w:ascii="Century Gothic" w:hAnsi="Century Gothic"/>
          <w:color w:val="000000"/>
        </w:rPr>
        <w:t xml:space="preserve">I have also led a project team for </w:t>
      </w:r>
      <w:r w:rsidR="00DB129F">
        <w:rPr>
          <w:rFonts w:ascii="Century Gothic" w:hAnsi="Century Gothic"/>
          <w:color w:val="000000"/>
        </w:rPr>
        <w:t xml:space="preserve">eCommerce Implementation project including </w:t>
      </w:r>
      <w:r>
        <w:rPr>
          <w:rFonts w:ascii="Century Gothic" w:hAnsi="Century Gothic"/>
          <w:color w:val="000000"/>
        </w:rPr>
        <w:t>Oracle commerce cloud</w:t>
      </w:r>
      <w:r w:rsidR="00DB129F">
        <w:rPr>
          <w:rFonts w:ascii="Century Gothic" w:hAnsi="Century Gothic"/>
          <w:color w:val="000000"/>
        </w:rPr>
        <w:t xml:space="preserve">, Oracle CPQ and 3D Visualizer tool </w:t>
      </w:r>
    </w:p>
    <w:p w14:paraId="7520D780" w14:textId="77777777" w:rsidR="00296482" w:rsidRPr="00CB4DB4" w:rsidRDefault="00296482" w:rsidP="00296482">
      <w:pPr>
        <w:shd w:val="clear" w:color="auto" w:fill="FFFFFF"/>
        <w:ind w:left="720"/>
        <w:rPr>
          <w:color w:val="000000"/>
        </w:rPr>
      </w:pPr>
    </w:p>
    <w:p w14:paraId="7C9EAAD0" w14:textId="0E317C7E" w:rsidR="00CB4DB4" w:rsidRPr="00CB4DB4" w:rsidRDefault="00296482" w:rsidP="00296482">
      <w:pPr>
        <w:shd w:val="clear" w:color="auto" w:fill="FFFFFF"/>
        <w:rPr>
          <w:color w:val="222222"/>
        </w:rPr>
      </w:pPr>
      <w:r>
        <w:rPr>
          <w:rFonts w:ascii="Century Gothic" w:hAnsi="Century Gothic"/>
          <w:b/>
          <w:bCs/>
          <w:color w:val="222222"/>
        </w:rPr>
        <w:t xml:space="preserve">             </w:t>
      </w:r>
      <w:r w:rsidR="00CB4DB4" w:rsidRPr="00CB4DB4">
        <w:rPr>
          <w:rFonts w:ascii="Century Gothic" w:hAnsi="Century Gothic"/>
          <w:b/>
          <w:bCs/>
          <w:color w:val="222222"/>
        </w:rPr>
        <w:t xml:space="preserve">July 2018 till </w:t>
      </w:r>
      <w:r>
        <w:rPr>
          <w:rFonts w:ascii="Century Gothic" w:hAnsi="Century Gothic"/>
          <w:b/>
          <w:bCs/>
          <w:color w:val="222222"/>
        </w:rPr>
        <w:t>Oct 2020</w:t>
      </w:r>
      <w:r w:rsidR="00CB4DB4" w:rsidRPr="00CB4DB4">
        <w:rPr>
          <w:rFonts w:ascii="Century Gothic" w:hAnsi="Century Gothic"/>
          <w:b/>
          <w:bCs/>
          <w:color w:val="222222"/>
        </w:rPr>
        <w:t>: Deloitte</w:t>
      </w:r>
    </w:p>
    <w:p w14:paraId="6E0BED8A" w14:textId="77777777" w:rsidR="00CB4DB4" w:rsidRDefault="00CB4DB4" w:rsidP="00CB4DB4">
      <w:pPr>
        <w:shd w:val="clear" w:color="auto" w:fill="FFFFFF"/>
        <w:rPr>
          <w:rFonts w:ascii="Century Gothic" w:hAnsi="Century Gothic"/>
          <w:b/>
          <w:bCs/>
          <w:color w:val="222222"/>
        </w:rPr>
      </w:pPr>
      <w:r>
        <w:rPr>
          <w:rFonts w:ascii="Century Gothic" w:hAnsi="Century Gothic"/>
          <w:b/>
          <w:bCs/>
          <w:color w:val="222222"/>
        </w:rPr>
        <w:t xml:space="preserve">             </w:t>
      </w:r>
      <w:r w:rsidRPr="00CB4DB4">
        <w:rPr>
          <w:rFonts w:ascii="Century Gothic" w:hAnsi="Century Gothic"/>
          <w:b/>
          <w:bCs/>
          <w:color w:val="222222"/>
        </w:rPr>
        <w:t>Role:</w:t>
      </w:r>
      <w:r w:rsidRPr="00CB4DB4">
        <w:rPr>
          <w:rFonts w:ascii="Century Gothic" w:hAnsi="Century Gothic"/>
          <w:color w:val="222222"/>
        </w:rPr>
        <w:t> </w:t>
      </w:r>
      <w:r w:rsidRPr="00CB4DB4">
        <w:rPr>
          <w:rFonts w:ascii="Century Gothic" w:hAnsi="Century Gothic"/>
          <w:b/>
          <w:bCs/>
          <w:color w:val="222222"/>
        </w:rPr>
        <w:t>Oracle CPQ Solutions Architect\Tech Lead</w:t>
      </w:r>
    </w:p>
    <w:p w14:paraId="5AA4AA43" w14:textId="77777777" w:rsidR="00CB4DB4" w:rsidRPr="00CB4DB4" w:rsidRDefault="00CB4DB4" w:rsidP="00CB4DB4">
      <w:pPr>
        <w:shd w:val="clear" w:color="auto" w:fill="FFFFFF"/>
        <w:rPr>
          <w:color w:val="222222"/>
        </w:rPr>
      </w:pPr>
    </w:p>
    <w:p w14:paraId="7A24B22A"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As part of this effort, customer is looking forward to design and implement a global quote to order solution enabled by Oracle CPQ. In addition to the order to cash process, customer is also looking for transforming their business processes (in the current world its all manual) related to BPO\Back office support services to a highly scalable solution and standardize their costing and pricing model in order to reduce overall turnaround time and to increase ROI.</w:t>
      </w:r>
    </w:p>
    <w:p w14:paraId="6CD3EFB0"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As part of this project my roles and responsibilities include leading      discovery sessions, conduct user demos, identify key design decisions and impact to global design and develop future state process flows.</w:t>
      </w:r>
    </w:p>
    <w:p w14:paraId="199F2BA6"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I am working as CPQ technical lead on this project and helping offshore and onsite team members for any functional or technical problems</w:t>
      </w:r>
    </w:p>
    <w:p w14:paraId="0A5A4AC3"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Till last year end we had successfully conducted multiple customer demos which got huge attention and great appreciation from both Customer and Deloitte leadership.</w:t>
      </w:r>
    </w:p>
    <w:p w14:paraId="44F2CAF2"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We had picked Customer’s complex use cases and presented them as ‘Production Like’ application. These demos not just helped us getting to the next level but also gave us baseline application that is helping us moving forward with new phases.</w:t>
      </w:r>
    </w:p>
    <w:p w14:paraId="316070EB" w14:textId="77777777" w:rsidR="00CB4DB4" w:rsidRPr="00CB4DB4" w:rsidRDefault="00CB4DB4" w:rsidP="00CB4DB4">
      <w:pPr>
        <w:numPr>
          <w:ilvl w:val="0"/>
          <w:numId w:val="9"/>
        </w:numPr>
        <w:shd w:val="clear" w:color="auto" w:fill="FFFFFF"/>
        <w:rPr>
          <w:color w:val="000000"/>
        </w:rPr>
      </w:pPr>
      <w:r w:rsidRPr="00CB4DB4">
        <w:rPr>
          <w:rFonts w:ascii="Century Gothic" w:hAnsi="Century Gothic"/>
          <w:color w:val="000000"/>
        </w:rPr>
        <w:t>The vision is a multiyear project with different phases. Right now we are executing the phase1 deliverables while working on the global design as part of the whole Order to Cash process.</w:t>
      </w:r>
    </w:p>
    <w:p w14:paraId="5BD8BA64" w14:textId="77777777" w:rsidR="00CB4DB4" w:rsidRPr="00CB4DB4" w:rsidRDefault="00CB4DB4" w:rsidP="00CB4DB4">
      <w:pPr>
        <w:shd w:val="clear" w:color="auto" w:fill="FFFFFF"/>
        <w:rPr>
          <w:color w:val="222222"/>
        </w:rPr>
      </w:pPr>
      <w:r w:rsidRPr="00CB4DB4">
        <w:rPr>
          <w:rFonts w:ascii="Century Gothic" w:hAnsi="Century Gothic"/>
          <w:color w:val="000000"/>
        </w:rPr>
        <w:t> </w:t>
      </w:r>
    </w:p>
    <w:p w14:paraId="2473720F" w14:textId="77777777" w:rsidR="00CB4DB4" w:rsidRPr="00CB4DB4" w:rsidRDefault="00BC5C3F" w:rsidP="00CB4DB4">
      <w:pPr>
        <w:shd w:val="clear" w:color="auto" w:fill="FFFFFF"/>
        <w:rPr>
          <w:color w:val="222222"/>
        </w:rPr>
      </w:pPr>
      <w:r>
        <w:rPr>
          <w:rFonts w:ascii="Century Gothic" w:hAnsi="Century Gothic"/>
          <w:b/>
          <w:bCs/>
          <w:color w:val="222222"/>
        </w:rPr>
        <w:t xml:space="preserve">             </w:t>
      </w:r>
      <w:r w:rsidR="00CB4DB4" w:rsidRPr="00CB4DB4">
        <w:rPr>
          <w:rFonts w:ascii="Century Gothic" w:hAnsi="Century Gothic"/>
          <w:b/>
          <w:bCs/>
          <w:color w:val="222222"/>
        </w:rPr>
        <w:t>May 2018 till June 2018: Deloitte</w:t>
      </w:r>
    </w:p>
    <w:p w14:paraId="7BEB7A38" w14:textId="77777777" w:rsidR="00CB4DB4" w:rsidRPr="00CB4DB4" w:rsidRDefault="00BC5C3F" w:rsidP="00BC5C3F">
      <w:pPr>
        <w:shd w:val="clear" w:color="auto" w:fill="FFFFFF"/>
        <w:rPr>
          <w:color w:val="222222"/>
        </w:rPr>
      </w:pPr>
      <w:r>
        <w:rPr>
          <w:rFonts w:ascii="Century Gothic" w:hAnsi="Century Gothic"/>
          <w:b/>
          <w:bCs/>
          <w:color w:val="222222"/>
        </w:rPr>
        <w:t xml:space="preserve">             </w:t>
      </w:r>
      <w:r w:rsidR="00CB4DB4" w:rsidRPr="00CB4DB4">
        <w:rPr>
          <w:rFonts w:ascii="Century Gothic" w:hAnsi="Century Gothic"/>
          <w:b/>
          <w:bCs/>
          <w:color w:val="222222"/>
        </w:rPr>
        <w:t>Role: Oracle CPQ technical lead</w:t>
      </w:r>
    </w:p>
    <w:p w14:paraId="13BCAF35" w14:textId="77777777" w:rsidR="00CB4DB4" w:rsidRPr="00CB4DB4" w:rsidRDefault="00CB4DB4" w:rsidP="00CB4DB4">
      <w:pPr>
        <w:shd w:val="clear" w:color="auto" w:fill="FFFFFF"/>
        <w:rPr>
          <w:color w:val="222222"/>
        </w:rPr>
      </w:pPr>
      <w:r w:rsidRPr="00CB4DB4">
        <w:rPr>
          <w:rFonts w:ascii="Century Gothic" w:hAnsi="Century Gothic"/>
          <w:color w:val="000000"/>
        </w:rPr>
        <w:t> </w:t>
      </w:r>
    </w:p>
    <w:p w14:paraId="489A3748" w14:textId="77777777" w:rsidR="00CB4DB4" w:rsidRPr="00CB4DB4" w:rsidRDefault="00CB4DB4" w:rsidP="00CB4DB4">
      <w:pPr>
        <w:numPr>
          <w:ilvl w:val="0"/>
          <w:numId w:val="10"/>
        </w:numPr>
        <w:shd w:val="clear" w:color="auto" w:fill="FFFFFF"/>
        <w:rPr>
          <w:color w:val="000000"/>
        </w:rPr>
      </w:pPr>
      <w:r w:rsidRPr="00CB4DB4">
        <w:rPr>
          <w:rFonts w:ascii="Century Gothic" w:hAnsi="Century Gothic"/>
          <w:color w:val="000000"/>
        </w:rPr>
        <w:t>As part of this project, Customer was looking forward to implementing Zuora subscription billing system that also required implementation of Oracle CPQ asset management based on the BOM mapping capabilities for various use cases.</w:t>
      </w:r>
    </w:p>
    <w:p w14:paraId="5F479361" w14:textId="77777777" w:rsidR="00CB4DB4" w:rsidRPr="00CB4DB4" w:rsidRDefault="00CB4DB4" w:rsidP="00CB4DB4">
      <w:pPr>
        <w:numPr>
          <w:ilvl w:val="0"/>
          <w:numId w:val="10"/>
        </w:numPr>
        <w:shd w:val="clear" w:color="auto" w:fill="FFFFFF"/>
        <w:rPr>
          <w:color w:val="000000"/>
        </w:rPr>
      </w:pPr>
      <w:r w:rsidRPr="00CB4DB4">
        <w:rPr>
          <w:rFonts w:ascii="Century Gothic" w:hAnsi="Century Gothic"/>
          <w:color w:val="000000"/>
        </w:rPr>
        <w:t>I was working on this project as an Oracle CPQ solution lead. Since the customer already had Oracle CPQ license and wanted to scale the application for the enterprise solution, my main role was to see how the customer needs, match with the new CPQ offerings and help other team members understand the tool</w:t>
      </w:r>
    </w:p>
    <w:p w14:paraId="57EDE25A" w14:textId="77777777" w:rsidR="00CB4DB4" w:rsidRPr="00CB4DB4" w:rsidRDefault="00CB4DB4" w:rsidP="00CB4DB4">
      <w:pPr>
        <w:numPr>
          <w:ilvl w:val="0"/>
          <w:numId w:val="10"/>
        </w:numPr>
        <w:shd w:val="clear" w:color="auto" w:fill="FFFFFF"/>
        <w:rPr>
          <w:color w:val="000000"/>
        </w:rPr>
      </w:pPr>
      <w:r w:rsidRPr="00CB4DB4">
        <w:rPr>
          <w:rFonts w:ascii="Century Gothic" w:hAnsi="Century Gothic"/>
          <w:color w:val="000000"/>
        </w:rPr>
        <w:t>As part of this project, I was responsible for helping lead business design and functional design/user stories, grooming sessions with business and IT stakeholders to define CPQ processes required in SaaS business model and customer life cycle events such as New business, Amendments Upgrades, Renewals etc</w:t>
      </w:r>
    </w:p>
    <w:p w14:paraId="5C118909" w14:textId="77777777" w:rsidR="00CB4DB4" w:rsidRPr="00CB4DB4" w:rsidRDefault="00CB4DB4" w:rsidP="00CB4DB4">
      <w:pPr>
        <w:shd w:val="clear" w:color="auto" w:fill="FFFFFF"/>
        <w:ind w:left="1800"/>
        <w:rPr>
          <w:color w:val="222222"/>
        </w:rPr>
      </w:pPr>
      <w:r w:rsidRPr="00CB4DB4">
        <w:rPr>
          <w:rFonts w:ascii="Century Gothic" w:hAnsi="Century Gothic"/>
          <w:color w:val="000000"/>
        </w:rPr>
        <w:t> </w:t>
      </w:r>
    </w:p>
    <w:p w14:paraId="27C2FF27" w14:textId="77777777" w:rsidR="00CB4DB4" w:rsidRPr="00CB4DB4" w:rsidRDefault="00BC5C3F" w:rsidP="00BC5C3F">
      <w:pPr>
        <w:shd w:val="clear" w:color="auto" w:fill="FFFFFF"/>
        <w:rPr>
          <w:color w:val="222222"/>
        </w:rPr>
      </w:pPr>
      <w:r>
        <w:rPr>
          <w:rFonts w:ascii="Century Gothic" w:hAnsi="Century Gothic"/>
          <w:b/>
          <w:bCs/>
          <w:color w:val="222222"/>
        </w:rPr>
        <w:t xml:space="preserve">             </w:t>
      </w:r>
      <w:r w:rsidR="00CB4DB4" w:rsidRPr="00CB4DB4">
        <w:rPr>
          <w:rFonts w:ascii="Century Gothic" w:hAnsi="Century Gothic"/>
          <w:b/>
          <w:bCs/>
          <w:color w:val="222222"/>
        </w:rPr>
        <w:t>April 2018 till May 2018 : Deloitte</w:t>
      </w:r>
    </w:p>
    <w:p w14:paraId="7EC34FAF" w14:textId="77777777" w:rsidR="00CB4DB4" w:rsidRPr="00CB4DB4" w:rsidRDefault="00BC5C3F" w:rsidP="00BC5C3F">
      <w:pPr>
        <w:shd w:val="clear" w:color="auto" w:fill="FFFFFF"/>
        <w:rPr>
          <w:color w:val="222222"/>
        </w:rPr>
      </w:pPr>
      <w:r>
        <w:rPr>
          <w:rFonts w:ascii="Century Gothic" w:hAnsi="Century Gothic"/>
          <w:b/>
          <w:bCs/>
          <w:color w:val="222222"/>
        </w:rPr>
        <w:t xml:space="preserve">             </w:t>
      </w:r>
      <w:r w:rsidR="00CB4DB4" w:rsidRPr="00CB4DB4">
        <w:rPr>
          <w:rFonts w:ascii="Century Gothic" w:hAnsi="Century Gothic"/>
          <w:b/>
          <w:bCs/>
          <w:color w:val="222222"/>
        </w:rPr>
        <w:t>Role:</w:t>
      </w:r>
      <w:r w:rsidR="00CB4DB4" w:rsidRPr="00CB4DB4">
        <w:rPr>
          <w:rFonts w:ascii="Century Gothic" w:hAnsi="Century Gothic"/>
          <w:color w:val="222222"/>
        </w:rPr>
        <w:t> </w:t>
      </w:r>
      <w:r w:rsidR="00CB4DB4" w:rsidRPr="00CB4DB4">
        <w:rPr>
          <w:rFonts w:ascii="Century Gothic" w:hAnsi="Century Gothic"/>
          <w:b/>
          <w:bCs/>
          <w:color w:val="222222"/>
        </w:rPr>
        <w:t>Oracle CPQ technical lead</w:t>
      </w:r>
    </w:p>
    <w:p w14:paraId="25D4E895" w14:textId="77777777" w:rsidR="00CB4DB4" w:rsidRPr="00CB4DB4" w:rsidRDefault="00CB4DB4" w:rsidP="00CB4DB4">
      <w:pPr>
        <w:shd w:val="clear" w:color="auto" w:fill="FFFFFF"/>
        <w:ind w:left="1800"/>
        <w:rPr>
          <w:color w:val="222222"/>
        </w:rPr>
      </w:pPr>
      <w:r w:rsidRPr="00CB4DB4">
        <w:rPr>
          <w:rFonts w:ascii="Century Gothic" w:hAnsi="Century Gothic"/>
          <w:b/>
          <w:bCs/>
          <w:color w:val="222222"/>
        </w:rPr>
        <w:t> </w:t>
      </w:r>
    </w:p>
    <w:p w14:paraId="73EB6747"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t>This project was to demonstrate Oracle CPQ’s capability for Order Management for customer orders.</w:t>
      </w:r>
    </w:p>
    <w:p w14:paraId="28E6161D"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t>As part of this project we implemented a CPQ cloud based solution for capturing orders in various different manner.</w:t>
      </w:r>
    </w:p>
    <w:p w14:paraId="1DEB322D"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t>We had worked on five to six separate use cases provided by customer to showcase CPQ’s rich functionalities both out of the box and with custom extensions.</w:t>
      </w:r>
    </w:p>
    <w:p w14:paraId="62F0A171"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lastRenderedPageBreak/>
        <w:t>The main vision was a large and multiyear transformation effort to accelerate client's growth strategy by replacing old proprietary application with new scalable tools and technology.</w:t>
      </w:r>
    </w:p>
    <w:p w14:paraId="446E55A0"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t>As part of this project I had been helping onsite and offshore team with both designing and development efforts.</w:t>
      </w:r>
    </w:p>
    <w:p w14:paraId="57D7B257" w14:textId="77777777" w:rsidR="00CB4DB4" w:rsidRPr="00CB4DB4" w:rsidRDefault="00CB4DB4" w:rsidP="00CB4DB4">
      <w:pPr>
        <w:numPr>
          <w:ilvl w:val="0"/>
          <w:numId w:val="11"/>
        </w:numPr>
        <w:shd w:val="clear" w:color="auto" w:fill="FFFFFF"/>
        <w:rPr>
          <w:color w:val="000000"/>
        </w:rPr>
      </w:pPr>
      <w:r w:rsidRPr="00CB4DB4">
        <w:rPr>
          <w:rFonts w:ascii="Century Gothic" w:hAnsi="Century Gothic"/>
          <w:color w:val="000000"/>
        </w:rPr>
        <w:t>Since I joined late on this project, my main role was to help the other team members who had been driving the project since the beginning.</w:t>
      </w:r>
    </w:p>
    <w:p w14:paraId="08E19DEF" w14:textId="77777777" w:rsidR="00CB4DB4" w:rsidRDefault="00CB4DB4" w:rsidP="0098680B">
      <w:pPr>
        <w:rPr>
          <w:rStyle w:val="SubtleEmphasis"/>
          <w:rFonts w:ascii="Century Gothic" w:eastAsiaTheme="majorEastAsia" w:hAnsi="Century Gothic"/>
          <w:b/>
          <w:i w:val="0"/>
          <w:sz w:val="22"/>
          <w:szCs w:val="22"/>
        </w:rPr>
      </w:pPr>
    </w:p>
    <w:p w14:paraId="527483A2" w14:textId="77777777" w:rsidR="00CB4DB4" w:rsidRDefault="00CB4DB4" w:rsidP="0098680B">
      <w:pPr>
        <w:rPr>
          <w:rStyle w:val="SubtleEmphasis"/>
          <w:rFonts w:ascii="Century Gothic" w:eastAsiaTheme="majorEastAsia" w:hAnsi="Century Gothic"/>
          <w:b/>
          <w:i w:val="0"/>
          <w:sz w:val="22"/>
          <w:szCs w:val="22"/>
        </w:rPr>
      </w:pPr>
    </w:p>
    <w:p w14:paraId="5AEAC554" w14:textId="77777777" w:rsidR="00B523B9" w:rsidRPr="005A618C" w:rsidRDefault="00B523B9" w:rsidP="00B733F8">
      <w:pPr>
        <w:tabs>
          <w:tab w:val="left" w:pos="2160"/>
        </w:tabs>
        <w:ind w:left="2160" w:hanging="2160"/>
        <w:rPr>
          <w:rFonts w:ascii="Century Gothic" w:hAnsi="Century Gothic"/>
        </w:rPr>
      </w:pPr>
    </w:p>
    <w:p w14:paraId="7BA0FB6F" w14:textId="77777777" w:rsidR="00974F3D" w:rsidRPr="005A618C" w:rsidRDefault="00974F3D" w:rsidP="00974F3D">
      <w:pPr>
        <w:tabs>
          <w:tab w:val="left" w:pos="2160"/>
        </w:tabs>
        <w:ind w:left="2160" w:hanging="2160"/>
        <w:rPr>
          <w:rFonts w:ascii="Century Gothic" w:hAnsi="Century Gothic"/>
          <w:b/>
        </w:rPr>
      </w:pPr>
      <w:r>
        <w:rPr>
          <w:rFonts w:ascii="Century Gothic" w:hAnsi="Century Gothic"/>
          <w:b/>
        </w:rPr>
        <w:t>May 2017</w:t>
      </w:r>
      <w:r w:rsidRPr="005A618C">
        <w:rPr>
          <w:rFonts w:ascii="Century Gothic" w:hAnsi="Century Gothic"/>
          <w:b/>
        </w:rPr>
        <w:t xml:space="preserve"> to till date:  </w:t>
      </w:r>
      <w:r>
        <w:rPr>
          <w:rFonts w:ascii="Century Gothic" w:hAnsi="Century Gothic"/>
          <w:b/>
        </w:rPr>
        <w:t>Keste</w:t>
      </w:r>
      <w:r w:rsidRPr="005A618C">
        <w:rPr>
          <w:rFonts w:ascii="Century Gothic" w:hAnsi="Century Gothic"/>
          <w:b/>
        </w:rPr>
        <w:t xml:space="preserve">     </w:t>
      </w:r>
    </w:p>
    <w:p w14:paraId="69DABBF2" w14:textId="77777777" w:rsidR="00974F3D" w:rsidRPr="005A618C" w:rsidRDefault="00974F3D" w:rsidP="00974F3D">
      <w:pPr>
        <w:tabs>
          <w:tab w:val="left" w:pos="1800"/>
        </w:tabs>
        <w:ind w:left="1800" w:hanging="1800"/>
        <w:rPr>
          <w:rFonts w:ascii="Century Gothic" w:hAnsi="Century Gothic"/>
        </w:rPr>
      </w:pPr>
      <w:r w:rsidRPr="005A618C">
        <w:rPr>
          <w:rFonts w:ascii="Century Gothic" w:hAnsi="Century Gothic"/>
          <w:b/>
        </w:rPr>
        <w:t>Role:</w:t>
      </w:r>
      <w:r w:rsidRPr="005A618C">
        <w:rPr>
          <w:rFonts w:ascii="Century Gothic" w:hAnsi="Century Gothic"/>
        </w:rPr>
        <w:t xml:space="preserve"> </w:t>
      </w:r>
      <w:r w:rsidRPr="00974F3D">
        <w:rPr>
          <w:rFonts w:ascii="Century Gothic" w:hAnsi="Century Gothic"/>
          <w:b/>
        </w:rPr>
        <w:t>Oracle CPQ\</w:t>
      </w:r>
      <w:r w:rsidRPr="005A618C">
        <w:rPr>
          <w:rFonts w:ascii="Century Gothic" w:hAnsi="Century Gothic"/>
          <w:b/>
        </w:rPr>
        <w:t xml:space="preserve">Big Machines Implementation </w:t>
      </w:r>
      <w:r>
        <w:rPr>
          <w:rFonts w:ascii="Century Gothic" w:hAnsi="Century Gothic"/>
          <w:b/>
        </w:rPr>
        <w:t>Engineer/</w:t>
      </w:r>
      <w:r w:rsidRPr="005A618C">
        <w:rPr>
          <w:rFonts w:ascii="Century Gothic" w:hAnsi="Century Gothic"/>
          <w:b/>
        </w:rPr>
        <w:t>Architect</w:t>
      </w:r>
      <w:r>
        <w:rPr>
          <w:rFonts w:ascii="Century Gothic" w:hAnsi="Century Gothic"/>
          <w:b/>
        </w:rPr>
        <w:t xml:space="preserve"> /Technical </w:t>
      </w:r>
      <w:r w:rsidRPr="005A618C">
        <w:rPr>
          <w:rFonts w:ascii="Century Gothic" w:hAnsi="Century Gothic"/>
          <w:b/>
        </w:rPr>
        <w:t>Delivery Manager</w:t>
      </w:r>
    </w:p>
    <w:p w14:paraId="07691F0A" w14:textId="77777777" w:rsidR="00974F3D" w:rsidRPr="005A618C" w:rsidRDefault="00974F3D" w:rsidP="00974F3D">
      <w:pPr>
        <w:tabs>
          <w:tab w:val="left" w:pos="1800"/>
        </w:tabs>
        <w:ind w:left="1800" w:hanging="1800"/>
        <w:rPr>
          <w:rFonts w:ascii="Century Gothic" w:hAnsi="Century Gothic"/>
        </w:rPr>
      </w:pPr>
    </w:p>
    <w:p w14:paraId="66D87A3A" w14:textId="77777777" w:rsidR="00974F3D" w:rsidRPr="00FD409B" w:rsidRDefault="00974F3D" w:rsidP="00974F3D">
      <w:pPr>
        <w:autoSpaceDE w:val="0"/>
        <w:autoSpaceDN w:val="0"/>
        <w:adjustRightInd w:val="0"/>
        <w:rPr>
          <w:rFonts w:ascii="Century Gothic" w:hAnsi="Century Gothic" w:cs="Arial"/>
          <w:color w:val="000000" w:themeColor="text1"/>
        </w:rPr>
      </w:pPr>
      <w:r>
        <w:rPr>
          <w:rFonts w:ascii="Century Gothic" w:hAnsi="Century Gothic" w:cs="Arial"/>
          <w:color w:val="000000" w:themeColor="text1"/>
        </w:rPr>
        <w:t>Client</w:t>
      </w:r>
      <w:r w:rsidRPr="00FD409B">
        <w:rPr>
          <w:rFonts w:ascii="Century Gothic" w:hAnsi="Century Gothic" w:cs="Arial"/>
          <w:color w:val="000000" w:themeColor="text1"/>
        </w:rPr>
        <w:t xml:space="preserve"> currently has an Oracle CPQ Cloud implementation, which integrates with Salesforce, and supports only the New Business flow. The users can configure, price and quote Veritas products for a New Business sale.</w:t>
      </w:r>
    </w:p>
    <w:p w14:paraId="19D5FABC" w14:textId="77777777" w:rsidR="00974F3D" w:rsidRPr="00FD409B" w:rsidRDefault="00974F3D" w:rsidP="00974F3D">
      <w:pPr>
        <w:autoSpaceDE w:val="0"/>
        <w:autoSpaceDN w:val="0"/>
        <w:adjustRightInd w:val="0"/>
        <w:rPr>
          <w:rFonts w:ascii="Century Gothic" w:hAnsi="Century Gothic" w:cs="Arial"/>
          <w:color w:val="000000" w:themeColor="text1"/>
        </w:rPr>
      </w:pPr>
    </w:p>
    <w:p w14:paraId="4100B4D8" w14:textId="77777777" w:rsidR="00974F3D" w:rsidRPr="00FD409B" w:rsidRDefault="00974F3D" w:rsidP="00974F3D">
      <w:pPr>
        <w:autoSpaceDE w:val="0"/>
        <w:autoSpaceDN w:val="0"/>
        <w:adjustRightInd w:val="0"/>
        <w:rPr>
          <w:rFonts w:ascii="Century Gothic" w:hAnsi="Century Gothic" w:cs="Arial"/>
          <w:color w:val="000000" w:themeColor="text1"/>
        </w:rPr>
      </w:pPr>
      <w:r w:rsidRPr="00FD409B">
        <w:rPr>
          <w:rFonts w:ascii="Century Gothic" w:hAnsi="Century Gothic" w:cs="Arial"/>
          <w:color w:val="000000" w:themeColor="text1"/>
        </w:rPr>
        <w:t>As part of the Aurora initiative, Veritas aims to:</w:t>
      </w:r>
    </w:p>
    <w:p w14:paraId="5326A54C" w14:textId="77777777" w:rsidR="00974F3D" w:rsidRPr="00FD409B" w:rsidRDefault="00974F3D" w:rsidP="00974F3D">
      <w:pPr>
        <w:pStyle w:val="ListParagraph"/>
        <w:numPr>
          <w:ilvl w:val="0"/>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s="Arial"/>
          <w:color w:val="000000" w:themeColor="text1"/>
        </w:rPr>
        <w:t>Integrate the current Oracle CPQ Cloud implementation to the new CRM application of choice - Oracle Sales Cloud, thus providing a complete quoting solution on the Oracle Customer Experience (CX) platform</w:t>
      </w:r>
      <w:r w:rsidRPr="00FD409B">
        <w:rPr>
          <w:rFonts w:ascii="Century Gothic" w:hAnsi="Century Gothic"/>
          <w:color w:val="000000" w:themeColor="text1"/>
        </w:rPr>
        <w:t>.</w:t>
      </w:r>
    </w:p>
    <w:p w14:paraId="0CA044DB" w14:textId="77777777" w:rsidR="00974F3D" w:rsidRPr="00FD409B" w:rsidRDefault="00974F3D" w:rsidP="00974F3D">
      <w:pPr>
        <w:pStyle w:val="ListParagraph"/>
        <w:numPr>
          <w:ilvl w:val="0"/>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 xml:space="preserve">Renewal flow – Currently, </w:t>
      </w:r>
      <w:r>
        <w:rPr>
          <w:rFonts w:ascii="Century Gothic" w:hAnsi="Century Gothic"/>
          <w:color w:val="000000" w:themeColor="text1"/>
        </w:rPr>
        <w:t>client</w:t>
      </w:r>
      <w:r w:rsidRPr="00FD409B">
        <w:rPr>
          <w:rFonts w:ascii="Century Gothic" w:hAnsi="Century Gothic"/>
          <w:color w:val="000000" w:themeColor="text1"/>
        </w:rPr>
        <w:t xml:space="preserve"> manages the Renewal Quoting process via Oracle EBS Service Contract quoting. As part of this scope, the Renewal Quoting process will be implemented within CPQ.</w:t>
      </w:r>
    </w:p>
    <w:p w14:paraId="7B7E3CC7" w14:textId="77777777" w:rsidR="00974F3D" w:rsidRPr="00FD409B" w:rsidRDefault="00974F3D" w:rsidP="00974F3D">
      <w:pPr>
        <w:pStyle w:val="ListParagraph"/>
        <w:numPr>
          <w:ilvl w:val="0"/>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Enhance the current Oracle CPQ Cloud implementation with additional features:</w:t>
      </w:r>
    </w:p>
    <w:p w14:paraId="34EE997A" w14:textId="77777777" w:rsidR="00974F3D" w:rsidRPr="00FD409B" w:rsidRDefault="00974F3D" w:rsidP="00974F3D">
      <w:pPr>
        <w:pStyle w:val="ListParagraph"/>
        <w:numPr>
          <w:ilvl w:val="1"/>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Quote Approval Workflow</w:t>
      </w:r>
    </w:p>
    <w:p w14:paraId="4082A879" w14:textId="77777777" w:rsidR="00974F3D" w:rsidRPr="00FD409B" w:rsidRDefault="00974F3D" w:rsidP="00974F3D">
      <w:pPr>
        <w:pStyle w:val="ListParagraph"/>
        <w:numPr>
          <w:ilvl w:val="1"/>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Quote Versioning</w:t>
      </w:r>
    </w:p>
    <w:p w14:paraId="6F860AE9" w14:textId="77777777" w:rsidR="00974F3D" w:rsidRPr="00FD409B" w:rsidRDefault="00974F3D" w:rsidP="00974F3D">
      <w:pPr>
        <w:pStyle w:val="ListParagraph"/>
        <w:numPr>
          <w:ilvl w:val="1"/>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Quote Uplift</w:t>
      </w:r>
    </w:p>
    <w:p w14:paraId="045D8E80" w14:textId="77777777" w:rsidR="00974F3D" w:rsidRPr="00FD409B" w:rsidRDefault="00974F3D" w:rsidP="00974F3D">
      <w:pPr>
        <w:pStyle w:val="ListParagraph"/>
        <w:numPr>
          <w:ilvl w:val="0"/>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Integrate the Oracle CPQ Cloud solution with Oracle EBS to convert</w:t>
      </w:r>
    </w:p>
    <w:p w14:paraId="14306FBD" w14:textId="77777777" w:rsidR="00974F3D" w:rsidRPr="00FD409B" w:rsidRDefault="00974F3D" w:rsidP="00974F3D">
      <w:pPr>
        <w:pStyle w:val="ListParagraph"/>
        <w:numPr>
          <w:ilvl w:val="1"/>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Quote to EBS Service Contracts in case of the Renewal process</w:t>
      </w:r>
    </w:p>
    <w:p w14:paraId="213B51B8" w14:textId="77777777" w:rsidR="00974F3D" w:rsidRPr="00FD409B" w:rsidRDefault="00974F3D" w:rsidP="00974F3D">
      <w:pPr>
        <w:pStyle w:val="ListParagraph"/>
        <w:numPr>
          <w:ilvl w:val="1"/>
          <w:numId w:val="7"/>
        </w:numPr>
        <w:autoSpaceDE w:val="0"/>
        <w:autoSpaceDN w:val="0"/>
        <w:adjustRightInd w:val="0"/>
        <w:spacing w:line="276" w:lineRule="auto"/>
        <w:rPr>
          <w:rFonts w:ascii="Century Gothic" w:hAnsi="Century Gothic"/>
          <w:color w:val="000000" w:themeColor="text1"/>
        </w:rPr>
      </w:pPr>
      <w:r w:rsidRPr="00FD409B">
        <w:rPr>
          <w:rFonts w:ascii="Century Gothic" w:hAnsi="Century Gothic"/>
          <w:color w:val="000000" w:themeColor="text1"/>
        </w:rPr>
        <w:t>Quote to EBS Sales Order in case of the New Business process</w:t>
      </w:r>
    </w:p>
    <w:p w14:paraId="7BBAD230" w14:textId="77777777" w:rsidR="00974F3D" w:rsidRPr="00FD409B" w:rsidRDefault="00974F3D" w:rsidP="00974F3D">
      <w:pPr>
        <w:autoSpaceDE w:val="0"/>
        <w:autoSpaceDN w:val="0"/>
        <w:adjustRightInd w:val="0"/>
        <w:rPr>
          <w:rFonts w:ascii="Century Gothic" w:hAnsi="Century Gothic"/>
          <w:color w:val="000000" w:themeColor="text1"/>
        </w:rPr>
      </w:pPr>
    </w:p>
    <w:p w14:paraId="491E6D2E" w14:textId="77777777" w:rsidR="00974F3D" w:rsidRPr="00FD409B" w:rsidRDefault="00974F3D" w:rsidP="00974F3D">
      <w:pPr>
        <w:autoSpaceDE w:val="0"/>
        <w:autoSpaceDN w:val="0"/>
        <w:adjustRightInd w:val="0"/>
        <w:rPr>
          <w:rFonts w:ascii="Century Gothic" w:hAnsi="Century Gothic"/>
          <w:color w:val="000000" w:themeColor="text1"/>
        </w:rPr>
      </w:pPr>
      <w:r w:rsidRPr="00FD409B">
        <w:rPr>
          <w:rFonts w:ascii="Century Gothic" w:hAnsi="Century Gothic"/>
          <w:color w:val="000000" w:themeColor="text1"/>
        </w:rPr>
        <w:t xml:space="preserve">The primary goals for this initiative are:  </w:t>
      </w:r>
    </w:p>
    <w:p w14:paraId="2F4F4D5C" w14:textId="77777777" w:rsidR="00974F3D" w:rsidRDefault="00974F3D" w:rsidP="00974F3D">
      <w:pPr>
        <w:pStyle w:val="ListParagraph"/>
        <w:numPr>
          <w:ilvl w:val="0"/>
          <w:numId w:val="8"/>
        </w:numPr>
        <w:spacing w:line="276" w:lineRule="auto"/>
        <w:contextualSpacing w:val="0"/>
        <w:rPr>
          <w:rFonts w:ascii="Century Gothic" w:hAnsi="Century Gothic"/>
          <w:color w:val="000000" w:themeColor="text1"/>
        </w:rPr>
      </w:pPr>
      <w:r w:rsidRPr="00FD409B">
        <w:rPr>
          <w:rFonts w:ascii="Century Gothic" w:hAnsi="Century Gothic"/>
          <w:color w:val="000000" w:themeColor="text1"/>
        </w:rPr>
        <w:t>Standardization – Both New Business and Renewal Business will have a standard quoting experience</w:t>
      </w:r>
    </w:p>
    <w:p w14:paraId="10579F7C" w14:textId="77777777" w:rsidR="00974F3D" w:rsidRPr="00974F3D" w:rsidRDefault="00974F3D" w:rsidP="00974F3D">
      <w:pPr>
        <w:pStyle w:val="ListParagraph"/>
        <w:numPr>
          <w:ilvl w:val="0"/>
          <w:numId w:val="8"/>
        </w:numPr>
        <w:spacing w:line="276" w:lineRule="auto"/>
        <w:contextualSpacing w:val="0"/>
        <w:rPr>
          <w:rFonts w:ascii="Century Gothic" w:hAnsi="Century Gothic"/>
          <w:color w:val="000000" w:themeColor="text1"/>
        </w:rPr>
      </w:pPr>
      <w:r w:rsidRPr="00974F3D">
        <w:rPr>
          <w:rFonts w:ascii="Century Gothic" w:hAnsi="Century Gothic"/>
          <w:color w:val="000000" w:themeColor="text1"/>
        </w:rPr>
        <w:t>Simplification – Leverage the standard out-of-the-box features and functionalities within CPQ and minimize customizations.</w:t>
      </w:r>
    </w:p>
    <w:p w14:paraId="0C8E2274" w14:textId="77777777" w:rsidR="00974F3D" w:rsidRPr="005A618C" w:rsidRDefault="00974F3D" w:rsidP="00974F3D">
      <w:pPr>
        <w:jc w:val="both"/>
        <w:rPr>
          <w:rFonts w:ascii="Century Gothic" w:hAnsi="Century Gothic"/>
        </w:rPr>
      </w:pPr>
    </w:p>
    <w:p w14:paraId="43CC7DC7" w14:textId="77777777" w:rsidR="00974F3D" w:rsidRPr="005A618C" w:rsidRDefault="00974F3D" w:rsidP="00974F3D">
      <w:pPr>
        <w:jc w:val="both"/>
        <w:rPr>
          <w:rFonts w:ascii="Century Gothic" w:hAnsi="Century Gothic"/>
        </w:rPr>
      </w:pPr>
      <w:r w:rsidRPr="005A618C">
        <w:rPr>
          <w:rFonts w:ascii="Century Gothic" w:hAnsi="Century Gothic"/>
        </w:rPr>
        <w:t xml:space="preserve">As part of this project, I was responsible for designing and developing the whole solution while mentoring offshore </w:t>
      </w:r>
      <w:r>
        <w:rPr>
          <w:rFonts w:ascii="Century Gothic" w:hAnsi="Century Gothic"/>
        </w:rPr>
        <w:t xml:space="preserve">and onsite </w:t>
      </w:r>
      <w:r w:rsidRPr="005A618C">
        <w:rPr>
          <w:rFonts w:ascii="Century Gothic" w:hAnsi="Century Gothic"/>
        </w:rPr>
        <w:t>t</w:t>
      </w:r>
      <w:r>
        <w:rPr>
          <w:rFonts w:ascii="Century Gothic" w:hAnsi="Century Gothic"/>
        </w:rPr>
        <w:t>e</w:t>
      </w:r>
      <w:r w:rsidRPr="005A618C">
        <w:rPr>
          <w:rFonts w:ascii="Century Gothic" w:hAnsi="Century Gothic"/>
        </w:rPr>
        <w:t xml:space="preserve">am by providing them both technical and functional help. </w:t>
      </w:r>
    </w:p>
    <w:p w14:paraId="170219A1" w14:textId="77777777" w:rsidR="00974F3D" w:rsidRPr="005A618C" w:rsidRDefault="00974F3D" w:rsidP="00974F3D">
      <w:pPr>
        <w:rPr>
          <w:rFonts w:ascii="Century Gothic" w:hAnsi="Century Gothic"/>
        </w:rPr>
      </w:pPr>
    </w:p>
    <w:p w14:paraId="469E0344" w14:textId="77777777" w:rsidR="00974F3D" w:rsidRPr="005A618C" w:rsidRDefault="00974F3D" w:rsidP="00974F3D">
      <w:pPr>
        <w:ind w:left="720"/>
        <w:rPr>
          <w:rFonts w:ascii="Century Gothic" w:hAnsi="Century Gothic"/>
        </w:rPr>
      </w:pPr>
    </w:p>
    <w:p w14:paraId="36F01003" w14:textId="77777777" w:rsidR="00974F3D" w:rsidRPr="005A618C" w:rsidRDefault="00974F3D" w:rsidP="00974F3D">
      <w:pPr>
        <w:spacing w:line="120" w:lineRule="exact"/>
        <w:rPr>
          <w:rFonts w:ascii="Century Gothic" w:hAnsi="Century Gothic"/>
        </w:rPr>
      </w:pPr>
    </w:p>
    <w:p w14:paraId="32A3016E" w14:textId="77777777" w:rsidR="00974F3D" w:rsidRPr="005A618C" w:rsidRDefault="00974F3D" w:rsidP="00974F3D">
      <w:pPr>
        <w:jc w:val="both"/>
        <w:rPr>
          <w:rFonts w:ascii="Century Gothic" w:hAnsi="Century Gothic"/>
          <w:i/>
          <w:u w:val="single"/>
        </w:rPr>
      </w:pPr>
      <w:r w:rsidRPr="005A618C">
        <w:rPr>
          <w:rFonts w:ascii="Century Gothic" w:eastAsia="Arial Unicode MS" w:hAnsi="Century Gothic"/>
          <w:b/>
          <w:bCs/>
        </w:rPr>
        <w:t>Responsibilities:</w:t>
      </w:r>
    </w:p>
    <w:p w14:paraId="327AB799"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Project management and resource management.</w:t>
      </w:r>
    </w:p>
    <w:p w14:paraId="28E22BDF"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the technical delivery of integrations and custom extensions.</w:t>
      </w:r>
    </w:p>
    <w:p w14:paraId="07B9C1D6"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technical scope and client expectation.</w:t>
      </w:r>
    </w:p>
    <w:p w14:paraId="7C4DEE94"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Understand, analyze - business processes, customer pain points, business objectives and vision..</w:t>
      </w:r>
    </w:p>
    <w:p w14:paraId="54C69AAD"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Active involvement in high level design and technical design documentation, new development, code reviews, trainings etc.</w:t>
      </w:r>
    </w:p>
    <w:p w14:paraId="6228C2E0"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Producing and managing a detailed technical design document to match the solution design specifications.</w:t>
      </w:r>
    </w:p>
    <w:p w14:paraId="50C8F805"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Spearhead the entire engagement under client’s guidance and as per their requirements.</w:t>
      </w:r>
    </w:p>
    <w:p w14:paraId="48DFC031"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 and   lead, when needed, project meetings with the customer.</w:t>
      </w:r>
    </w:p>
    <w:p w14:paraId="4ADCF29D"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lastRenderedPageBreak/>
        <w:t>Managing development designs across multiple projects to meet project and customer required time lines.</w:t>
      </w:r>
    </w:p>
    <w:p w14:paraId="19545092" w14:textId="77777777" w:rsidR="00974F3D" w:rsidRPr="005A618C" w:rsidRDefault="00974F3D" w:rsidP="00974F3D">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Providing Customer Training as required.</w:t>
      </w:r>
    </w:p>
    <w:p w14:paraId="52A3BB38" w14:textId="77777777" w:rsidR="00680E5A" w:rsidRDefault="00974F3D" w:rsidP="00680E5A">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 internal projects as required.</w:t>
      </w:r>
    </w:p>
    <w:p w14:paraId="6E522670" w14:textId="77777777" w:rsidR="00974F3D" w:rsidRDefault="00974F3D" w:rsidP="00680E5A">
      <w:pPr>
        <w:pStyle w:val="BodyText"/>
        <w:numPr>
          <w:ilvl w:val="0"/>
          <w:numId w:val="3"/>
        </w:numPr>
        <w:autoSpaceDE w:val="0"/>
        <w:autoSpaceDN w:val="0"/>
        <w:spacing w:after="0" w:line="240" w:lineRule="auto"/>
        <w:rPr>
          <w:rFonts w:ascii="Century Gothic" w:hAnsi="Century Gothic" w:cs="Times New Roman"/>
        </w:rPr>
      </w:pPr>
      <w:r w:rsidRPr="00680E5A">
        <w:rPr>
          <w:rFonts w:ascii="Century Gothic" w:hAnsi="Century Gothic" w:cs="Times New Roman"/>
        </w:rPr>
        <w:t>Leading technical requirements gathering sessions and</w:t>
      </w:r>
    </w:p>
    <w:p w14:paraId="60998162" w14:textId="77777777" w:rsidR="00680E5A" w:rsidRPr="00680E5A" w:rsidRDefault="00680E5A" w:rsidP="00680E5A">
      <w:pPr>
        <w:pStyle w:val="BodyText"/>
        <w:autoSpaceDE w:val="0"/>
        <w:autoSpaceDN w:val="0"/>
        <w:spacing w:after="0" w:line="240" w:lineRule="auto"/>
        <w:rPr>
          <w:rFonts w:ascii="Century Gothic" w:hAnsi="Century Gothic" w:cs="Times New Roman"/>
        </w:rPr>
      </w:pPr>
    </w:p>
    <w:p w14:paraId="7C057F9D" w14:textId="77777777" w:rsidR="00680E5A" w:rsidRDefault="00680E5A" w:rsidP="002E01E4">
      <w:pPr>
        <w:tabs>
          <w:tab w:val="left" w:pos="2160"/>
        </w:tabs>
        <w:ind w:left="2160" w:hanging="2160"/>
        <w:rPr>
          <w:rFonts w:ascii="Century Gothic" w:hAnsi="Century Gothic"/>
          <w:b/>
        </w:rPr>
      </w:pPr>
    </w:p>
    <w:p w14:paraId="79FDA344" w14:textId="77777777" w:rsidR="002E01E4" w:rsidRPr="005A618C" w:rsidRDefault="002E01E4" w:rsidP="002E01E4">
      <w:pPr>
        <w:tabs>
          <w:tab w:val="left" w:pos="2160"/>
        </w:tabs>
        <w:ind w:left="2160" w:hanging="2160"/>
        <w:rPr>
          <w:rFonts w:ascii="Century Gothic" w:hAnsi="Century Gothic"/>
          <w:b/>
        </w:rPr>
      </w:pPr>
      <w:r w:rsidRPr="005A618C">
        <w:rPr>
          <w:rFonts w:ascii="Century Gothic" w:hAnsi="Century Gothic"/>
          <w:b/>
        </w:rPr>
        <w:t>Aug</w:t>
      </w:r>
      <w:r w:rsidR="00B523B9">
        <w:rPr>
          <w:rFonts w:ascii="Century Gothic" w:hAnsi="Century Gothic"/>
          <w:b/>
        </w:rPr>
        <w:t xml:space="preserve"> </w:t>
      </w:r>
      <w:r w:rsidRPr="005A618C">
        <w:rPr>
          <w:rFonts w:ascii="Century Gothic" w:hAnsi="Century Gothic"/>
          <w:b/>
        </w:rPr>
        <w:t xml:space="preserve">2016 to till </w:t>
      </w:r>
      <w:r w:rsidR="00974F3D">
        <w:rPr>
          <w:rFonts w:ascii="Century Gothic" w:hAnsi="Century Gothic"/>
          <w:b/>
        </w:rPr>
        <w:t>May 2017</w:t>
      </w:r>
      <w:r w:rsidR="00B523B9" w:rsidRPr="005A618C">
        <w:rPr>
          <w:rFonts w:ascii="Century Gothic" w:hAnsi="Century Gothic"/>
          <w:b/>
        </w:rPr>
        <w:t>:</w:t>
      </w:r>
      <w:r w:rsidRPr="005A618C">
        <w:rPr>
          <w:rFonts w:ascii="Century Gothic" w:hAnsi="Century Gothic"/>
          <w:b/>
        </w:rPr>
        <w:t xml:space="preserve">  </w:t>
      </w:r>
      <w:r w:rsidR="00924E06">
        <w:rPr>
          <w:rFonts w:ascii="Century Gothic" w:hAnsi="Century Gothic"/>
          <w:b/>
        </w:rPr>
        <w:t>Keste</w:t>
      </w:r>
      <w:r w:rsidRPr="005A618C">
        <w:rPr>
          <w:rFonts w:ascii="Century Gothic" w:hAnsi="Century Gothic"/>
          <w:b/>
        </w:rPr>
        <w:t xml:space="preserve">     </w:t>
      </w:r>
    </w:p>
    <w:p w14:paraId="126D6403" w14:textId="77777777" w:rsidR="002E01E4" w:rsidRPr="005A618C" w:rsidRDefault="00B523B9" w:rsidP="002E01E4">
      <w:pPr>
        <w:tabs>
          <w:tab w:val="left" w:pos="1800"/>
        </w:tabs>
        <w:ind w:left="1800" w:hanging="1800"/>
        <w:rPr>
          <w:rFonts w:ascii="Century Gothic" w:hAnsi="Century Gothic"/>
        </w:rPr>
      </w:pPr>
      <w:r w:rsidRPr="005A618C">
        <w:rPr>
          <w:rFonts w:ascii="Century Gothic" w:hAnsi="Century Gothic"/>
          <w:b/>
        </w:rPr>
        <w:t>Role:</w:t>
      </w:r>
      <w:r w:rsidR="002E01E4" w:rsidRPr="005A618C">
        <w:rPr>
          <w:rFonts w:ascii="Century Gothic" w:hAnsi="Century Gothic"/>
        </w:rPr>
        <w:t xml:space="preserve"> </w:t>
      </w:r>
      <w:r w:rsidR="002E01E4" w:rsidRPr="005A618C">
        <w:rPr>
          <w:rFonts w:ascii="Century Gothic" w:hAnsi="Century Gothic"/>
          <w:b/>
        </w:rPr>
        <w:t xml:space="preserve">Big Machines Implementation </w:t>
      </w:r>
      <w:r>
        <w:rPr>
          <w:rFonts w:ascii="Century Gothic" w:hAnsi="Century Gothic"/>
          <w:b/>
        </w:rPr>
        <w:t>Engineer/</w:t>
      </w:r>
      <w:r w:rsidR="002E01E4" w:rsidRPr="005A618C">
        <w:rPr>
          <w:rFonts w:ascii="Century Gothic" w:hAnsi="Century Gothic"/>
          <w:b/>
        </w:rPr>
        <w:t>Architect</w:t>
      </w:r>
      <w:r>
        <w:rPr>
          <w:rFonts w:ascii="Century Gothic" w:hAnsi="Century Gothic"/>
          <w:b/>
        </w:rPr>
        <w:t xml:space="preserve"> /Technical </w:t>
      </w:r>
      <w:r w:rsidR="00A3352E" w:rsidRPr="005A618C">
        <w:rPr>
          <w:rFonts w:ascii="Century Gothic" w:hAnsi="Century Gothic"/>
          <w:b/>
        </w:rPr>
        <w:t>Delivery Manager</w:t>
      </w:r>
    </w:p>
    <w:p w14:paraId="09A287C2" w14:textId="77777777" w:rsidR="002E01E4" w:rsidRPr="005A618C" w:rsidRDefault="002E01E4" w:rsidP="002E01E4">
      <w:pPr>
        <w:tabs>
          <w:tab w:val="left" w:pos="1800"/>
        </w:tabs>
        <w:ind w:left="1800" w:hanging="1800"/>
        <w:rPr>
          <w:rFonts w:ascii="Century Gothic" w:hAnsi="Century Gothic"/>
        </w:rPr>
      </w:pPr>
    </w:p>
    <w:p w14:paraId="3B3EC796" w14:textId="77777777" w:rsidR="00A3352E" w:rsidRPr="005A618C" w:rsidRDefault="002E01E4" w:rsidP="007E0476">
      <w:pPr>
        <w:jc w:val="both"/>
        <w:rPr>
          <w:rFonts w:ascii="Century Gothic" w:hAnsi="Century Gothic"/>
        </w:rPr>
      </w:pPr>
      <w:r w:rsidRPr="005A618C">
        <w:rPr>
          <w:rFonts w:ascii="Century Gothic" w:hAnsi="Century Gothic"/>
        </w:rPr>
        <w:t>Involved in implementing quick quo</w:t>
      </w:r>
      <w:r w:rsidR="007835DC" w:rsidRPr="005A618C">
        <w:rPr>
          <w:rFonts w:ascii="Century Gothic" w:hAnsi="Century Gothic"/>
        </w:rPr>
        <w:t>te registration process for an a</w:t>
      </w:r>
      <w:r w:rsidRPr="005A618C">
        <w:rPr>
          <w:rFonts w:ascii="Century Gothic" w:hAnsi="Century Gothic"/>
        </w:rPr>
        <w:t xml:space="preserve">griculture company. </w:t>
      </w:r>
      <w:r w:rsidR="00A3352E" w:rsidRPr="005A618C">
        <w:rPr>
          <w:rFonts w:ascii="Century Gothic" w:hAnsi="Century Gothic"/>
        </w:rPr>
        <w:t xml:space="preserve"> A quick quote registration process required to set up a B2B application for the </w:t>
      </w:r>
      <w:r w:rsidR="007835DC" w:rsidRPr="005A618C">
        <w:rPr>
          <w:rFonts w:ascii="Century Gothic" w:hAnsi="Century Gothic"/>
        </w:rPr>
        <w:t xml:space="preserve">partner </w:t>
      </w:r>
      <w:r w:rsidR="002F3BE0" w:rsidRPr="005A618C">
        <w:rPr>
          <w:rFonts w:ascii="Century Gothic" w:hAnsi="Century Gothic"/>
        </w:rPr>
        <w:t>users</w:t>
      </w:r>
      <w:r w:rsidR="007835DC" w:rsidRPr="005A618C">
        <w:rPr>
          <w:rFonts w:ascii="Century Gothic" w:hAnsi="Century Gothic"/>
        </w:rPr>
        <w:t xml:space="preserve"> </w:t>
      </w:r>
      <w:r w:rsidR="009A6025" w:rsidRPr="005A618C">
        <w:rPr>
          <w:rFonts w:ascii="Century Gothic" w:hAnsi="Century Gothic"/>
        </w:rPr>
        <w:t>coming</w:t>
      </w:r>
      <w:r w:rsidR="007835DC" w:rsidRPr="005A618C">
        <w:rPr>
          <w:rFonts w:ascii="Century Gothic" w:hAnsi="Century Gothic"/>
        </w:rPr>
        <w:t xml:space="preserve"> from the partner portal</w:t>
      </w:r>
      <w:r w:rsidR="00A3352E" w:rsidRPr="005A618C">
        <w:rPr>
          <w:rFonts w:ascii="Century Gothic" w:hAnsi="Century Gothic"/>
        </w:rPr>
        <w:t xml:space="preserve">. This helps dealer and partners selling their products from inventories, existing orders or by creating a brand new configuration. This is </w:t>
      </w:r>
      <w:r w:rsidR="009A6025" w:rsidRPr="005A618C">
        <w:rPr>
          <w:rFonts w:ascii="Century Gothic" w:hAnsi="Century Gothic"/>
        </w:rPr>
        <w:t xml:space="preserve">a </w:t>
      </w:r>
      <w:r w:rsidR="00A3352E" w:rsidRPr="005A618C">
        <w:rPr>
          <w:rFonts w:ascii="Century Gothic" w:hAnsi="Century Gothic"/>
        </w:rPr>
        <w:t>REST based application that does complex mathematical calculations.</w:t>
      </w:r>
      <w:r w:rsidR="00745418" w:rsidRPr="005A618C">
        <w:rPr>
          <w:rFonts w:ascii="Century Gothic" w:hAnsi="Century Gothic"/>
        </w:rPr>
        <w:t xml:space="preserve"> In addition to this, I was also involved in designing a solution for providing an incentive (retail sales bonus) for their </w:t>
      </w:r>
      <w:r w:rsidR="00B523B9" w:rsidRPr="005A618C">
        <w:rPr>
          <w:rFonts w:ascii="Century Gothic" w:hAnsi="Century Gothic"/>
        </w:rPr>
        <w:t>North</w:t>
      </w:r>
      <w:r w:rsidR="00745418" w:rsidRPr="005A618C">
        <w:rPr>
          <w:rFonts w:ascii="Century Gothic" w:hAnsi="Century Gothic"/>
        </w:rPr>
        <w:t xml:space="preserve"> America dealers using the Quick Quote</w:t>
      </w:r>
      <w:r w:rsidR="007F0E16">
        <w:rPr>
          <w:rFonts w:ascii="Century Gothic" w:hAnsi="Century Gothic"/>
        </w:rPr>
        <w:t xml:space="preserve"> (build on Big Machines platform)</w:t>
      </w:r>
      <w:r w:rsidR="00745418" w:rsidRPr="005A618C">
        <w:rPr>
          <w:rFonts w:ascii="Century Gothic" w:hAnsi="Century Gothic"/>
        </w:rPr>
        <w:t xml:space="preserve"> tool</w:t>
      </w:r>
      <w:r w:rsidR="009A6025" w:rsidRPr="005A618C">
        <w:rPr>
          <w:rFonts w:ascii="Century Gothic" w:hAnsi="Century Gothic"/>
        </w:rPr>
        <w:t>.</w:t>
      </w:r>
    </w:p>
    <w:p w14:paraId="727BA27A" w14:textId="77777777" w:rsidR="00A3352E" w:rsidRPr="005A618C" w:rsidRDefault="00A3352E" w:rsidP="007E0476">
      <w:pPr>
        <w:jc w:val="both"/>
        <w:rPr>
          <w:rFonts w:ascii="Century Gothic" w:hAnsi="Century Gothic"/>
        </w:rPr>
      </w:pPr>
    </w:p>
    <w:p w14:paraId="0C150C1F" w14:textId="77777777" w:rsidR="002E01E4" w:rsidRPr="005A618C" w:rsidRDefault="002E01E4" w:rsidP="007E0476">
      <w:pPr>
        <w:jc w:val="both"/>
        <w:rPr>
          <w:rFonts w:ascii="Century Gothic" w:hAnsi="Century Gothic"/>
        </w:rPr>
      </w:pPr>
      <w:r w:rsidRPr="005A618C">
        <w:rPr>
          <w:rFonts w:ascii="Century Gothic" w:hAnsi="Century Gothic"/>
        </w:rPr>
        <w:t xml:space="preserve">As part of this project, </w:t>
      </w:r>
      <w:r w:rsidR="009A6025" w:rsidRPr="005A618C">
        <w:rPr>
          <w:rFonts w:ascii="Century Gothic" w:hAnsi="Century Gothic"/>
        </w:rPr>
        <w:t xml:space="preserve">I was responsible for designing and developing the whole solution while mentoring offshore tam by providing them both technical and functional help. In addition to that </w:t>
      </w:r>
      <w:r w:rsidRPr="005A618C">
        <w:rPr>
          <w:rFonts w:ascii="Century Gothic" w:hAnsi="Century Gothic"/>
        </w:rPr>
        <w:t xml:space="preserve">I was </w:t>
      </w:r>
      <w:r w:rsidR="009A6025" w:rsidRPr="005A618C">
        <w:rPr>
          <w:rFonts w:ascii="Century Gothic" w:hAnsi="Century Gothic"/>
        </w:rPr>
        <w:t>equally</w:t>
      </w:r>
      <w:r w:rsidRPr="005A618C">
        <w:rPr>
          <w:rFonts w:ascii="Century Gothic" w:hAnsi="Century Gothic"/>
        </w:rPr>
        <w:t xml:space="preserve"> involved in project </w:t>
      </w:r>
      <w:r w:rsidR="007835DC" w:rsidRPr="005A618C">
        <w:rPr>
          <w:rFonts w:ascii="Century Gothic" w:hAnsi="Century Gothic"/>
        </w:rPr>
        <w:t xml:space="preserve">management </w:t>
      </w:r>
      <w:r w:rsidR="002F3BE0" w:rsidRPr="005A618C">
        <w:rPr>
          <w:rFonts w:ascii="Century Gothic" w:hAnsi="Century Gothic"/>
        </w:rPr>
        <w:t>activities</w:t>
      </w:r>
      <w:r w:rsidR="007835DC" w:rsidRPr="005A618C">
        <w:rPr>
          <w:rFonts w:ascii="Century Gothic" w:hAnsi="Century Gothic"/>
        </w:rPr>
        <w:t xml:space="preserve"> that include</w:t>
      </w:r>
      <w:r w:rsidR="00A3352E" w:rsidRPr="005A618C">
        <w:rPr>
          <w:rFonts w:ascii="Century Gothic" w:hAnsi="Century Gothic"/>
        </w:rPr>
        <w:t xml:space="preserve"> billing, </w:t>
      </w:r>
      <w:r w:rsidRPr="005A618C">
        <w:rPr>
          <w:rFonts w:ascii="Century Gothic" w:hAnsi="Century Gothic"/>
        </w:rPr>
        <w:t>resource allocation</w:t>
      </w:r>
      <w:r w:rsidR="00A3352E" w:rsidRPr="005A618C">
        <w:rPr>
          <w:rFonts w:ascii="Century Gothic" w:hAnsi="Century Gothic"/>
        </w:rPr>
        <w:t xml:space="preserve">, invoicing </w:t>
      </w:r>
      <w:r w:rsidR="009A6025" w:rsidRPr="005A618C">
        <w:rPr>
          <w:rFonts w:ascii="Century Gothic" w:hAnsi="Century Gothic"/>
        </w:rPr>
        <w:t>and other project management activities.</w:t>
      </w:r>
      <w:r w:rsidRPr="005A618C">
        <w:rPr>
          <w:rFonts w:ascii="Century Gothic" w:hAnsi="Century Gothic"/>
        </w:rPr>
        <w:t xml:space="preserve"> </w:t>
      </w:r>
    </w:p>
    <w:p w14:paraId="1E7EC706" w14:textId="77777777" w:rsidR="002E01E4" w:rsidRPr="005A618C" w:rsidRDefault="002E01E4" w:rsidP="002E01E4">
      <w:pPr>
        <w:rPr>
          <w:rFonts w:ascii="Century Gothic" w:hAnsi="Century Gothic"/>
        </w:rPr>
      </w:pPr>
    </w:p>
    <w:p w14:paraId="00A5E8C8" w14:textId="77777777" w:rsidR="002E01E4" w:rsidRPr="005A618C" w:rsidRDefault="002E01E4" w:rsidP="002E01E4">
      <w:pPr>
        <w:ind w:left="720"/>
        <w:rPr>
          <w:rFonts w:ascii="Century Gothic" w:hAnsi="Century Gothic"/>
        </w:rPr>
      </w:pPr>
    </w:p>
    <w:p w14:paraId="77DFEB96" w14:textId="77777777" w:rsidR="002E01E4" w:rsidRPr="005A618C" w:rsidRDefault="002E01E4" w:rsidP="002E01E4">
      <w:pPr>
        <w:spacing w:line="120" w:lineRule="exact"/>
        <w:rPr>
          <w:rFonts w:ascii="Century Gothic" w:hAnsi="Century Gothic"/>
        </w:rPr>
      </w:pPr>
    </w:p>
    <w:p w14:paraId="645DDCC4" w14:textId="77777777" w:rsidR="002E01E4" w:rsidRPr="005A618C" w:rsidRDefault="002E01E4" w:rsidP="002E01E4">
      <w:pPr>
        <w:jc w:val="both"/>
        <w:rPr>
          <w:rFonts w:ascii="Century Gothic" w:hAnsi="Century Gothic"/>
          <w:i/>
          <w:u w:val="single"/>
        </w:rPr>
      </w:pPr>
      <w:r w:rsidRPr="005A618C">
        <w:rPr>
          <w:rFonts w:ascii="Century Gothic" w:eastAsia="Arial Unicode MS" w:hAnsi="Century Gothic"/>
          <w:b/>
          <w:bCs/>
        </w:rPr>
        <w:t>Responsibilities:</w:t>
      </w:r>
    </w:p>
    <w:p w14:paraId="7FEB3992" w14:textId="77777777" w:rsidR="00625402"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Project management and resource m</w:t>
      </w:r>
      <w:r w:rsidR="00625402" w:rsidRPr="005A618C">
        <w:rPr>
          <w:rFonts w:ascii="Century Gothic" w:hAnsi="Century Gothic" w:cs="Times New Roman"/>
        </w:rPr>
        <w:t>anagement</w:t>
      </w:r>
      <w:r w:rsidRPr="005A618C">
        <w:rPr>
          <w:rFonts w:ascii="Century Gothic" w:hAnsi="Century Gothic" w:cs="Times New Roman"/>
        </w:rPr>
        <w:t>.</w:t>
      </w:r>
    </w:p>
    <w:p w14:paraId="7E0C853B"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the technical delivery of integrations and custom extensions.</w:t>
      </w:r>
    </w:p>
    <w:p w14:paraId="4160178D"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technical scope and client expectation.</w:t>
      </w:r>
    </w:p>
    <w:p w14:paraId="1E746473"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Understand, analyze - business processes, customer pain points, business objectives and vision..</w:t>
      </w:r>
    </w:p>
    <w:p w14:paraId="723E5CA7"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Active involvement in </w:t>
      </w:r>
      <w:r w:rsidR="00625402" w:rsidRPr="005A618C">
        <w:rPr>
          <w:rFonts w:ascii="Century Gothic" w:hAnsi="Century Gothic" w:cs="Times New Roman"/>
        </w:rPr>
        <w:t xml:space="preserve">high level </w:t>
      </w:r>
      <w:r w:rsidRPr="005A618C">
        <w:rPr>
          <w:rFonts w:ascii="Century Gothic" w:hAnsi="Century Gothic" w:cs="Times New Roman"/>
        </w:rPr>
        <w:t>design</w:t>
      </w:r>
      <w:r w:rsidR="00625402" w:rsidRPr="005A618C">
        <w:rPr>
          <w:rFonts w:ascii="Century Gothic" w:hAnsi="Century Gothic" w:cs="Times New Roman"/>
        </w:rPr>
        <w:t xml:space="preserve"> and technical design documentation</w:t>
      </w:r>
      <w:r w:rsidRPr="005A618C">
        <w:rPr>
          <w:rFonts w:ascii="Century Gothic" w:hAnsi="Century Gothic" w:cs="Times New Roman"/>
        </w:rPr>
        <w:t>, new development</w:t>
      </w:r>
      <w:r w:rsidR="00625402" w:rsidRPr="005A618C">
        <w:rPr>
          <w:rFonts w:ascii="Century Gothic" w:hAnsi="Century Gothic" w:cs="Times New Roman"/>
        </w:rPr>
        <w:t>, code reviews, trainings etc</w:t>
      </w:r>
      <w:r w:rsidRPr="005A618C">
        <w:rPr>
          <w:rFonts w:ascii="Century Gothic" w:hAnsi="Century Gothic" w:cs="Times New Roman"/>
        </w:rPr>
        <w:t>.</w:t>
      </w:r>
    </w:p>
    <w:p w14:paraId="5D755A71"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Producing </w:t>
      </w:r>
      <w:r w:rsidR="00625402" w:rsidRPr="005A618C">
        <w:rPr>
          <w:rFonts w:ascii="Century Gothic" w:hAnsi="Century Gothic" w:cs="Times New Roman"/>
        </w:rPr>
        <w:t>and managing</w:t>
      </w:r>
      <w:r w:rsidRPr="005A618C">
        <w:rPr>
          <w:rFonts w:ascii="Century Gothic" w:hAnsi="Century Gothic" w:cs="Times New Roman"/>
        </w:rPr>
        <w:t xml:space="preserve"> a detailed technical design document to match the solution design specifications.</w:t>
      </w:r>
    </w:p>
    <w:p w14:paraId="7A1B90EA"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Spearhead the entire engagement under </w:t>
      </w:r>
      <w:r w:rsidR="00B523B9" w:rsidRPr="005A618C">
        <w:rPr>
          <w:rFonts w:ascii="Century Gothic" w:hAnsi="Century Gothic" w:cs="Times New Roman"/>
        </w:rPr>
        <w:t>client’s</w:t>
      </w:r>
      <w:r w:rsidRPr="005A618C">
        <w:rPr>
          <w:rFonts w:ascii="Century Gothic" w:hAnsi="Century Gothic" w:cs="Times New Roman"/>
        </w:rPr>
        <w:t xml:space="preserve"> guidance and as per their requirements.</w:t>
      </w:r>
    </w:p>
    <w:p w14:paraId="0E93687B" w14:textId="77777777" w:rsidR="002E01E4" w:rsidRPr="005A618C" w:rsidRDefault="00B523B9"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w:t>
      </w:r>
      <w:r w:rsidR="002E01E4" w:rsidRPr="005A618C">
        <w:rPr>
          <w:rFonts w:ascii="Century Gothic" w:hAnsi="Century Gothic" w:cs="Times New Roman"/>
        </w:rPr>
        <w:t xml:space="preserve"> and   lead, when needed, project meetings with the customer.</w:t>
      </w:r>
    </w:p>
    <w:p w14:paraId="481BF9BF"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development designs across multiple projects to meet project and customer required time lines.</w:t>
      </w:r>
    </w:p>
    <w:p w14:paraId="7448DDAA"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Providing Customer Training as required.</w:t>
      </w:r>
    </w:p>
    <w:p w14:paraId="2A6CB553"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 internal projects as required.</w:t>
      </w:r>
    </w:p>
    <w:p w14:paraId="277500A7"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requirements gathering sessions and writing technical requirements documents.</w:t>
      </w:r>
    </w:p>
    <w:p w14:paraId="4EA6D5CB"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design sessions and writing technical design documents.</w:t>
      </w:r>
    </w:p>
    <w:p w14:paraId="71649F64"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providing hands on expert level assistance to developers for technical issues.</w:t>
      </w:r>
    </w:p>
    <w:p w14:paraId="3C43A694"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Designing and managing the execution of test plans and ensuring a quality solution is delivered.</w:t>
      </w:r>
    </w:p>
    <w:p w14:paraId="0A5A614C"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Work with business </w:t>
      </w:r>
      <w:r w:rsidR="00B523B9" w:rsidRPr="005A618C">
        <w:rPr>
          <w:rFonts w:ascii="Century Gothic" w:hAnsi="Century Gothic" w:cs="Times New Roman"/>
        </w:rPr>
        <w:t>and product</w:t>
      </w:r>
      <w:r w:rsidRPr="005A618C">
        <w:rPr>
          <w:rFonts w:ascii="Century Gothic" w:hAnsi="Century Gothic" w:cs="Times New Roman"/>
        </w:rPr>
        <w:t xml:space="preserve"> owners to </w:t>
      </w:r>
      <w:r w:rsidR="00B523B9" w:rsidRPr="005A618C">
        <w:rPr>
          <w:rFonts w:ascii="Century Gothic" w:hAnsi="Century Gothic" w:cs="Times New Roman"/>
        </w:rPr>
        <w:t>understand the</w:t>
      </w:r>
      <w:r w:rsidRPr="005A618C">
        <w:rPr>
          <w:rFonts w:ascii="Century Gothic" w:hAnsi="Century Gothic" w:cs="Times New Roman"/>
        </w:rPr>
        <w:t xml:space="preserve"> customer needs that helps designing new application in Big </w:t>
      </w:r>
      <w:r w:rsidR="00B523B9" w:rsidRPr="005A618C">
        <w:rPr>
          <w:rFonts w:ascii="Century Gothic" w:hAnsi="Century Gothic" w:cs="Times New Roman"/>
        </w:rPr>
        <w:t>Machines.</w:t>
      </w:r>
    </w:p>
    <w:p w14:paraId="485358CE"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Configuring and customizing the BigMachines application for our product while working collaboratively with Project Managers, Solution Architects, and other sales engineers to solve real world business problems.</w:t>
      </w:r>
    </w:p>
    <w:p w14:paraId="4082B984"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ensuring that the proposed implementation and test designs yield a high performing application with reliable quality in alignment within the business timeline objective Understand the customers' business requirements and relate their needs to a technical solution.</w:t>
      </w:r>
    </w:p>
    <w:p w14:paraId="7213DF42"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Effectively utilizing the BigMachines Admin Platform and cool web technologies including XML, XSL, HTML, and AJAX (</w:t>
      </w:r>
      <w:r w:rsidR="00B523B9" w:rsidRPr="005A618C">
        <w:rPr>
          <w:rFonts w:ascii="Century Gothic" w:hAnsi="Century Gothic" w:cs="Times New Roman"/>
        </w:rPr>
        <w:t>JavaScript</w:t>
      </w:r>
      <w:r w:rsidRPr="005A618C">
        <w:rPr>
          <w:rFonts w:ascii="Century Gothic" w:hAnsi="Century Gothic" w:cs="Times New Roman"/>
        </w:rPr>
        <w:t>) to meet project requirements.</w:t>
      </w:r>
    </w:p>
    <w:p w14:paraId="7F68CCCD" w14:textId="77777777" w:rsidR="002E01E4" w:rsidRPr="005A618C" w:rsidRDefault="002E01E4"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lastRenderedPageBreak/>
        <w:t>Working experience in Force.com development, Salesforce.com integration and extension, features, designing solutions, using Force.com API, APEX, Visualforce and other tools that extend the product.</w:t>
      </w:r>
    </w:p>
    <w:p w14:paraId="7285CEFA" w14:textId="77777777" w:rsidR="002E01E4" w:rsidRPr="005A618C" w:rsidRDefault="002E01E4" w:rsidP="00EC32CC">
      <w:pPr>
        <w:tabs>
          <w:tab w:val="left" w:pos="2160"/>
        </w:tabs>
        <w:ind w:left="2160" w:hanging="2160"/>
        <w:rPr>
          <w:rFonts w:ascii="Century Gothic" w:hAnsi="Century Gothic"/>
          <w:b/>
        </w:rPr>
      </w:pPr>
    </w:p>
    <w:p w14:paraId="12624C6D" w14:textId="77777777" w:rsidR="003A6B37" w:rsidRDefault="003A6B37">
      <w:pPr>
        <w:rPr>
          <w:rFonts w:ascii="Century Gothic" w:hAnsi="Century Gothic"/>
          <w:b/>
        </w:rPr>
      </w:pPr>
      <w:r>
        <w:rPr>
          <w:rFonts w:ascii="Century Gothic" w:hAnsi="Century Gothic"/>
          <w:b/>
        </w:rPr>
        <w:br w:type="page"/>
      </w:r>
    </w:p>
    <w:p w14:paraId="601AB1F6" w14:textId="77777777" w:rsidR="007835DC" w:rsidRPr="005A618C" w:rsidRDefault="007835DC" w:rsidP="007835DC">
      <w:pPr>
        <w:tabs>
          <w:tab w:val="left" w:pos="2160"/>
        </w:tabs>
        <w:ind w:left="2160" w:hanging="2160"/>
        <w:rPr>
          <w:rFonts w:ascii="Century Gothic" w:hAnsi="Century Gothic"/>
          <w:b/>
        </w:rPr>
      </w:pPr>
      <w:r w:rsidRPr="005A618C">
        <w:rPr>
          <w:rFonts w:ascii="Century Gothic" w:hAnsi="Century Gothic"/>
          <w:b/>
        </w:rPr>
        <w:lastRenderedPageBreak/>
        <w:t>Mar</w:t>
      </w:r>
      <w:r w:rsidR="00B523B9">
        <w:rPr>
          <w:rFonts w:ascii="Century Gothic" w:hAnsi="Century Gothic"/>
          <w:b/>
        </w:rPr>
        <w:t xml:space="preserve"> </w:t>
      </w:r>
      <w:r w:rsidR="00680E5A">
        <w:rPr>
          <w:rFonts w:ascii="Century Gothic" w:hAnsi="Century Gothic"/>
          <w:b/>
        </w:rPr>
        <w:t>2017 to May 2017</w:t>
      </w:r>
      <w:r w:rsidR="00B523B9" w:rsidRPr="005A618C">
        <w:rPr>
          <w:rFonts w:ascii="Century Gothic" w:hAnsi="Century Gothic"/>
          <w:b/>
        </w:rPr>
        <w:t>:</w:t>
      </w:r>
      <w:r w:rsidRPr="005A618C">
        <w:rPr>
          <w:rFonts w:ascii="Century Gothic" w:hAnsi="Century Gothic"/>
          <w:b/>
        </w:rPr>
        <w:t xml:space="preserve">  </w:t>
      </w:r>
      <w:r w:rsidR="00924E06">
        <w:rPr>
          <w:rFonts w:ascii="Century Gothic" w:hAnsi="Century Gothic"/>
          <w:b/>
        </w:rPr>
        <w:t>Keste</w:t>
      </w:r>
      <w:r w:rsidRPr="005A618C">
        <w:rPr>
          <w:rFonts w:ascii="Century Gothic" w:hAnsi="Century Gothic"/>
          <w:b/>
        </w:rPr>
        <w:t xml:space="preserve">.     </w:t>
      </w:r>
    </w:p>
    <w:p w14:paraId="7B2A0554" w14:textId="77777777" w:rsidR="007835DC" w:rsidRPr="005A618C" w:rsidRDefault="00B523B9" w:rsidP="007835DC">
      <w:pPr>
        <w:tabs>
          <w:tab w:val="left" w:pos="1800"/>
        </w:tabs>
        <w:ind w:left="1800" w:hanging="1800"/>
        <w:rPr>
          <w:rFonts w:ascii="Century Gothic" w:hAnsi="Century Gothic"/>
        </w:rPr>
      </w:pPr>
      <w:r w:rsidRPr="005A618C">
        <w:rPr>
          <w:rFonts w:ascii="Century Gothic" w:hAnsi="Century Gothic"/>
          <w:b/>
        </w:rPr>
        <w:t>Role:</w:t>
      </w:r>
      <w:r w:rsidR="007835DC" w:rsidRPr="005A618C">
        <w:rPr>
          <w:rFonts w:ascii="Century Gothic" w:hAnsi="Century Gothic"/>
        </w:rPr>
        <w:t xml:space="preserve"> </w:t>
      </w:r>
      <w:r w:rsidR="007835DC" w:rsidRPr="005A618C">
        <w:rPr>
          <w:rFonts w:ascii="Century Gothic" w:hAnsi="Century Gothic"/>
          <w:b/>
        </w:rPr>
        <w:t>Big</w:t>
      </w:r>
      <w:r w:rsidR="003A6B37">
        <w:rPr>
          <w:rFonts w:ascii="Century Gothic" w:hAnsi="Century Gothic"/>
          <w:b/>
        </w:rPr>
        <w:t xml:space="preserve"> </w:t>
      </w:r>
      <w:r w:rsidR="007835DC" w:rsidRPr="005A618C">
        <w:rPr>
          <w:rFonts w:ascii="Century Gothic" w:hAnsi="Century Gothic"/>
          <w:b/>
        </w:rPr>
        <w:t xml:space="preserve">Machines </w:t>
      </w:r>
      <w:r>
        <w:rPr>
          <w:rFonts w:ascii="Century Gothic" w:hAnsi="Century Gothic"/>
          <w:b/>
        </w:rPr>
        <w:t xml:space="preserve">Implementation Engineer/ Architect /Technical </w:t>
      </w:r>
      <w:r w:rsidR="007835DC" w:rsidRPr="005A618C">
        <w:rPr>
          <w:rFonts w:ascii="Century Gothic" w:hAnsi="Century Gothic"/>
          <w:b/>
        </w:rPr>
        <w:t>Delivery Manager</w:t>
      </w:r>
    </w:p>
    <w:p w14:paraId="161B54FD" w14:textId="77777777" w:rsidR="007835DC" w:rsidRPr="005A618C" w:rsidRDefault="007835DC" w:rsidP="007835DC">
      <w:pPr>
        <w:tabs>
          <w:tab w:val="left" w:pos="1800"/>
        </w:tabs>
        <w:ind w:left="1800" w:hanging="1800"/>
        <w:rPr>
          <w:rFonts w:ascii="Century Gothic" w:hAnsi="Century Gothic"/>
        </w:rPr>
      </w:pPr>
    </w:p>
    <w:p w14:paraId="31982FEC" w14:textId="77777777" w:rsidR="007835DC" w:rsidRPr="005A618C" w:rsidRDefault="00680E5A" w:rsidP="007E0476">
      <w:pPr>
        <w:jc w:val="both"/>
        <w:rPr>
          <w:rFonts w:ascii="Century Gothic" w:hAnsi="Century Gothic"/>
        </w:rPr>
      </w:pPr>
      <w:r>
        <w:rPr>
          <w:rFonts w:ascii="Century Gothic" w:hAnsi="Century Gothic"/>
        </w:rPr>
        <w:t>It was</w:t>
      </w:r>
      <w:r w:rsidR="00931D55">
        <w:rPr>
          <w:rFonts w:ascii="Century Gothic" w:hAnsi="Century Gothic"/>
        </w:rPr>
        <w:t xml:space="preserve"> cumbersome</w:t>
      </w:r>
      <w:r w:rsidR="00E5237A" w:rsidRPr="005A618C">
        <w:rPr>
          <w:rFonts w:ascii="Century Gothic" w:hAnsi="Century Gothic"/>
        </w:rPr>
        <w:t xml:space="preserve"> and </w:t>
      </w:r>
      <w:r w:rsidR="00931D55">
        <w:rPr>
          <w:rFonts w:ascii="Century Gothic" w:hAnsi="Century Gothic"/>
        </w:rPr>
        <w:t>an inefficient operation</w:t>
      </w:r>
      <w:r w:rsidR="00E5237A" w:rsidRPr="005A618C">
        <w:rPr>
          <w:rFonts w:ascii="Century Gothic" w:hAnsi="Century Gothic"/>
        </w:rPr>
        <w:t xml:space="preserve"> for the customer to maintain and support the existing output</w:t>
      </w:r>
      <w:r w:rsidR="00931D55">
        <w:rPr>
          <w:rFonts w:ascii="Century Gothic" w:hAnsi="Century Gothic"/>
        </w:rPr>
        <w:t>s in Document Engine,</w:t>
      </w:r>
      <w:r w:rsidR="00E5237A" w:rsidRPr="005A618C">
        <w:rPr>
          <w:rFonts w:ascii="Century Gothic" w:hAnsi="Century Gothic"/>
        </w:rPr>
        <w:t xml:space="preserve"> as </w:t>
      </w:r>
      <w:r w:rsidR="00931D55">
        <w:rPr>
          <w:rFonts w:ascii="Century Gothic" w:hAnsi="Century Gothic"/>
        </w:rPr>
        <w:t>even small requirements require Coding</w:t>
      </w:r>
      <w:r w:rsidR="00E5237A" w:rsidRPr="005A618C">
        <w:rPr>
          <w:rFonts w:ascii="Century Gothic" w:hAnsi="Century Gothic"/>
        </w:rPr>
        <w:t>. To overcome this issue, as part of this project, we are migrating client’s contract and proposal documents from old legacy XSL based te</w:t>
      </w:r>
      <w:r w:rsidR="005D2A99">
        <w:rPr>
          <w:rFonts w:ascii="Century Gothic" w:hAnsi="Century Gothic"/>
        </w:rPr>
        <w:t>mplates to the latest Document D</w:t>
      </w:r>
      <w:r w:rsidR="00E5237A" w:rsidRPr="005A618C">
        <w:rPr>
          <w:rFonts w:ascii="Century Gothic" w:hAnsi="Century Gothic"/>
        </w:rPr>
        <w:t xml:space="preserve">esigner. </w:t>
      </w:r>
      <w:r w:rsidR="002F3BE0" w:rsidRPr="005A618C">
        <w:rPr>
          <w:rFonts w:ascii="Century Gothic" w:hAnsi="Century Gothic"/>
        </w:rPr>
        <w:t xml:space="preserve">As part of this exercise we </w:t>
      </w:r>
      <w:r w:rsidR="00E5237A" w:rsidRPr="005A618C">
        <w:rPr>
          <w:rFonts w:ascii="Century Gothic" w:hAnsi="Century Gothic"/>
        </w:rPr>
        <w:t>have done</w:t>
      </w:r>
      <w:r w:rsidR="002F3BE0" w:rsidRPr="005A618C">
        <w:rPr>
          <w:rFonts w:ascii="Century Gothic" w:hAnsi="Century Gothic"/>
        </w:rPr>
        <w:t xml:space="preserve"> a lot of reverse engineering of the XSL code and logic </w:t>
      </w:r>
      <w:r w:rsidR="00E5237A" w:rsidRPr="005A618C">
        <w:rPr>
          <w:rFonts w:ascii="Century Gothic" w:hAnsi="Century Gothic"/>
        </w:rPr>
        <w:t xml:space="preserve">since customer was missing the old design documentation. This is needed </w:t>
      </w:r>
      <w:r w:rsidR="002F3BE0" w:rsidRPr="005A618C">
        <w:rPr>
          <w:rFonts w:ascii="Century Gothic" w:hAnsi="Century Gothic"/>
        </w:rPr>
        <w:t xml:space="preserve">to prepare all of user scenarios </w:t>
      </w:r>
      <w:r w:rsidR="00E5237A" w:rsidRPr="005A618C">
        <w:rPr>
          <w:rFonts w:ascii="Century Gothic" w:hAnsi="Century Gothic"/>
        </w:rPr>
        <w:t xml:space="preserve">and complex conditionals </w:t>
      </w:r>
      <w:r w:rsidR="002F3BE0" w:rsidRPr="005A618C">
        <w:rPr>
          <w:rFonts w:ascii="Century Gothic" w:hAnsi="Century Gothic"/>
        </w:rPr>
        <w:t>and co</w:t>
      </w:r>
      <w:r w:rsidR="004E3927" w:rsidRPr="005A618C">
        <w:rPr>
          <w:rFonts w:ascii="Century Gothic" w:hAnsi="Century Gothic"/>
        </w:rPr>
        <w:t>nvert them to the new oracle CPQ</w:t>
      </w:r>
      <w:r w:rsidR="002F3BE0" w:rsidRPr="005A618C">
        <w:rPr>
          <w:rFonts w:ascii="Century Gothic" w:hAnsi="Century Gothic"/>
        </w:rPr>
        <w:t xml:space="preserve"> offering.</w:t>
      </w:r>
      <w:r w:rsidR="005D2A99">
        <w:rPr>
          <w:rFonts w:ascii="Century Gothic" w:hAnsi="Century Gothic"/>
        </w:rPr>
        <w:t xml:space="preserve"> I am currently also heading the activities of a Health Check assessment for this client.</w:t>
      </w:r>
    </w:p>
    <w:p w14:paraId="36734B8C" w14:textId="77777777" w:rsidR="007835DC" w:rsidRPr="005A618C" w:rsidRDefault="007835DC" w:rsidP="007835DC">
      <w:pPr>
        <w:ind w:left="720"/>
        <w:rPr>
          <w:rFonts w:ascii="Century Gothic" w:hAnsi="Century Gothic"/>
        </w:rPr>
      </w:pPr>
    </w:p>
    <w:p w14:paraId="00261966" w14:textId="77777777" w:rsidR="007835DC" w:rsidRPr="005A618C" w:rsidRDefault="007835DC" w:rsidP="007835DC">
      <w:pPr>
        <w:spacing w:line="120" w:lineRule="exact"/>
        <w:rPr>
          <w:rFonts w:ascii="Century Gothic" w:hAnsi="Century Gothic"/>
        </w:rPr>
      </w:pPr>
    </w:p>
    <w:p w14:paraId="50A901DF" w14:textId="77777777" w:rsidR="007835DC" w:rsidRPr="005A618C" w:rsidRDefault="007835DC" w:rsidP="007835DC">
      <w:pPr>
        <w:jc w:val="both"/>
        <w:rPr>
          <w:rFonts w:ascii="Century Gothic" w:hAnsi="Century Gothic"/>
          <w:i/>
          <w:u w:val="single"/>
        </w:rPr>
      </w:pPr>
      <w:r w:rsidRPr="005A618C">
        <w:rPr>
          <w:rFonts w:ascii="Century Gothic" w:eastAsia="Arial Unicode MS" w:hAnsi="Century Gothic"/>
          <w:b/>
          <w:bCs/>
        </w:rPr>
        <w:t>Responsibilities:</w:t>
      </w:r>
    </w:p>
    <w:p w14:paraId="7EB99B1B" w14:textId="77777777" w:rsidR="002F3BE0" w:rsidRPr="005A618C" w:rsidRDefault="002F3BE0" w:rsidP="002F3BE0">
      <w:pPr>
        <w:pStyle w:val="BodyText"/>
        <w:numPr>
          <w:ilvl w:val="0"/>
          <w:numId w:val="3"/>
        </w:numPr>
        <w:autoSpaceDE w:val="0"/>
        <w:autoSpaceDN w:val="0"/>
        <w:spacing w:after="0" w:line="240" w:lineRule="auto"/>
        <w:jc w:val="left"/>
        <w:rPr>
          <w:rFonts w:ascii="Century Gothic" w:hAnsi="Century Gothic" w:cs="Times New Roman"/>
        </w:rPr>
      </w:pPr>
      <w:r w:rsidRPr="005A618C">
        <w:rPr>
          <w:rFonts w:ascii="Century Gothic" w:hAnsi="Century Gothic" w:cs="Times New Roman"/>
        </w:rPr>
        <w:t>High level design documentation</w:t>
      </w:r>
    </w:p>
    <w:p w14:paraId="318053E5" w14:textId="77777777" w:rsidR="007835DC" w:rsidRPr="005A618C" w:rsidRDefault="007835DC" w:rsidP="007835DC">
      <w:pPr>
        <w:pStyle w:val="BodyText"/>
        <w:numPr>
          <w:ilvl w:val="0"/>
          <w:numId w:val="3"/>
        </w:numPr>
        <w:autoSpaceDE w:val="0"/>
        <w:autoSpaceDN w:val="0"/>
        <w:spacing w:after="0" w:line="240" w:lineRule="auto"/>
        <w:jc w:val="left"/>
        <w:rPr>
          <w:rFonts w:ascii="Century Gothic" w:hAnsi="Century Gothic" w:cs="Times New Roman"/>
        </w:rPr>
      </w:pPr>
      <w:r w:rsidRPr="005A618C">
        <w:rPr>
          <w:rFonts w:ascii="Century Gothic" w:hAnsi="Century Gothic" w:cs="Times New Roman"/>
        </w:rPr>
        <w:t>Code analysis and walk through</w:t>
      </w:r>
      <w:r w:rsidR="005923EE" w:rsidRPr="005A618C">
        <w:rPr>
          <w:rFonts w:ascii="Century Gothic" w:hAnsi="Century Gothic" w:cs="Times New Roman"/>
        </w:rPr>
        <w:t xml:space="preserve"> </w:t>
      </w:r>
    </w:p>
    <w:p w14:paraId="231F400D" w14:textId="77777777" w:rsidR="007835DC" w:rsidRPr="005A618C" w:rsidRDefault="007835DC" w:rsidP="007835DC">
      <w:pPr>
        <w:pStyle w:val="BodyText"/>
        <w:numPr>
          <w:ilvl w:val="0"/>
          <w:numId w:val="3"/>
        </w:numPr>
        <w:autoSpaceDE w:val="0"/>
        <w:autoSpaceDN w:val="0"/>
        <w:spacing w:after="0" w:line="240" w:lineRule="auto"/>
        <w:jc w:val="left"/>
        <w:rPr>
          <w:rFonts w:ascii="Century Gothic" w:hAnsi="Century Gothic" w:cs="Times New Roman"/>
        </w:rPr>
      </w:pPr>
      <w:r w:rsidRPr="005A618C">
        <w:rPr>
          <w:rFonts w:ascii="Century Gothic" w:hAnsi="Century Gothic" w:cs="Times New Roman"/>
        </w:rPr>
        <w:t>Managing technical scope and client expectation.</w:t>
      </w:r>
    </w:p>
    <w:p w14:paraId="00E8ED9F" w14:textId="77777777" w:rsidR="007835DC" w:rsidRPr="005A618C" w:rsidRDefault="007835DC" w:rsidP="007835DC">
      <w:pPr>
        <w:pStyle w:val="BodyText"/>
        <w:numPr>
          <w:ilvl w:val="0"/>
          <w:numId w:val="3"/>
        </w:numPr>
        <w:autoSpaceDE w:val="0"/>
        <w:autoSpaceDN w:val="0"/>
        <w:spacing w:after="0" w:line="240" w:lineRule="auto"/>
        <w:jc w:val="left"/>
        <w:rPr>
          <w:rFonts w:ascii="Century Gothic" w:hAnsi="Century Gothic" w:cs="Times New Roman"/>
        </w:rPr>
      </w:pPr>
      <w:r w:rsidRPr="005A618C">
        <w:rPr>
          <w:rFonts w:ascii="Century Gothic" w:hAnsi="Century Gothic" w:cs="Times New Roman"/>
        </w:rPr>
        <w:t xml:space="preserve">Understand, analyze - business processes, customer pain points, </w:t>
      </w:r>
      <w:r w:rsidR="007E0476">
        <w:rPr>
          <w:rFonts w:ascii="Century Gothic" w:hAnsi="Century Gothic" w:cs="Times New Roman"/>
        </w:rPr>
        <w:t>business objectives and vision.</w:t>
      </w:r>
    </w:p>
    <w:p w14:paraId="02F09766" w14:textId="77777777" w:rsidR="007835DC" w:rsidRPr="005A618C" w:rsidRDefault="007835DC" w:rsidP="007835DC">
      <w:pPr>
        <w:tabs>
          <w:tab w:val="left" w:pos="2160"/>
        </w:tabs>
        <w:ind w:left="2160" w:hanging="2160"/>
        <w:rPr>
          <w:rFonts w:ascii="Century Gothic" w:hAnsi="Century Gothic"/>
          <w:b/>
        </w:rPr>
      </w:pPr>
    </w:p>
    <w:p w14:paraId="62ECE518" w14:textId="77777777" w:rsidR="00EC32CC" w:rsidRPr="005A618C" w:rsidRDefault="00EC32CC" w:rsidP="00EC32CC">
      <w:pPr>
        <w:tabs>
          <w:tab w:val="left" w:pos="2160"/>
        </w:tabs>
        <w:ind w:left="2160" w:hanging="2160"/>
        <w:rPr>
          <w:rFonts w:ascii="Century Gothic" w:hAnsi="Century Gothic"/>
          <w:b/>
        </w:rPr>
      </w:pPr>
      <w:r w:rsidRPr="005A618C">
        <w:rPr>
          <w:rFonts w:ascii="Century Gothic" w:hAnsi="Century Gothic"/>
          <w:b/>
        </w:rPr>
        <w:t>Jun</w:t>
      </w:r>
      <w:r w:rsidR="00B523B9">
        <w:rPr>
          <w:rFonts w:ascii="Century Gothic" w:hAnsi="Century Gothic"/>
          <w:b/>
        </w:rPr>
        <w:t xml:space="preserve"> </w:t>
      </w:r>
      <w:r w:rsidRPr="005A618C">
        <w:rPr>
          <w:rFonts w:ascii="Century Gothic" w:hAnsi="Century Gothic"/>
          <w:b/>
        </w:rPr>
        <w:t xml:space="preserve">2015 to </w:t>
      </w:r>
      <w:r w:rsidR="002E01E4" w:rsidRPr="005A618C">
        <w:rPr>
          <w:rFonts w:ascii="Century Gothic" w:hAnsi="Century Gothic"/>
          <w:b/>
        </w:rPr>
        <w:t>July</w:t>
      </w:r>
      <w:r w:rsidRPr="005A618C">
        <w:rPr>
          <w:rFonts w:ascii="Century Gothic" w:hAnsi="Century Gothic"/>
          <w:b/>
        </w:rPr>
        <w:t xml:space="preserve"> </w:t>
      </w:r>
      <w:r w:rsidR="00B523B9" w:rsidRPr="005A618C">
        <w:rPr>
          <w:rFonts w:ascii="Century Gothic" w:hAnsi="Century Gothic"/>
          <w:b/>
        </w:rPr>
        <w:t>2016:</w:t>
      </w:r>
      <w:r w:rsidR="00370674" w:rsidRPr="005A618C">
        <w:rPr>
          <w:rFonts w:ascii="Century Gothic" w:hAnsi="Century Gothic"/>
          <w:b/>
        </w:rPr>
        <w:t xml:space="preserve">  </w:t>
      </w:r>
      <w:r w:rsidR="00924E06">
        <w:rPr>
          <w:rFonts w:ascii="Century Gothic" w:hAnsi="Century Gothic"/>
          <w:b/>
        </w:rPr>
        <w:t>Keste</w:t>
      </w:r>
      <w:r w:rsidR="00050D6C" w:rsidRPr="005A618C">
        <w:rPr>
          <w:rFonts w:ascii="Century Gothic" w:hAnsi="Century Gothic"/>
          <w:b/>
        </w:rPr>
        <w:t>.</w:t>
      </w:r>
      <w:r w:rsidRPr="005A618C">
        <w:rPr>
          <w:rFonts w:ascii="Century Gothic" w:hAnsi="Century Gothic"/>
          <w:b/>
        </w:rPr>
        <w:t xml:space="preserve">     </w:t>
      </w:r>
    </w:p>
    <w:p w14:paraId="351DA22C" w14:textId="77777777" w:rsidR="00EC32CC" w:rsidRPr="005A618C" w:rsidRDefault="00B523B9" w:rsidP="00EC32CC">
      <w:pPr>
        <w:tabs>
          <w:tab w:val="left" w:pos="1800"/>
        </w:tabs>
        <w:ind w:left="1800" w:hanging="1800"/>
        <w:rPr>
          <w:rFonts w:ascii="Century Gothic" w:hAnsi="Century Gothic"/>
        </w:rPr>
      </w:pPr>
      <w:r w:rsidRPr="005A618C">
        <w:rPr>
          <w:rFonts w:ascii="Century Gothic" w:hAnsi="Century Gothic"/>
          <w:b/>
        </w:rPr>
        <w:t>Role:</w:t>
      </w:r>
      <w:r w:rsidR="00EC32CC" w:rsidRPr="005A618C">
        <w:rPr>
          <w:rFonts w:ascii="Century Gothic" w:hAnsi="Century Gothic"/>
        </w:rPr>
        <w:t xml:space="preserve"> </w:t>
      </w:r>
      <w:r w:rsidR="00EC32CC" w:rsidRPr="005A618C">
        <w:rPr>
          <w:rFonts w:ascii="Century Gothic" w:hAnsi="Century Gothic"/>
          <w:b/>
        </w:rPr>
        <w:t>Big Machines Professional Service Implementation Engineer</w:t>
      </w:r>
      <w:r>
        <w:rPr>
          <w:rFonts w:ascii="Century Gothic" w:hAnsi="Century Gothic"/>
          <w:b/>
        </w:rPr>
        <w:t>/ Technical Architect</w:t>
      </w:r>
    </w:p>
    <w:p w14:paraId="4CE3320C" w14:textId="77777777" w:rsidR="00EC32CC" w:rsidRPr="005A618C" w:rsidRDefault="00EC32CC" w:rsidP="00EC32CC">
      <w:pPr>
        <w:tabs>
          <w:tab w:val="left" w:pos="1800"/>
        </w:tabs>
        <w:ind w:left="1800" w:hanging="1800"/>
        <w:rPr>
          <w:rFonts w:ascii="Century Gothic" w:hAnsi="Century Gothic"/>
        </w:rPr>
      </w:pPr>
    </w:p>
    <w:p w14:paraId="4303DBD0" w14:textId="77777777" w:rsidR="008C5E84" w:rsidRPr="005A618C" w:rsidRDefault="008C5E84" w:rsidP="007E0476">
      <w:pPr>
        <w:jc w:val="both"/>
        <w:rPr>
          <w:rFonts w:ascii="Century Gothic" w:hAnsi="Century Gothic"/>
        </w:rPr>
      </w:pPr>
      <w:r w:rsidRPr="005A618C">
        <w:rPr>
          <w:rFonts w:ascii="Century Gothic" w:hAnsi="Century Gothic"/>
        </w:rPr>
        <w:t xml:space="preserve">Involved in implementing </w:t>
      </w:r>
      <w:r w:rsidR="00370674" w:rsidRPr="005A618C">
        <w:rPr>
          <w:rFonts w:ascii="Century Gothic" w:hAnsi="Century Gothic"/>
        </w:rPr>
        <w:t xml:space="preserve">security for different user base that includes </w:t>
      </w:r>
      <w:r w:rsidRPr="005A618C">
        <w:rPr>
          <w:rFonts w:ascii="Century Gothic" w:hAnsi="Century Gothic"/>
        </w:rPr>
        <w:t>partner users,</w:t>
      </w:r>
      <w:r w:rsidR="00370674" w:rsidRPr="005A618C">
        <w:rPr>
          <w:rFonts w:ascii="Century Gothic" w:hAnsi="Century Gothic"/>
        </w:rPr>
        <w:t xml:space="preserve"> federal users and other direct and indirect</w:t>
      </w:r>
      <w:r w:rsidRPr="005A618C">
        <w:rPr>
          <w:rFonts w:ascii="Century Gothic" w:hAnsi="Century Gothic"/>
        </w:rPr>
        <w:t xml:space="preserve"> </w:t>
      </w:r>
      <w:r w:rsidR="00370674" w:rsidRPr="005A618C">
        <w:rPr>
          <w:rFonts w:ascii="Century Gothic" w:hAnsi="Century Gothic"/>
        </w:rPr>
        <w:t xml:space="preserve">channel users. </w:t>
      </w:r>
      <w:r w:rsidRPr="005A618C">
        <w:rPr>
          <w:rFonts w:ascii="Century Gothic" w:hAnsi="Century Gothic"/>
        </w:rPr>
        <w:t xml:space="preserve">As part of this project I was </w:t>
      </w:r>
      <w:r w:rsidR="00370674" w:rsidRPr="005A618C">
        <w:rPr>
          <w:rFonts w:ascii="Century Gothic" w:hAnsi="Century Gothic"/>
        </w:rPr>
        <w:t xml:space="preserve">also </w:t>
      </w:r>
      <w:r w:rsidRPr="005A618C">
        <w:rPr>
          <w:rFonts w:ascii="Century Gothic" w:hAnsi="Century Gothic"/>
        </w:rPr>
        <w:t xml:space="preserve">involved in designing and developing </w:t>
      </w:r>
      <w:r w:rsidR="00370674" w:rsidRPr="005A618C">
        <w:rPr>
          <w:rFonts w:ascii="Century Gothic" w:hAnsi="Century Gothic"/>
        </w:rPr>
        <w:t>complex workflow and approval process, run time product configuration on commerce side, line item creation using excel file upload, and various other customizations that were not possible out of the box</w:t>
      </w:r>
      <w:r w:rsidR="003B5F63" w:rsidRPr="005A618C">
        <w:rPr>
          <w:rFonts w:ascii="Century Gothic" w:hAnsi="Century Gothic"/>
        </w:rPr>
        <w:t xml:space="preserve">. Parallel and serial approval processes </w:t>
      </w:r>
      <w:r w:rsidRPr="005A618C">
        <w:rPr>
          <w:rFonts w:ascii="Century Gothic" w:hAnsi="Century Gothic"/>
        </w:rPr>
        <w:t>enabled approvers and upper management to review the quote submitted for their various configuration, discounting and missing pricing related conditions by sales team, and to provide their feedback. This process works for clients internal as well as the partner users. Quotes submitted by partner users are reviewed by the internal upper sales management. I was also involved in designing and developing a controlled, secured and shared quoting environment delivered for client’s partner users and internal users. Advanced forwarding rules, different user role and profile based access and customization helped building a restricted system where partner users are refrained from accessing internal quoting process and vice versa. In addition to that, users from one partner organization are also restricted from accessing the quotes created by users from another partner organization.</w:t>
      </w:r>
    </w:p>
    <w:p w14:paraId="06149228" w14:textId="77777777" w:rsidR="004E3927" w:rsidRPr="005A618C" w:rsidRDefault="004E3927" w:rsidP="007E0476">
      <w:pPr>
        <w:jc w:val="both"/>
        <w:rPr>
          <w:rFonts w:ascii="Century Gothic" w:hAnsi="Century Gothic"/>
        </w:rPr>
      </w:pPr>
      <w:r w:rsidRPr="005A618C">
        <w:rPr>
          <w:rFonts w:ascii="Century Gothic" w:hAnsi="Century Gothic"/>
        </w:rPr>
        <w:t>I was also involved in various other projects like NSP line item upload process, dynamic config</w:t>
      </w:r>
      <w:r w:rsidR="00B523B9">
        <w:rPr>
          <w:rFonts w:ascii="Century Gothic" w:hAnsi="Century Gothic"/>
        </w:rPr>
        <w:t>uration</w:t>
      </w:r>
      <w:r w:rsidRPr="005A618C">
        <w:rPr>
          <w:rFonts w:ascii="Century Gothic" w:hAnsi="Century Gothic"/>
        </w:rPr>
        <w:t xml:space="preserve"> creation, </w:t>
      </w:r>
      <w:r w:rsidR="007E0FD4" w:rsidRPr="005A618C">
        <w:rPr>
          <w:rFonts w:ascii="Century Gothic" w:hAnsi="Century Gothic"/>
        </w:rPr>
        <w:t>import\</w:t>
      </w:r>
      <w:r w:rsidRPr="005A618C">
        <w:rPr>
          <w:rFonts w:ascii="Century Gothic" w:hAnsi="Century Gothic"/>
        </w:rPr>
        <w:t>export user discount profile</w:t>
      </w:r>
      <w:r w:rsidR="007E0FD4" w:rsidRPr="005A618C">
        <w:rPr>
          <w:rFonts w:ascii="Century Gothic" w:hAnsi="Century Gothic"/>
        </w:rPr>
        <w:t xml:space="preserve"> etc.</w:t>
      </w:r>
    </w:p>
    <w:p w14:paraId="5E37C8F8" w14:textId="77777777" w:rsidR="00EC32CC" w:rsidRPr="005A618C" w:rsidRDefault="00EC32CC" w:rsidP="00EC32CC">
      <w:pPr>
        <w:spacing w:line="120" w:lineRule="exact"/>
        <w:rPr>
          <w:rFonts w:ascii="Century Gothic" w:hAnsi="Century Gothic"/>
        </w:rPr>
      </w:pPr>
    </w:p>
    <w:p w14:paraId="1D25B407" w14:textId="77777777" w:rsidR="00EC32CC" w:rsidRPr="005A618C" w:rsidRDefault="00EC32CC" w:rsidP="00EC32CC">
      <w:pPr>
        <w:jc w:val="both"/>
        <w:rPr>
          <w:rFonts w:ascii="Century Gothic" w:hAnsi="Century Gothic"/>
          <w:i/>
          <w:u w:val="single"/>
        </w:rPr>
      </w:pPr>
      <w:r w:rsidRPr="005A618C">
        <w:rPr>
          <w:rFonts w:ascii="Century Gothic" w:eastAsia="Arial Unicode MS" w:hAnsi="Century Gothic"/>
          <w:b/>
          <w:bCs/>
        </w:rPr>
        <w:t>Responsibilities:</w:t>
      </w:r>
    </w:p>
    <w:p w14:paraId="4A783387" w14:textId="77777777" w:rsidR="004E3927" w:rsidRPr="005A618C" w:rsidRDefault="004E3927" w:rsidP="007E0476">
      <w:pPr>
        <w:pStyle w:val="NoSpacing1"/>
        <w:numPr>
          <w:ilvl w:val="0"/>
          <w:numId w:val="3"/>
        </w:numPr>
        <w:jc w:val="both"/>
        <w:rPr>
          <w:rFonts w:ascii="Century Gothic" w:eastAsia="Batang" w:hAnsi="Century Gothic"/>
          <w:bCs/>
          <w:color w:val="000000"/>
          <w:spacing w:val="-5"/>
          <w:sz w:val="20"/>
          <w:szCs w:val="20"/>
        </w:rPr>
      </w:pPr>
      <w:r w:rsidRPr="005A618C">
        <w:rPr>
          <w:rFonts w:ascii="Century Gothic" w:eastAsia="Batang" w:hAnsi="Century Gothic"/>
          <w:bCs/>
          <w:color w:val="000000"/>
          <w:spacing w:val="-5"/>
          <w:sz w:val="20"/>
          <w:szCs w:val="20"/>
        </w:rPr>
        <w:t xml:space="preserve">Define and design application architecture models and solution standards for a solution stack that includes: CRM (Customer Relationship Management), CPQ (Configure, Price, and Quote). </w:t>
      </w:r>
    </w:p>
    <w:p w14:paraId="005DAAB9" w14:textId="77777777" w:rsidR="004E3927" w:rsidRPr="005A618C" w:rsidRDefault="004E392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Understand, analyze - business processes, customer pain points, business objectives and vision.</w:t>
      </w:r>
    </w:p>
    <w:p w14:paraId="246B252B" w14:textId="77777777" w:rsidR="004E3927" w:rsidRPr="005A618C" w:rsidRDefault="004E3927" w:rsidP="007E0476">
      <w:pPr>
        <w:pStyle w:val="NoSpacing1"/>
        <w:numPr>
          <w:ilvl w:val="0"/>
          <w:numId w:val="3"/>
        </w:numPr>
        <w:jc w:val="both"/>
        <w:rPr>
          <w:rFonts w:ascii="Century Gothic" w:eastAsia="Batang" w:hAnsi="Century Gothic"/>
          <w:bCs/>
          <w:color w:val="000000"/>
          <w:spacing w:val="-5"/>
          <w:sz w:val="20"/>
          <w:szCs w:val="20"/>
        </w:rPr>
      </w:pPr>
      <w:r w:rsidRPr="005A618C">
        <w:rPr>
          <w:rFonts w:ascii="Century Gothic" w:eastAsia="Batang" w:hAnsi="Century Gothic"/>
          <w:bCs/>
          <w:color w:val="000000"/>
          <w:spacing w:val="-5"/>
          <w:sz w:val="20"/>
          <w:szCs w:val="20"/>
        </w:rPr>
        <w:t xml:space="preserve">Provide overall </w:t>
      </w:r>
      <w:r w:rsidR="00B523B9" w:rsidRPr="005A618C">
        <w:rPr>
          <w:rFonts w:ascii="Century Gothic" w:eastAsia="Batang" w:hAnsi="Century Gothic"/>
          <w:bCs/>
          <w:color w:val="000000"/>
          <w:spacing w:val="-5"/>
          <w:sz w:val="20"/>
          <w:szCs w:val="20"/>
        </w:rPr>
        <w:t>integration technical</w:t>
      </w:r>
      <w:r w:rsidRPr="005A618C">
        <w:rPr>
          <w:rFonts w:ascii="Century Gothic" w:eastAsia="Batang" w:hAnsi="Century Gothic"/>
          <w:bCs/>
          <w:color w:val="000000"/>
          <w:spacing w:val="-5"/>
          <w:sz w:val="20"/>
          <w:szCs w:val="20"/>
        </w:rPr>
        <w:t xml:space="preserve"> guidance and leadership for delivery of projects involving CRMOD\Sales cloud as well as a variety of supporting applications to ensure the solutions meet both the business and technical requirements.</w:t>
      </w:r>
    </w:p>
    <w:p w14:paraId="3D7DB1AC" w14:textId="77777777" w:rsidR="004E3927" w:rsidRPr="005A618C" w:rsidRDefault="004E3927" w:rsidP="007E0476">
      <w:pPr>
        <w:pStyle w:val="NoSpacing1"/>
        <w:numPr>
          <w:ilvl w:val="0"/>
          <w:numId w:val="3"/>
        </w:numPr>
        <w:jc w:val="both"/>
        <w:rPr>
          <w:rFonts w:ascii="Century Gothic" w:eastAsia="Batang" w:hAnsi="Century Gothic"/>
          <w:bCs/>
          <w:color w:val="000000"/>
          <w:spacing w:val="-5"/>
          <w:sz w:val="20"/>
          <w:szCs w:val="20"/>
        </w:rPr>
      </w:pPr>
      <w:r w:rsidRPr="005A618C">
        <w:rPr>
          <w:rFonts w:ascii="Century Gothic" w:eastAsia="Batang" w:hAnsi="Century Gothic"/>
          <w:bCs/>
          <w:color w:val="000000"/>
          <w:spacing w:val="-5"/>
          <w:sz w:val="20"/>
          <w:szCs w:val="20"/>
        </w:rPr>
        <w:t>Define and deliver architecture deliverables including diagrams, integration standards, etc.</w:t>
      </w:r>
    </w:p>
    <w:p w14:paraId="1A15ED8D" w14:textId="77777777" w:rsidR="004E3927" w:rsidRPr="005A618C" w:rsidRDefault="004E3927" w:rsidP="007E0476">
      <w:pPr>
        <w:pStyle w:val="NoSpacing1"/>
        <w:numPr>
          <w:ilvl w:val="0"/>
          <w:numId w:val="3"/>
        </w:numPr>
        <w:jc w:val="both"/>
        <w:rPr>
          <w:rFonts w:ascii="Century Gothic" w:eastAsia="Batang" w:hAnsi="Century Gothic"/>
          <w:bCs/>
          <w:color w:val="000000"/>
          <w:spacing w:val="-5"/>
          <w:sz w:val="20"/>
          <w:szCs w:val="20"/>
        </w:rPr>
      </w:pPr>
      <w:r w:rsidRPr="005A618C">
        <w:rPr>
          <w:rFonts w:ascii="Century Gothic" w:eastAsia="Batang" w:hAnsi="Century Gothic"/>
          <w:bCs/>
          <w:color w:val="000000"/>
          <w:spacing w:val="-5"/>
          <w:sz w:val="20"/>
          <w:szCs w:val="20"/>
        </w:rPr>
        <w:t>Conduct requirements and solution concept workshops for enterprise scale implementations.</w:t>
      </w:r>
    </w:p>
    <w:p w14:paraId="5646FA6F"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Active involvement in design, new development and SLA </w:t>
      </w:r>
      <w:r w:rsidR="00B523B9" w:rsidRPr="005A618C">
        <w:rPr>
          <w:rFonts w:ascii="Century Gothic" w:hAnsi="Century Gothic" w:cs="Times New Roman"/>
        </w:rPr>
        <w:t>based support</w:t>
      </w:r>
      <w:r w:rsidRPr="005A618C">
        <w:rPr>
          <w:rFonts w:ascii="Century Gothic" w:hAnsi="Century Gothic" w:cs="Times New Roman"/>
        </w:rPr>
        <w:t xml:space="preserve"> tickets of Big Machines applications.</w:t>
      </w:r>
    </w:p>
    <w:p w14:paraId="7C0267B6"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Producing </w:t>
      </w:r>
      <w:r w:rsidR="00B523B9" w:rsidRPr="005A618C">
        <w:rPr>
          <w:rFonts w:ascii="Century Gothic" w:hAnsi="Century Gothic" w:cs="Times New Roman"/>
        </w:rPr>
        <w:t>and managing</w:t>
      </w:r>
      <w:r w:rsidRPr="005A618C">
        <w:rPr>
          <w:rFonts w:ascii="Century Gothic" w:hAnsi="Century Gothic" w:cs="Times New Roman"/>
        </w:rPr>
        <w:t xml:space="preserve"> a detailed technical design document to match the solution design specifications.</w:t>
      </w:r>
    </w:p>
    <w:p w14:paraId="0351A6D5"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Spearhead the entire engagement under </w:t>
      </w:r>
      <w:r w:rsidR="00B523B9" w:rsidRPr="005A618C">
        <w:rPr>
          <w:rFonts w:ascii="Century Gothic" w:hAnsi="Century Gothic" w:cs="Times New Roman"/>
        </w:rPr>
        <w:t>client’s</w:t>
      </w:r>
      <w:r w:rsidRPr="005A618C">
        <w:rPr>
          <w:rFonts w:ascii="Century Gothic" w:hAnsi="Century Gothic" w:cs="Times New Roman"/>
        </w:rPr>
        <w:t xml:space="preserve"> guidance and as per their requirements.</w:t>
      </w:r>
    </w:p>
    <w:p w14:paraId="6E79FAA4" w14:textId="77777777" w:rsidR="00EC32CC" w:rsidRPr="005A618C" w:rsidRDefault="00B523B9"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w:t>
      </w:r>
      <w:r w:rsidR="00EC32CC" w:rsidRPr="005A618C">
        <w:rPr>
          <w:rFonts w:ascii="Century Gothic" w:hAnsi="Century Gothic" w:cs="Times New Roman"/>
        </w:rPr>
        <w:t xml:space="preserve"> and   lead, when needed, project meetings with the customer.</w:t>
      </w:r>
    </w:p>
    <w:p w14:paraId="58914770"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development designs across multiple projects to meet project and customer required time lines.</w:t>
      </w:r>
    </w:p>
    <w:p w14:paraId="586E66C8"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Providing Customer Training as required.</w:t>
      </w:r>
    </w:p>
    <w:p w14:paraId="1E69F15B"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lastRenderedPageBreak/>
        <w:t>Participate in internal projects as required.</w:t>
      </w:r>
    </w:p>
    <w:p w14:paraId="615CFCB5"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requirements gathering sessions and writing technical requirements documents.</w:t>
      </w:r>
    </w:p>
    <w:p w14:paraId="4757A4FD"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design sessions and writing technical design documents.</w:t>
      </w:r>
    </w:p>
    <w:p w14:paraId="086153B5"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the technical delivery of integrations and custom extensions.</w:t>
      </w:r>
    </w:p>
    <w:p w14:paraId="18D4F968"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technical scope and client expectation.</w:t>
      </w:r>
    </w:p>
    <w:p w14:paraId="3D70DC87"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providing hands on expert level assistance to developers for technical issues.</w:t>
      </w:r>
    </w:p>
    <w:p w14:paraId="2DC90767"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Designing and managing the execution of test plans and ensuring a quality solution is delivered.</w:t>
      </w:r>
    </w:p>
    <w:p w14:paraId="142DC486"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Work with business </w:t>
      </w:r>
      <w:r w:rsidR="00B523B9" w:rsidRPr="005A618C">
        <w:rPr>
          <w:rFonts w:ascii="Century Gothic" w:hAnsi="Century Gothic" w:cs="Times New Roman"/>
        </w:rPr>
        <w:t>and product</w:t>
      </w:r>
      <w:r w:rsidRPr="005A618C">
        <w:rPr>
          <w:rFonts w:ascii="Century Gothic" w:hAnsi="Century Gothic" w:cs="Times New Roman"/>
        </w:rPr>
        <w:t xml:space="preserve"> owners to </w:t>
      </w:r>
      <w:r w:rsidR="00B523B9" w:rsidRPr="005A618C">
        <w:rPr>
          <w:rFonts w:ascii="Century Gothic" w:hAnsi="Century Gothic" w:cs="Times New Roman"/>
        </w:rPr>
        <w:t>understand the</w:t>
      </w:r>
      <w:r w:rsidRPr="005A618C">
        <w:rPr>
          <w:rFonts w:ascii="Century Gothic" w:hAnsi="Century Gothic" w:cs="Times New Roman"/>
        </w:rPr>
        <w:t xml:space="preserve"> customer needs that helps designing new application in Big </w:t>
      </w:r>
      <w:r w:rsidR="00B523B9" w:rsidRPr="005A618C">
        <w:rPr>
          <w:rFonts w:ascii="Century Gothic" w:hAnsi="Century Gothic" w:cs="Times New Roman"/>
        </w:rPr>
        <w:t>Machines.</w:t>
      </w:r>
    </w:p>
    <w:p w14:paraId="3AD914CF"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Configuring and customizing the BigMachines application for our product while working collaboratively with Project Managers, Solution Architects, and other sales engineers to solve real world business problems.</w:t>
      </w:r>
    </w:p>
    <w:p w14:paraId="350011A8"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ensuring that the proposed implementation and test designs yield a high performing application with reliable quality in alignment within the business timeline objective Understand the customers' business requirements and relate their needs to a technical solution.</w:t>
      </w:r>
    </w:p>
    <w:p w14:paraId="5EB2264F"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Effectively utilizing the BigMachines Admin Platform and cool web technologies including XML, XSL, HTML, and AJAX (</w:t>
      </w:r>
      <w:r w:rsidR="00B523B9" w:rsidRPr="005A618C">
        <w:rPr>
          <w:rFonts w:ascii="Century Gothic" w:hAnsi="Century Gothic" w:cs="Times New Roman"/>
        </w:rPr>
        <w:t>JavaScript</w:t>
      </w:r>
      <w:r w:rsidRPr="005A618C">
        <w:rPr>
          <w:rFonts w:ascii="Century Gothic" w:hAnsi="Century Gothic" w:cs="Times New Roman"/>
        </w:rPr>
        <w:t>) to meet project requirements.</w:t>
      </w:r>
    </w:p>
    <w:p w14:paraId="73747B17" w14:textId="77777777" w:rsidR="00EC32CC" w:rsidRPr="005A618C" w:rsidRDefault="00EC32CC"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Working experience in Force.com development, Salesforce.com integration and extension, features, designing solutions, using Force.com API, APEX, Visualforce and other tools that extend the product.</w:t>
      </w:r>
    </w:p>
    <w:p w14:paraId="56A30BC1" w14:textId="77777777" w:rsidR="00EC32CC" w:rsidRPr="005A618C" w:rsidRDefault="00EC32CC" w:rsidP="007E0476">
      <w:pPr>
        <w:tabs>
          <w:tab w:val="left" w:pos="2160"/>
        </w:tabs>
        <w:ind w:left="2160" w:hanging="2160"/>
        <w:jc w:val="both"/>
        <w:rPr>
          <w:rFonts w:ascii="Century Gothic" w:hAnsi="Century Gothic"/>
          <w:b/>
        </w:rPr>
      </w:pPr>
    </w:p>
    <w:p w14:paraId="4806C241" w14:textId="77777777" w:rsidR="00EC32CC" w:rsidRPr="005A618C" w:rsidRDefault="00EC32CC" w:rsidP="00B733F8">
      <w:pPr>
        <w:tabs>
          <w:tab w:val="left" w:pos="2160"/>
        </w:tabs>
        <w:ind w:left="2160" w:hanging="2160"/>
        <w:rPr>
          <w:rFonts w:ascii="Century Gothic" w:hAnsi="Century Gothic"/>
          <w:b/>
        </w:rPr>
      </w:pPr>
    </w:p>
    <w:p w14:paraId="46571AF8" w14:textId="77777777" w:rsidR="00B733F8" w:rsidRPr="005A618C" w:rsidRDefault="00B733F8" w:rsidP="00B733F8">
      <w:pPr>
        <w:tabs>
          <w:tab w:val="left" w:pos="2160"/>
        </w:tabs>
        <w:ind w:left="2160" w:hanging="2160"/>
        <w:rPr>
          <w:rFonts w:ascii="Century Gothic" w:hAnsi="Century Gothic"/>
          <w:b/>
        </w:rPr>
      </w:pPr>
      <w:r w:rsidRPr="005A618C">
        <w:rPr>
          <w:rFonts w:ascii="Century Gothic" w:hAnsi="Century Gothic"/>
          <w:b/>
        </w:rPr>
        <w:t>Jan</w:t>
      </w:r>
      <w:r w:rsidR="00B523B9">
        <w:rPr>
          <w:rFonts w:ascii="Century Gothic" w:hAnsi="Century Gothic"/>
          <w:b/>
        </w:rPr>
        <w:t xml:space="preserve"> </w:t>
      </w:r>
      <w:r w:rsidRPr="005A618C">
        <w:rPr>
          <w:rFonts w:ascii="Century Gothic" w:hAnsi="Century Gothic"/>
          <w:b/>
        </w:rPr>
        <w:t>2013</w:t>
      </w:r>
      <w:r w:rsidR="00EC32CC" w:rsidRPr="005A618C">
        <w:rPr>
          <w:rFonts w:ascii="Century Gothic" w:hAnsi="Century Gothic"/>
          <w:b/>
        </w:rPr>
        <w:t xml:space="preserve"> to Jun</w:t>
      </w:r>
      <w:r w:rsidR="00B523B9">
        <w:rPr>
          <w:rFonts w:ascii="Century Gothic" w:hAnsi="Century Gothic"/>
          <w:b/>
        </w:rPr>
        <w:t xml:space="preserve"> </w:t>
      </w:r>
      <w:r w:rsidR="00B523B9" w:rsidRPr="005A618C">
        <w:rPr>
          <w:rFonts w:ascii="Century Gothic" w:hAnsi="Century Gothic"/>
          <w:b/>
        </w:rPr>
        <w:t>2015:</w:t>
      </w:r>
      <w:r w:rsidR="00040297" w:rsidRPr="005A618C">
        <w:rPr>
          <w:rFonts w:ascii="Century Gothic" w:hAnsi="Century Gothic"/>
          <w:b/>
        </w:rPr>
        <w:t xml:space="preserve">  </w:t>
      </w:r>
      <w:r w:rsidR="00924E06">
        <w:rPr>
          <w:rFonts w:ascii="Century Gothic" w:hAnsi="Century Gothic"/>
          <w:b/>
        </w:rPr>
        <w:t>Cognizant</w:t>
      </w:r>
      <w:r w:rsidRPr="005A618C">
        <w:rPr>
          <w:rFonts w:ascii="Century Gothic" w:hAnsi="Century Gothic"/>
          <w:b/>
        </w:rPr>
        <w:t xml:space="preserve">     </w:t>
      </w:r>
    </w:p>
    <w:p w14:paraId="16B27064" w14:textId="77777777" w:rsidR="00B733F8" w:rsidRPr="005A618C" w:rsidRDefault="00B523B9" w:rsidP="00B733F8">
      <w:pPr>
        <w:tabs>
          <w:tab w:val="left" w:pos="1800"/>
        </w:tabs>
        <w:ind w:left="1800" w:hanging="1800"/>
        <w:rPr>
          <w:rFonts w:ascii="Century Gothic" w:hAnsi="Century Gothic"/>
        </w:rPr>
      </w:pPr>
      <w:r w:rsidRPr="005A618C">
        <w:rPr>
          <w:rFonts w:ascii="Century Gothic" w:hAnsi="Century Gothic"/>
          <w:b/>
        </w:rPr>
        <w:t>Role:</w:t>
      </w:r>
      <w:r w:rsidR="00040297" w:rsidRPr="005A618C">
        <w:rPr>
          <w:rFonts w:ascii="Century Gothic" w:hAnsi="Century Gothic"/>
        </w:rPr>
        <w:t xml:space="preserve"> </w:t>
      </w:r>
      <w:r w:rsidR="00B733F8" w:rsidRPr="005A618C">
        <w:rPr>
          <w:rFonts w:ascii="Century Gothic" w:hAnsi="Century Gothic"/>
          <w:b/>
        </w:rPr>
        <w:t>Big Machines Architect</w:t>
      </w:r>
    </w:p>
    <w:p w14:paraId="568E6D11" w14:textId="77777777" w:rsidR="00B733F8" w:rsidRPr="005A618C" w:rsidRDefault="00B733F8" w:rsidP="00B733F8">
      <w:pPr>
        <w:tabs>
          <w:tab w:val="left" w:pos="1800"/>
        </w:tabs>
        <w:ind w:left="1800" w:hanging="1800"/>
        <w:rPr>
          <w:rFonts w:ascii="Century Gothic" w:hAnsi="Century Gothic"/>
        </w:rPr>
      </w:pPr>
    </w:p>
    <w:p w14:paraId="30FAFC9E" w14:textId="77777777" w:rsidR="00B733F8" w:rsidRPr="005A618C" w:rsidRDefault="00E3363F" w:rsidP="007E0476">
      <w:pPr>
        <w:jc w:val="both"/>
        <w:rPr>
          <w:rFonts w:ascii="Century Gothic" w:hAnsi="Century Gothic"/>
        </w:rPr>
      </w:pPr>
      <w:r w:rsidRPr="005A618C">
        <w:rPr>
          <w:rFonts w:ascii="Century Gothic" w:hAnsi="Century Gothic"/>
        </w:rPr>
        <w:t xml:space="preserve">Managing </w:t>
      </w:r>
      <w:r w:rsidR="00B733F8" w:rsidRPr="005A618C">
        <w:rPr>
          <w:rFonts w:ascii="Century Gothic" w:hAnsi="Century Gothic"/>
        </w:rPr>
        <w:t>progr</w:t>
      </w:r>
      <w:r w:rsidRPr="005A618C">
        <w:rPr>
          <w:rFonts w:ascii="Century Gothic" w:hAnsi="Century Gothic"/>
        </w:rPr>
        <w:t>ams for deployment of Big Machines</w:t>
      </w:r>
      <w:r w:rsidR="00B733F8" w:rsidRPr="005A618C">
        <w:rPr>
          <w:rFonts w:ascii="Century Gothic" w:hAnsi="Century Gothic"/>
        </w:rPr>
        <w:t xml:space="preserve"> solutions across various groups within </w:t>
      </w:r>
      <w:r w:rsidRPr="005A618C">
        <w:rPr>
          <w:rFonts w:ascii="Century Gothic" w:hAnsi="Century Gothic"/>
        </w:rPr>
        <w:t>First Data small and medium business.</w:t>
      </w:r>
    </w:p>
    <w:p w14:paraId="27BA1244" w14:textId="77777777" w:rsidR="00F821C8" w:rsidRPr="005A618C" w:rsidRDefault="00F821C8" w:rsidP="007E0476">
      <w:pPr>
        <w:jc w:val="both"/>
        <w:rPr>
          <w:rFonts w:ascii="Century Gothic" w:hAnsi="Century Gothic"/>
        </w:rPr>
      </w:pPr>
      <w:r w:rsidRPr="005A618C">
        <w:rPr>
          <w:rFonts w:ascii="Century Gothic" w:hAnsi="Century Gothic"/>
        </w:rPr>
        <w:t>First data boarding and redesign aka SNAP is an account executive and business consultant driven merchant boarding tool that is being developed for various channels and partners for First</w:t>
      </w:r>
      <w:r w:rsidR="005A725B" w:rsidRPr="005A618C">
        <w:rPr>
          <w:rFonts w:ascii="Century Gothic" w:hAnsi="Century Gothic"/>
        </w:rPr>
        <w:t xml:space="preserve"> </w:t>
      </w:r>
      <w:r w:rsidRPr="005A618C">
        <w:rPr>
          <w:rFonts w:ascii="Century Gothic" w:hAnsi="Century Gothic"/>
        </w:rPr>
        <w:t xml:space="preserve">Data on North platform. SNAP provides various boarding services and functions that help merchants expand their business and executes them effectively in timely manner. SNAP is a SAAS based tool that has interfaces to cloud computing technologies SFDC, Big Machines and </w:t>
      </w:r>
      <w:r w:rsidR="00B523B9" w:rsidRPr="005A618C">
        <w:rPr>
          <w:rFonts w:ascii="Century Gothic" w:hAnsi="Century Gothic"/>
        </w:rPr>
        <w:t>DocuSign</w:t>
      </w:r>
      <w:r w:rsidRPr="005A618C">
        <w:rPr>
          <w:rFonts w:ascii="Century Gothic" w:hAnsi="Century Gothic"/>
        </w:rPr>
        <w:t>.</w:t>
      </w:r>
      <w:r w:rsidR="008F47BD" w:rsidRPr="005A618C">
        <w:rPr>
          <w:rFonts w:ascii="Century Gothic" w:hAnsi="Century Gothic"/>
        </w:rPr>
        <w:t xml:space="preserve"> </w:t>
      </w:r>
    </w:p>
    <w:p w14:paraId="285B7E84" w14:textId="77777777" w:rsidR="00F821C8" w:rsidRPr="005A618C" w:rsidRDefault="00F821C8" w:rsidP="00B733F8">
      <w:pPr>
        <w:ind w:left="720"/>
        <w:rPr>
          <w:rFonts w:ascii="Century Gothic" w:hAnsi="Century Gothic"/>
        </w:rPr>
      </w:pPr>
    </w:p>
    <w:p w14:paraId="59115030" w14:textId="77777777" w:rsidR="00B733F8" w:rsidRPr="005A618C" w:rsidRDefault="00B733F8" w:rsidP="00B733F8">
      <w:pPr>
        <w:spacing w:line="120" w:lineRule="exact"/>
        <w:rPr>
          <w:rFonts w:ascii="Century Gothic" w:hAnsi="Century Gothic"/>
        </w:rPr>
      </w:pPr>
    </w:p>
    <w:p w14:paraId="083E3129" w14:textId="77777777" w:rsidR="00B733F8" w:rsidRPr="005A618C" w:rsidRDefault="00B733F8" w:rsidP="00B733F8">
      <w:pPr>
        <w:jc w:val="both"/>
        <w:rPr>
          <w:rFonts w:ascii="Century Gothic" w:hAnsi="Century Gothic"/>
          <w:i/>
          <w:u w:val="single"/>
        </w:rPr>
      </w:pPr>
      <w:r w:rsidRPr="005A618C">
        <w:rPr>
          <w:rFonts w:ascii="Century Gothic" w:eastAsia="Arial Unicode MS" w:hAnsi="Century Gothic"/>
          <w:b/>
          <w:bCs/>
        </w:rPr>
        <w:t>Responsibilities:</w:t>
      </w:r>
    </w:p>
    <w:p w14:paraId="54F09EB3" w14:textId="77777777" w:rsidR="00E3363F" w:rsidRPr="005A618C" w:rsidRDefault="008E6170"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Work</w:t>
      </w:r>
      <w:r w:rsidR="00A8359B" w:rsidRPr="005A618C">
        <w:rPr>
          <w:rFonts w:ascii="Century Gothic" w:hAnsi="Century Gothic" w:cs="Times New Roman"/>
        </w:rPr>
        <w:t xml:space="preserve"> with Solutions Architect</w:t>
      </w:r>
      <w:r w:rsidRPr="005A618C">
        <w:rPr>
          <w:rFonts w:ascii="Century Gothic" w:hAnsi="Century Gothic" w:cs="Times New Roman"/>
        </w:rPr>
        <w:t>s</w:t>
      </w:r>
      <w:r w:rsidR="00A8359B" w:rsidRPr="005A618C">
        <w:rPr>
          <w:rFonts w:ascii="Century Gothic" w:hAnsi="Century Gothic" w:cs="Times New Roman"/>
        </w:rPr>
        <w:t xml:space="preserve"> </w:t>
      </w:r>
      <w:r w:rsidR="00E3363F" w:rsidRPr="005A618C">
        <w:rPr>
          <w:rFonts w:ascii="Century Gothic" w:hAnsi="Century Gothic" w:cs="Times New Roman"/>
        </w:rPr>
        <w:t>to produce a technical specification for implementation, migration and enhancements of Big Machines application.</w:t>
      </w:r>
    </w:p>
    <w:p w14:paraId="2E052AB2" w14:textId="77777777" w:rsidR="00E3363F" w:rsidRPr="005A618C" w:rsidRDefault="00E5237A"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w:t>
      </w:r>
      <w:r w:rsidR="00E3363F" w:rsidRPr="005A618C">
        <w:rPr>
          <w:rFonts w:ascii="Century Gothic" w:hAnsi="Century Gothic" w:cs="Times New Roman"/>
        </w:rPr>
        <w:t xml:space="preserve"> the entire engagement under </w:t>
      </w:r>
      <w:r w:rsidR="00FE6B29" w:rsidRPr="005A618C">
        <w:rPr>
          <w:rFonts w:ascii="Century Gothic" w:hAnsi="Century Gothic" w:cs="Times New Roman"/>
        </w:rPr>
        <w:t>client’s</w:t>
      </w:r>
      <w:r w:rsidR="00E3363F" w:rsidRPr="005A618C">
        <w:rPr>
          <w:rFonts w:ascii="Century Gothic" w:hAnsi="Century Gothic" w:cs="Times New Roman"/>
        </w:rPr>
        <w:t xml:space="preserve"> guidance and as per their requirements</w:t>
      </w:r>
      <w:r w:rsidR="008E6170" w:rsidRPr="005A618C">
        <w:rPr>
          <w:rFonts w:ascii="Century Gothic" w:hAnsi="Century Gothic" w:cs="Times New Roman"/>
        </w:rPr>
        <w:t>.</w:t>
      </w:r>
    </w:p>
    <w:p w14:paraId="1743B733" w14:textId="77777777" w:rsidR="00E3363F" w:rsidRPr="005A618C" w:rsidRDefault="008E6170"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w:t>
      </w:r>
      <w:r w:rsidR="00E3363F" w:rsidRPr="005A618C">
        <w:rPr>
          <w:rFonts w:ascii="Century Gothic" w:hAnsi="Century Gothic" w:cs="Times New Roman"/>
        </w:rPr>
        <w:t xml:space="preserve"> development designs across multiple projects to meet project and customer required time lines.</w:t>
      </w:r>
    </w:p>
    <w:p w14:paraId="1BD7CC69" w14:textId="77777777" w:rsidR="00E3363F" w:rsidRPr="005A618C" w:rsidRDefault="008E6170"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Providing</w:t>
      </w:r>
      <w:r w:rsidR="00E3363F" w:rsidRPr="005A618C">
        <w:rPr>
          <w:rFonts w:ascii="Century Gothic" w:hAnsi="Century Gothic" w:cs="Times New Roman"/>
        </w:rPr>
        <w:t xml:space="preserve"> Customer Training as required</w:t>
      </w:r>
      <w:r w:rsidR="00D9495A" w:rsidRPr="005A618C">
        <w:rPr>
          <w:rFonts w:ascii="Century Gothic" w:hAnsi="Century Gothic" w:cs="Times New Roman"/>
        </w:rPr>
        <w:t>.</w:t>
      </w:r>
    </w:p>
    <w:p w14:paraId="40C9AA6B"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Participate in internal projects as required</w:t>
      </w:r>
      <w:r w:rsidR="00D9495A" w:rsidRPr="005A618C">
        <w:rPr>
          <w:rFonts w:ascii="Century Gothic" w:hAnsi="Century Gothic" w:cs="Times New Roman"/>
        </w:rPr>
        <w:t>.</w:t>
      </w:r>
    </w:p>
    <w:p w14:paraId="139B8F49"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requirements gathering sessions and writing technical requirements documents.</w:t>
      </w:r>
    </w:p>
    <w:p w14:paraId="51D490C7"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Leading technical design sessions and writing technical design documents.</w:t>
      </w:r>
    </w:p>
    <w:p w14:paraId="62C2F10A"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the technical delivery of integrations and custom extensions.</w:t>
      </w:r>
    </w:p>
    <w:p w14:paraId="6BA60929"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Managing technical scope and client expectation.</w:t>
      </w:r>
    </w:p>
    <w:p w14:paraId="5BBA65C0"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providing hands on expert level assistance to developers for technical issues.</w:t>
      </w:r>
    </w:p>
    <w:p w14:paraId="18DE5A55"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Designing and managing the execution of test plans and ensuring a quality solution is delivered.</w:t>
      </w:r>
    </w:p>
    <w:p w14:paraId="253C31B8" w14:textId="77777777" w:rsidR="008E6170" w:rsidRPr="005A618C" w:rsidRDefault="008E6170"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Work with business </w:t>
      </w:r>
      <w:r w:rsidR="00B523B9" w:rsidRPr="005A618C">
        <w:rPr>
          <w:rFonts w:ascii="Century Gothic" w:hAnsi="Century Gothic" w:cs="Times New Roman"/>
        </w:rPr>
        <w:t>and product</w:t>
      </w:r>
      <w:r w:rsidRPr="005A618C">
        <w:rPr>
          <w:rFonts w:ascii="Century Gothic" w:hAnsi="Century Gothic" w:cs="Times New Roman"/>
        </w:rPr>
        <w:t xml:space="preserve"> owners to </w:t>
      </w:r>
      <w:r w:rsidR="00B523B9" w:rsidRPr="005A618C">
        <w:rPr>
          <w:rFonts w:ascii="Century Gothic" w:hAnsi="Century Gothic" w:cs="Times New Roman"/>
        </w:rPr>
        <w:t>understand the</w:t>
      </w:r>
      <w:r w:rsidRPr="005A618C">
        <w:rPr>
          <w:rFonts w:ascii="Century Gothic" w:hAnsi="Century Gothic" w:cs="Times New Roman"/>
        </w:rPr>
        <w:t xml:space="preserve"> customer needs that helps designing new application in Big </w:t>
      </w:r>
      <w:r w:rsidR="00B523B9" w:rsidRPr="005A618C">
        <w:rPr>
          <w:rFonts w:ascii="Century Gothic" w:hAnsi="Century Gothic" w:cs="Times New Roman"/>
        </w:rPr>
        <w:t>Machines.</w:t>
      </w:r>
    </w:p>
    <w:p w14:paraId="114C1439" w14:textId="77777777" w:rsidR="002501F1" w:rsidRPr="005A618C" w:rsidRDefault="00260F4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Configuring </w:t>
      </w:r>
      <w:r w:rsidR="00A8359B" w:rsidRPr="005A618C">
        <w:rPr>
          <w:rFonts w:ascii="Century Gothic" w:hAnsi="Century Gothic" w:cs="Times New Roman"/>
        </w:rPr>
        <w:t xml:space="preserve">and customizing </w:t>
      </w:r>
      <w:r w:rsidRPr="005A618C">
        <w:rPr>
          <w:rFonts w:ascii="Century Gothic" w:hAnsi="Century Gothic" w:cs="Times New Roman"/>
        </w:rPr>
        <w:t>the BigMachines application for our product while working collaboratively with Project Managers, Solution Architects, and other sales engineers to sol</w:t>
      </w:r>
      <w:r w:rsidR="002501F1" w:rsidRPr="005A618C">
        <w:rPr>
          <w:rFonts w:ascii="Century Gothic" w:hAnsi="Century Gothic" w:cs="Times New Roman"/>
        </w:rPr>
        <w:t>ve real world business problems.</w:t>
      </w:r>
    </w:p>
    <w:p w14:paraId="2EB080E9" w14:textId="77777777" w:rsidR="00260F47" w:rsidRPr="005A618C" w:rsidRDefault="00260F4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lastRenderedPageBreak/>
        <w:t>Responsible for ensuring that the proposed implementation and test designs yield a high performing application with reliable quality in alignment within the business timeline objective Understand the customers' business requirements and relate thei</w:t>
      </w:r>
      <w:r w:rsidR="00D9495A" w:rsidRPr="005A618C">
        <w:rPr>
          <w:rFonts w:ascii="Century Gothic" w:hAnsi="Century Gothic" w:cs="Times New Roman"/>
        </w:rPr>
        <w:t>r needs to a technical solution.</w:t>
      </w:r>
    </w:p>
    <w:p w14:paraId="444E38F2" w14:textId="77777777" w:rsidR="00260F47" w:rsidRPr="005A618C" w:rsidRDefault="00260F4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Effectively utilizing the BigMachines Admin Platform and cool web technologies including XML, XSL, HTML, and AJAX (</w:t>
      </w:r>
      <w:r w:rsidR="00B523B9" w:rsidRPr="005A618C">
        <w:rPr>
          <w:rFonts w:ascii="Century Gothic" w:hAnsi="Century Gothic" w:cs="Times New Roman"/>
        </w:rPr>
        <w:t>JavaScript</w:t>
      </w:r>
      <w:r w:rsidRPr="005A618C">
        <w:rPr>
          <w:rFonts w:ascii="Century Gothic" w:hAnsi="Century Gothic" w:cs="Times New Roman"/>
        </w:rPr>
        <w:t>) to meet project requirements</w:t>
      </w:r>
      <w:r w:rsidR="00D9495A" w:rsidRPr="005A618C">
        <w:rPr>
          <w:rFonts w:ascii="Century Gothic" w:hAnsi="Century Gothic" w:cs="Times New Roman"/>
        </w:rPr>
        <w:t>.</w:t>
      </w:r>
    </w:p>
    <w:p w14:paraId="07EB6EA3" w14:textId="77777777" w:rsidR="00E3363F" w:rsidRPr="005A618C" w:rsidRDefault="00A8359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Working experience</w:t>
      </w:r>
      <w:r w:rsidR="00E3363F" w:rsidRPr="005A618C">
        <w:rPr>
          <w:rFonts w:ascii="Century Gothic" w:hAnsi="Century Gothic" w:cs="Times New Roman"/>
        </w:rPr>
        <w:t xml:space="preserve"> in Force.com development, Salesforce.com integration and extension, features, designing solutions, using Force.com API, APEX, Visualforce and other tools that extend the product</w:t>
      </w:r>
      <w:r w:rsidR="00D9495A" w:rsidRPr="005A618C">
        <w:rPr>
          <w:rFonts w:ascii="Century Gothic" w:hAnsi="Century Gothic" w:cs="Times New Roman"/>
        </w:rPr>
        <w:t>.</w:t>
      </w:r>
    </w:p>
    <w:p w14:paraId="6E002B12" w14:textId="77777777" w:rsidR="00E3363F" w:rsidRPr="005A618C" w:rsidRDefault="00E3363F"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w:t>
      </w:r>
      <w:r w:rsidR="00A8359B" w:rsidRPr="005A618C">
        <w:rPr>
          <w:rFonts w:ascii="Century Gothic" w:hAnsi="Century Gothic" w:cs="Times New Roman"/>
        </w:rPr>
        <w:t>d</w:t>
      </w:r>
      <w:r w:rsidRPr="005A618C">
        <w:rPr>
          <w:rFonts w:ascii="Century Gothic" w:hAnsi="Century Gothic" w:cs="Times New Roman"/>
        </w:rPr>
        <w:t>ing a technical requirements gathering session, write requirements and technical architecture documents and manage the integration</w:t>
      </w:r>
      <w:r w:rsidR="00D9495A" w:rsidRPr="005A618C">
        <w:rPr>
          <w:rFonts w:ascii="Century Gothic" w:hAnsi="Century Gothic" w:cs="Times New Roman"/>
        </w:rPr>
        <w:t>.</w:t>
      </w:r>
    </w:p>
    <w:p w14:paraId="178132CC" w14:textId="77777777" w:rsidR="00E3363F" w:rsidRPr="009E4702" w:rsidRDefault="00E3363F" w:rsidP="007E0476">
      <w:pPr>
        <w:pStyle w:val="BodyText"/>
        <w:numPr>
          <w:ilvl w:val="0"/>
          <w:numId w:val="3"/>
        </w:numPr>
        <w:autoSpaceDE w:val="0"/>
        <w:autoSpaceDN w:val="0"/>
        <w:spacing w:after="25" w:line="240" w:lineRule="auto"/>
        <w:rPr>
          <w:rFonts w:ascii="Century Gothic" w:hAnsi="Century Gothic" w:cs="Times New Roman"/>
        </w:rPr>
      </w:pPr>
      <w:r w:rsidRPr="009E4702">
        <w:rPr>
          <w:rFonts w:ascii="Century Gothic" w:hAnsi="Century Gothic" w:cs="Times New Roman"/>
        </w:rPr>
        <w:t>Participate in pre-sales activities as required</w:t>
      </w:r>
      <w:r w:rsidR="00D9495A" w:rsidRPr="009E4702">
        <w:rPr>
          <w:rFonts w:ascii="Century Gothic" w:hAnsi="Century Gothic" w:cs="Times New Roman"/>
        </w:rPr>
        <w:t>.</w:t>
      </w:r>
    </w:p>
    <w:p w14:paraId="52868D42" w14:textId="77777777" w:rsidR="00B733F8" w:rsidRPr="009E4702" w:rsidRDefault="00B733F8" w:rsidP="007E0476">
      <w:pPr>
        <w:pStyle w:val="BodyText"/>
        <w:numPr>
          <w:ilvl w:val="0"/>
          <w:numId w:val="3"/>
        </w:numPr>
        <w:autoSpaceDE w:val="0"/>
        <w:autoSpaceDN w:val="0"/>
        <w:spacing w:after="25" w:line="240" w:lineRule="auto"/>
        <w:rPr>
          <w:rFonts w:ascii="Century Gothic" w:hAnsi="Century Gothic" w:cs="Times New Roman"/>
        </w:rPr>
      </w:pPr>
      <w:r w:rsidRPr="009E4702">
        <w:rPr>
          <w:rFonts w:ascii="Century Gothic" w:hAnsi="Century Gothic" w:cs="Times New Roman"/>
        </w:rPr>
        <w:t>SME for the instructional designer during training planning and development</w:t>
      </w:r>
    </w:p>
    <w:p w14:paraId="0EE5EBF4" w14:textId="77777777" w:rsidR="00096175" w:rsidRPr="005A618C" w:rsidRDefault="00096175" w:rsidP="007E0476">
      <w:pPr>
        <w:spacing w:before="18" w:line="260" w:lineRule="exact"/>
        <w:jc w:val="both"/>
        <w:rPr>
          <w:rFonts w:ascii="Century Gothic" w:hAnsi="Century Gothic"/>
        </w:rPr>
      </w:pPr>
    </w:p>
    <w:p w14:paraId="2599B45A" w14:textId="77777777" w:rsidR="00096175" w:rsidRPr="005A618C" w:rsidRDefault="00096175" w:rsidP="007E0476">
      <w:pPr>
        <w:spacing w:line="200" w:lineRule="exact"/>
        <w:jc w:val="both"/>
        <w:rPr>
          <w:rFonts w:ascii="Century Gothic" w:hAnsi="Century Gothic"/>
        </w:rPr>
      </w:pPr>
    </w:p>
    <w:p w14:paraId="14A8A9D4" w14:textId="77777777" w:rsidR="00C91AEB" w:rsidRPr="005A618C" w:rsidRDefault="00C91AEB" w:rsidP="007E0476">
      <w:pPr>
        <w:tabs>
          <w:tab w:val="left" w:pos="2160"/>
        </w:tabs>
        <w:ind w:left="2160" w:hanging="2160"/>
        <w:jc w:val="both"/>
        <w:rPr>
          <w:rFonts w:ascii="Century Gothic" w:hAnsi="Century Gothic"/>
          <w:b/>
        </w:rPr>
      </w:pPr>
      <w:r w:rsidRPr="005A618C">
        <w:rPr>
          <w:rFonts w:ascii="Century Gothic" w:hAnsi="Century Gothic"/>
          <w:b/>
        </w:rPr>
        <w:t xml:space="preserve">Feb </w:t>
      </w:r>
      <w:r w:rsidR="008A6100" w:rsidRPr="005A618C">
        <w:rPr>
          <w:rFonts w:ascii="Century Gothic" w:hAnsi="Century Gothic"/>
          <w:b/>
        </w:rPr>
        <w:t>2010 to</w:t>
      </w:r>
      <w:r w:rsidRPr="005A618C">
        <w:rPr>
          <w:rFonts w:ascii="Century Gothic" w:hAnsi="Century Gothic"/>
          <w:b/>
        </w:rPr>
        <w:t xml:space="preserve"> Jan </w:t>
      </w:r>
      <w:r w:rsidR="008A6100" w:rsidRPr="005A618C">
        <w:rPr>
          <w:rFonts w:ascii="Century Gothic" w:hAnsi="Century Gothic"/>
          <w:b/>
        </w:rPr>
        <w:t>2013:</w:t>
      </w:r>
      <w:r w:rsidRPr="005A618C">
        <w:rPr>
          <w:rFonts w:ascii="Century Gothic" w:hAnsi="Century Gothic"/>
        </w:rPr>
        <w:t xml:space="preserve"> </w:t>
      </w:r>
      <w:r w:rsidR="00924E06">
        <w:rPr>
          <w:rFonts w:ascii="Century Gothic" w:hAnsi="Century Gothic"/>
          <w:b/>
        </w:rPr>
        <w:t>HCL America</w:t>
      </w:r>
      <w:r w:rsidRPr="005A618C">
        <w:rPr>
          <w:rFonts w:ascii="Century Gothic" w:hAnsi="Century Gothic"/>
          <w:b/>
        </w:rPr>
        <w:t xml:space="preserve">  </w:t>
      </w:r>
    </w:p>
    <w:p w14:paraId="2587E848" w14:textId="77777777" w:rsidR="00C91AEB" w:rsidRPr="005A618C" w:rsidRDefault="008A6100" w:rsidP="007E0476">
      <w:pPr>
        <w:tabs>
          <w:tab w:val="left" w:pos="1800"/>
        </w:tabs>
        <w:ind w:left="1800" w:hanging="1800"/>
        <w:jc w:val="both"/>
        <w:rPr>
          <w:rFonts w:ascii="Century Gothic" w:hAnsi="Century Gothic"/>
        </w:rPr>
      </w:pPr>
      <w:r w:rsidRPr="005A618C">
        <w:rPr>
          <w:rFonts w:ascii="Century Gothic" w:hAnsi="Century Gothic"/>
          <w:b/>
        </w:rPr>
        <w:t>Role:</w:t>
      </w:r>
      <w:r w:rsidR="00C91AEB" w:rsidRPr="005A618C">
        <w:rPr>
          <w:rFonts w:ascii="Century Gothic" w:hAnsi="Century Gothic"/>
        </w:rPr>
        <w:t xml:space="preserve"> </w:t>
      </w:r>
      <w:r w:rsidR="00C91AEB" w:rsidRPr="005A618C">
        <w:rPr>
          <w:rFonts w:ascii="Century Gothic" w:hAnsi="Century Gothic"/>
          <w:b/>
        </w:rPr>
        <w:t>Big Machines Tech Lead</w:t>
      </w:r>
    </w:p>
    <w:p w14:paraId="69E6E9D2" w14:textId="77777777" w:rsidR="00C91AEB" w:rsidRPr="005A618C" w:rsidRDefault="00C91AEB" w:rsidP="007E0476">
      <w:pPr>
        <w:tabs>
          <w:tab w:val="left" w:pos="1800"/>
        </w:tabs>
        <w:ind w:left="1800" w:hanging="1800"/>
        <w:jc w:val="both"/>
        <w:rPr>
          <w:rFonts w:ascii="Century Gothic" w:hAnsi="Century Gothic"/>
        </w:rPr>
      </w:pPr>
    </w:p>
    <w:p w14:paraId="5AA50B0F" w14:textId="77777777" w:rsidR="00C91AEB" w:rsidRPr="005A618C" w:rsidRDefault="00C91AEB" w:rsidP="007E0476">
      <w:pPr>
        <w:jc w:val="both"/>
        <w:rPr>
          <w:rFonts w:ascii="Century Gothic" w:hAnsi="Century Gothic"/>
          <w:color w:val="000000"/>
        </w:rPr>
      </w:pPr>
      <w:r w:rsidRPr="005A618C">
        <w:rPr>
          <w:rFonts w:ascii="Century Gothic" w:hAnsi="Century Gothic"/>
        </w:rPr>
        <w:t xml:space="preserve">As a technical </w:t>
      </w:r>
      <w:r w:rsidR="00630EF0" w:rsidRPr="005A618C">
        <w:rPr>
          <w:rFonts w:ascii="Century Gothic" w:hAnsi="Century Gothic"/>
        </w:rPr>
        <w:t xml:space="preserve">lead </w:t>
      </w:r>
      <w:r w:rsidRPr="005A618C">
        <w:rPr>
          <w:rFonts w:ascii="Century Gothic" w:hAnsi="Century Gothic"/>
        </w:rPr>
        <w:t xml:space="preserve">of the CRM Business Consulting Team </w:t>
      </w:r>
      <w:r w:rsidR="00630EF0" w:rsidRPr="005A618C">
        <w:rPr>
          <w:rFonts w:ascii="Century Gothic" w:hAnsi="Century Gothic"/>
        </w:rPr>
        <w:t>I le</w:t>
      </w:r>
      <w:r w:rsidRPr="005A618C">
        <w:rPr>
          <w:rFonts w:ascii="Century Gothic" w:hAnsi="Century Gothic"/>
        </w:rPr>
        <w:t xml:space="preserve">d </w:t>
      </w:r>
      <w:r w:rsidR="00630EF0" w:rsidRPr="005A618C">
        <w:rPr>
          <w:rFonts w:ascii="Century Gothic" w:hAnsi="Century Gothic"/>
        </w:rPr>
        <w:t>the team</w:t>
      </w:r>
      <w:r w:rsidRPr="005A618C">
        <w:rPr>
          <w:rFonts w:ascii="Century Gothic" w:hAnsi="Century Gothic"/>
        </w:rPr>
        <w:t xml:space="preserve"> that </w:t>
      </w:r>
      <w:r w:rsidR="00E5237A" w:rsidRPr="005A618C">
        <w:rPr>
          <w:rFonts w:ascii="Century Gothic" w:hAnsi="Century Gothic"/>
        </w:rPr>
        <w:t xml:space="preserve">was </w:t>
      </w:r>
      <w:r w:rsidRPr="005A618C">
        <w:rPr>
          <w:rFonts w:ascii="Century Gothic" w:hAnsi="Century Gothic"/>
        </w:rPr>
        <w:t>focus</w:t>
      </w:r>
      <w:r w:rsidR="00630EF0" w:rsidRPr="005A618C">
        <w:rPr>
          <w:rFonts w:ascii="Century Gothic" w:hAnsi="Century Gothic"/>
        </w:rPr>
        <w:t>ed</w:t>
      </w:r>
      <w:r w:rsidRPr="005A618C">
        <w:rPr>
          <w:rFonts w:ascii="Century Gothic" w:hAnsi="Century Gothic"/>
        </w:rPr>
        <w:t xml:space="preserve"> on the front end business transformation to re-define sales, configure-price-quote, marketing and services business processes and requirements that are used to drive business change enabled by technology.  </w:t>
      </w:r>
    </w:p>
    <w:p w14:paraId="08A61C43" w14:textId="77777777" w:rsidR="00C91AEB" w:rsidRPr="005A618C" w:rsidRDefault="00C91AEB" w:rsidP="007E0476">
      <w:pPr>
        <w:ind w:left="720"/>
        <w:jc w:val="both"/>
        <w:rPr>
          <w:rFonts w:ascii="Century Gothic" w:hAnsi="Century Gothic"/>
        </w:rPr>
      </w:pPr>
    </w:p>
    <w:p w14:paraId="6796F9B3" w14:textId="77777777" w:rsidR="00C91AEB" w:rsidRPr="005A618C" w:rsidRDefault="00C91AEB" w:rsidP="00C91AEB">
      <w:pPr>
        <w:spacing w:line="120" w:lineRule="exact"/>
        <w:rPr>
          <w:rFonts w:ascii="Century Gothic" w:hAnsi="Century Gothic"/>
        </w:rPr>
      </w:pPr>
    </w:p>
    <w:p w14:paraId="25F62D2F" w14:textId="77777777" w:rsidR="00C91AEB" w:rsidRPr="005A618C" w:rsidRDefault="00C91AEB" w:rsidP="007E0476">
      <w:pPr>
        <w:jc w:val="both"/>
        <w:rPr>
          <w:rFonts w:ascii="Century Gothic" w:hAnsi="Century Gothic"/>
          <w:i/>
          <w:u w:val="single"/>
        </w:rPr>
      </w:pPr>
      <w:r w:rsidRPr="005A618C">
        <w:rPr>
          <w:rFonts w:ascii="Century Gothic" w:eastAsia="Arial Unicode MS" w:hAnsi="Century Gothic"/>
          <w:b/>
          <w:bCs/>
        </w:rPr>
        <w:t>Responsibilities:</w:t>
      </w:r>
    </w:p>
    <w:p w14:paraId="70301FCA" w14:textId="77777777" w:rsidR="00C91AEB" w:rsidRPr="005A618C" w:rsidRDefault="004468EA"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Responsible for leading BigMachines development and support teams by adhering best practices and quality measures.</w:t>
      </w:r>
    </w:p>
    <w:p w14:paraId="01407FAC" w14:textId="77777777" w:rsidR="004468EA" w:rsidRPr="005A618C" w:rsidRDefault="00083F06"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Active involvement</w:t>
      </w:r>
      <w:r w:rsidR="004468EA" w:rsidRPr="005A618C">
        <w:rPr>
          <w:rFonts w:ascii="Century Gothic" w:hAnsi="Century Gothic" w:cs="Times New Roman"/>
        </w:rPr>
        <w:t xml:space="preserve"> in all stages of SDLC to take the ownership </w:t>
      </w:r>
      <w:r w:rsidR="003F1672" w:rsidRPr="005A618C">
        <w:rPr>
          <w:rFonts w:ascii="Century Gothic" w:hAnsi="Century Gothic" w:cs="Times New Roman"/>
        </w:rPr>
        <w:t xml:space="preserve">and better tracking </w:t>
      </w:r>
      <w:r w:rsidR="004468EA" w:rsidRPr="005A618C">
        <w:rPr>
          <w:rFonts w:ascii="Century Gothic" w:hAnsi="Century Gothic" w:cs="Times New Roman"/>
        </w:rPr>
        <w:t>that helps driving the results in timely manner.</w:t>
      </w:r>
    </w:p>
    <w:p w14:paraId="226EA38E" w14:textId="77777777" w:rsidR="004468EA" w:rsidRPr="005A618C" w:rsidRDefault="004468EA"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Major involvement in code reviews, development and monthly release. </w:t>
      </w:r>
    </w:p>
    <w:p w14:paraId="09854FAA" w14:textId="77777777" w:rsidR="00AA7ECD" w:rsidRPr="005A618C" w:rsidRDefault="004468EA"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Engage </w:t>
      </w:r>
      <w:r w:rsidR="008A6100" w:rsidRPr="005A618C">
        <w:rPr>
          <w:rFonts w:ascii="Century Gothic" w:hAnsi="Century Gothic" w:cs="Times New Roman"/>
        </w:rPr>
        <w:t>and lead</w:t>
      </w:r>
      <w:r w:rsidRPr="005A618C">
        <w:rPr>
          <w:rFonts w:ascii="Century Gothic" w:hAnsi="Century Gothic" w:cs="Times New Roman"/>
        </w:rPr>
        <w:t xml:space="preserve"> pre-sales activities, particularly technical solution and estimation, leading up to closing the contract.</w:t>
      </w:r>
    </w:p>
    <w:p w14:paraId="5A4DD9E7"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Own and be accountable to project tasks as assigned by project leadership</w:t>
      </w:r>
      <w:r w:rsidR="004468EA" w:rsidRPr="005A618C">
        <w:rPr>
          <w:rFonts w:ascii="Century Gothic" w:hAnsi="Century Gothic" w:cs="Times New Roman"/>
        </w:rPr>
        <w:t>.</w:t>
      </w:r>
    </w:p>
    <w:p w14:paraId="77AD4A65"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Lead requirements gathering and design sessions.</w:t>
      </w:r>
    </w:p>
    <w:p w14:paraId="4E0BF42F"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Create and document a cohesive design that utilizes Leading Practices and meets the </w:t>
      </w:r>
      <w:r w:rsidR="008A6100" w:rsidRPr="005A618C">
        <w:rPr>
          <w:rFonts w:ascii="Century Gothic" w:hAnsi="Century Gothic" w:cs="Times New Roman"/>
        </w:rPr>
        <w:t>client’s</w:t>
      </w:r>
      <w:r w:rsidRPr="005A618C">
        <w:rPr>
          <w:rFonts w:ascii="Century Gothic" w:hAnsi="Century Gothic" w:cs="Times New Roman"/>
        </w:rPr>
        <w:t xml:space="preserve"> objectives</w:t>
      </w:r>
      <w:r w:rsidR="004468EA" w:rsidRPr="005A618C">
        <w:rPr>
          <w:rFonts w:ascii="Century Gothic" w:hAnsi="Century Gothic" w:cs="Times New Roman"/>
        </w:rPr>
        <w:t>.</w:t>
      </w:r>
    </w:p>
    <w:p w14:paraId="3BA393B4"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Provide Technical Leadership to the project team; guiding the Consultants through the technical details required for the implementation</w:t>
      </w:r>
      <w:r w:rsidR="004468EA" w:rsidRPr="005A618C">
        <w:rPr>
          <w:rFonts w:ascii="Century Gothic" w:hAnsi="Century Gothic" w:cs="Times New Roman"/>
        </w:rPr>
        <w:t>.</w:t>
      </w:r>
    </w:p>
    <w:p w14:paraId="0D66380F"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Execute, and be able to teach, effective processes including project methodologies, programming standards, and meeting preparation</w:t>
      </w:r>
      <w:r w:rsidR="004468EA" w:rsidRPr="005A618C">
        <w:rPr>
          <w:rFonts w:ascii="Century Gothic" w:hAnsi="Century Gothic" w:cs="Times New Roman"/>
        </w:rPr>
        <w:t>.</w:t>
      </w:r>
    </w:p>
    <w:p w14:paraId="25815EDC"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Provide good technical and business advice to the customer at all times with respect to the final solution and its successful adoption</w:t>
      </w:r>
      <w:r w:rsidR="004468EA" w:rsidRPr="005A618C">
        <w:rPr>
          <w:rFonts w:ascii="Century Gothic" w:hAnsi="Century Gothic" w:cs="Times New Roman"/>
        </w:rPr>
        <w:t>.</w:t>
      </w:r>
    </w:p>
    <w:p w14:paraId="6F20D55E" w14:textId="77777777" w:rsidR="005D63F0"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Help achieve practice growth objectives by contributing to building the practice, interview &amp; hire talent, conduct training and/or identify/ d</w:t>
      </w:r>
      <w:r w:rsidR="005D63F0" w:rsidRPr="005A618C">
        <w:rPr>
          <w:rFonts w:ascii="Century Gothic" w:hAnsi="Century Gothic" w:cs="Times New Roman"/>
        </w:rPr>
        <w:t>evelop solutions that makes Brocade</w:t>
      </w:r>
      <w:r w:rsidRPr="005A618C">
        <w:rPr>
          <w:rFonts w:ascii="Century Gothic" w:hAnsi="Century Gothic" w:cs="Times New Roman"/>
        </w:rPr>
        <w:t xml:space="preserve"> differentiated in the market space</w:t>
      </w:r>
      <w:r w:rsidR="004468EA" w:rsidRPr="005A618C">
        <w:rPr>
          <w:rFonts w:ascii="Century Gothic" w:hAnsi="Century Gothic" w:cs="Times New Roman"/>
        </w:rPr>
        <w:t>.</w:t>
      </w:r>
    </w:p>
    <w:p w14:paraId="59A660DF" w14:textId="77777777" w:rsidR="00C91AEB" w:rsidRPr="005A618C" w:rsidRDefault="00C91AEB"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Producing and managing a detailed technical design document to match the solution design specification.</w:t>
      </w:r>
      <w:r w:rsidR="004468EA" w:rsidRPr="005A618C">
        <w:rPr>
          <w:rFonts w:ascii="Century Gothic" w:hAnsi="Century Gothic" w:cs="Times New Roman"/>
        </w:rPr>
        <w:t>.</w:t>
      </w:r>
    </w:p>
    <w:p w14:paraId="5EDF303D"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Build proof of concept demonstrating solution at a high level to customers and gain their trust/buy-in</w:t>
      </w:r>
      <w:r w:rsidR="004468EA" w:rsidRPr="005A618C">
        <w:rPr>
          <w:rFonts w:ascii="Century Gothic" w:hAnsi="Century Gothic" w:cs="Times New Roman"/>
        </w:rPr>
        <w:t>.</w:t>
      </w:r>
    </w:p>
    <w:p w14:paraId="334A7D36"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Apply technology and SalesForce.com platform capabilities knowledge to architect optimal innovative integrated system solution to achieve customer needs</w:t>
      </w:r>
      <w:r w:rsidR="004468EA" w:rsidRPr="005A618C">
        <w:rPr>
          <w:rFonts w:ascii="Century Gothic" w:hAnsi="Century Gothic" w:cs="Times New Roman"/>
        </w:rPr>
        <w:t>.</w:t>
      </w:r>
    </w:p>
    <w:p w14:paraId="4BB24D6B"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Scope, phase, size projects</w:t>
      </w:r>
      <w:r w:rsidR="004468EA" w:rsidRPr="005A618C">
        <w:rPr>
          <w:rFonts w:ascii="Century Gothic" w:hAnsi="Century Gothic" w:cs="Times New Roman"/>
        </w:rPr>
        <w:t>.</w:t>
      </w:r>
    </w:p>
    <w:p w14:paraId="1250E2AE"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Prepare, Present proposals to sr. management/customers, show ROI</w:t>
      </w:r>
      <w:r w:rsidR="004468EA" w:rsidRPr="005A618C">
        <w:rPr>
          <w:rFonts w:ascii="Century Gothic" w:hAnsi="Century Gothic" w:cs="Times New Roman"/>
        </w:rPr>
        <w:t>.</w:t>
      </w:r>
    </w:p>
    <w:p w14:paraId="4414FAC3"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Elicit functional requirements for solution - create </w:t>
      </w:r>
      <w:r w:rsidR="008A6100">
        <w:rPr>
          <w:rFonts w:ascii="Century Gothic" w:hAnsi="Century Gothic" w:cs="Times New Roman"/>
        </w:rPr>
        <w:t xml:space="preserve">Visio </w:t>
      </w:r>
      <w:r w:rsidRPr="005A618C">
        <w:rPr>
          <w:rFonts w:ascii="Century Gothic" w:hAnsi="Century Gothic" w:cs="Times New Roman"/>
        </w:rPr>
        <w:t>use cases</w:t>
      </w:r>
      <w:r w:rsidR="004468EA" w:rsidRPr="005A618C">
        <w:rPr>
          <w:rFonts w:ascii="Century Gothic" w:hAnsi="Century Gothic" w:cs="Times New Roman"/>
        </w:rPr>
        <w:t>.</w:t>
      </w:r>
    </w:p>
    <w:p w14:paraId="73E4E49A"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 xml:space="preserve">Provide </w:t>
      </w:r>
      <w:r w:rsidR="008A6100" w:rsidRPr="005A618C">
        <w:rPr>
          <w:rFonts w:ascii="Century Gothic" w:hAnsi="Century Gothic" w:cs="Times New Roman"/>
        </w:rPr>
        <w:t>directions to</w:t>
      </w:r>
      <w:r w:rsidRPr="005A618C">
        <w:rPr>
          <w:rFonts w:ascii="Century Gothic" w:hAnsi="Century Gothic" w:cs="Times New Roman"/>
        </w:rPr>
        <w:t xml:space="preserve"> off-site team members for custom development (</w:t>
      </w:r>
      <w:r w:rsidR="004468EA" w:rsidRPr="005A618C">
        <w:rPr>
          <w:rFonts w:ascii="Century Gothic" w:hAnsi="Century Gothic" w:cs="Times New Roman"/>
        </w:rPr>
        <w:t xml:space="preserve">Commerce, </w:t>
      </w:r>
      <w:r w:rsidR="008A6100" w:rsidRPr="005A618C">
        <w:rPr>
          <w:rFonts w:ascii="Century Gothic" w:hAnsi="Century Gothic" w:cs="Times New Roman"/>
        </w:rPr>
        <w:t>Configuration</w:t>
      </w:r>
      <w:r w:rsidR="004468EA" w:rsidRPr="005A618C">
        <w:rPr>
          <w:rFonts w:ascii="Century Gothic" w:hAnsi="Century Gothic" w:cs="Times New Roman"/>
        </w:rPr>
        <w:t xml:space="preserve">, Web Services, </w:t>
      </w:r>
      <w:r w:rsidRPr="005A618C">
        <w:rPr>
          <w:rFonts w:ascii="Century Gothic" w:hAnsi="Century Gothic" w:cs="Times New Roman"/>
        </w:rPr>
        <w:t xml:space="preserve">APEX, VF, APIs, </w:t>
      </w:r>
      <w:r w:rsidR="008A6100" w:rsidRPr="005A618C">
        <w:rPr>
          <w:rFonts w:ascii="Century Gothic" w:hAnsi="Century Gothic" w:cs="Times New Roman"/>
        </w:rPr>
        <w:t>and SOQL</w:t>
      </w:r>
      <w:r w:rsidR="008A6100">
        <w:rPr>
          <w:rFonts w:ascii="Century Gothic" w:hAnsi="Century Gothic" w:cs="Times New Roman"/>
        </w:rPr>
        <w:t>)</w:t>
      </w:r>
      <w:r w:rsidRPr="005A618C">
        <w:rPr>
          <w:rFonts w:ascii="Century Gothic" w:hAnsi="Century Gothic" w:cs="Times New Roman"/>
        </w:rPr>
        <w:t xml:space="preserve"> activities. </w:t>
      </w:r>
    </w:p>
    <w:p w14:paraId="2F22D903" w14:textId="77777777" w:rsidR="008434F7" w:rsidRPr="005A618C" w:rsidRDefault="008434F7" w:rsidP="007E0476">
      <w:pPr>
        <w:numPr>
          <w:ilvl w:val="0"/>
          <w:numId w:val="3"/>
        </w:numPr>
        <w:autoSpaceDE w:val="0"/>
        <w:autoSpaceDN w:val="0"/>
        <w:jc w:val="both"/>
        <w:rPr>
          <w:rFonts w:ascii="Century Gothic" w:hAnsi="Century Gothic"/>
        </w:rPr>
      </w:pPr>
      <w:r w:rsidRPr="005A618C">
        <w:rPr>
          <w:rFonts w:ascii="Century Gothic" w:hAnsi="Century Gothic"/>
        </w:rPr>
        <w:t xml:space="preserve">Mentor, motivate, </w:t>
      </w:r>
      <w:r w:rsidR="008A6100" w:rsidRPr="005A618C">
        <w:rPr>
          <w:rFonts w:ascii="Century Gothic" w:hAnsi="Century Gothic"/>
        </w:rPr>
        <w:t>and manage</w:t>
      </w:r>
      <w:r w:rsidRPr="005A618C">
        <w:rPr>
          <w:rFonts w:ascii="Century Gothic" w:hAnsi="Century Gothic"/>
        </w:rPr>
        <w:t xml:space="preserve"> development team members</w:t>
      </w:r>
      <w:r w:rsidR="004468EA" w:rsidRPr="005A618C">
        <w:rPr>
          <w:rFonts w:ascii="Century Gothic" w:hAnsi="Century Gothic"/>
        </w:rPr>
        <w:t>.</w:t>
      </w:r>
    </w:p>
    <w:p w14:paraId="66EC25AC"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lastRenderedPageBreak/>
        <w:t>Perform SF Administrator activities – create/modify custom fields, workflows, reports, dashboards, profiles, security settings, triggers, VF pages, manage users, rollout trainings</w:t>
      </w:r>
      <w:r w:rsidR="004468EA" w:rsidRPr="005A618C">
        <w:rPr>
          <w:rFonts w:ascii="Century Gothic" w:hAnsi="Century Gothic" w:cs="Times New Roman"/>
        </w:rPr>
        <w:t>.</w:t>
      </w:r>
    </w:p>
    <w:p w14:paraId="0C6E32AC"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Pro-active planning, monitoring of entire project execution for risk, issues, scope, customer expectation &amp; relationship</w:t>
      </w:r>
      <w:r w:rsidR="004468EA" w:rsidRPr="005A618C">
        <w:rPr>
          <w:rFonts w:ascii="Century Gothic" w:hAnsi="Century Gothic" w:cs="Times New Roman"/>
        </w:rPr>
        <w:t>.</w:t>
      </w:r>
    </w:p>
    <w:p w14:paraId="7A9A9545" w14:textId="77777777" w:rsidR="008434F7" w:rsidRPr="005A618C" w:rsidRDefault="008434F7" w:rsidP="007E0476">
      <w:pPr>
        <w:pStyle w:val="BodyText"/>
        <w:numPr>
          <w:ilvl w:val="0"/>
          <w:numId w:val="3"/>
        </w:numPr>
        <w:autoSpaceDE w:val="0"/>
        <w:autoSpaceDN w:val="0"/>
        <w:spacing w:after="0" w:line="240" w:lineRule="auto"/>
        <w:rPr>
          <w:rFonts w:ascii="Century Gothic" w:hAnsi="Century Gothic" w:cs="Times New Roman"/>
        </w:rPr>
      </w:pPr>
      <w:r w:rsidRPr="005A618C">
        <w:rPr>
          <w:rFonts w:ascii="Century Gothic" w:hAnsi="Century Gothic" w:cs="Times New Roman"/>
        </w:rPr>
        <w:t>Resource planning and management for projects</w:t>
      </w:r>
      <w:r w:rsidR="004468EA" w:rsidRPr="005A618C">
        <w:rPr>
          <w:rFonts w:ascii="Century Gothic" w:hAnsi="Century Gothic" w:cs="Times New Roman"/>
        </w:rPr>
        <w:t>.</w:t>
      </w:r>
    </w:p>
    <w:p w14:paraId="175D7F64" w14:textId="77777777" w:rsidR="008434F7" w:rsidRPr="005A618C" w:rsidRDefault="008434F7" w:rsidP="007E0476">
      <w:pPr>
        <w:numPr>
          <w:ilvl w:val="0"/>
          <w:numId w:val="3"/>
        </w:numPr>
        <w:autoSpaceDE w:val="0"/>
        <w:autoSpaceDN w:val="0"/>
        <w:jc w:val="both"/>
        <w:rPr>
          <w:rFonts w:ascii="Century Gothic" w:hAnsi="Century Gothic"/>
        </w:rPr>
      </w:pPr>
      <w:r w:rsidRPr="005A618C">
        <w:rPr>
          <w:rFonts w:ascii="Century Gothic" w:hAnsi="Century Gothic"/>
        </w:rPr>
        <w:t>Communicate and report to senior management &amp; customers on program statuses</w:t>
      </w:r>
      <w:r w:rsidR="004468EA" w:rsidRPr="005A618C">
        <w:rPr>
          <w:rFonts w:ascii="Century Gothic" w:hAnsi="Century Gothic"/>
        </w:rPr>
        <w:t>.</w:t>
      </w:r>
    </w:p>
    <w:p w14:paraId="78ECD499" w14:textId="77777777" w:rsidR="008434F7" w:rsidRPr="005A618C" w:rsidRDefault="008434F7" w:rsidP="007E0476">
      <w:pPr>
        <w:numPr>
          <w:ilvl w:val="0"/>
          <w:numId w:val="3"/>
        </w:numPr>
        <w:autoSpaceDE w:val="0"/>
        <w:autoSpaceDN w:val="0"/>
        <w:jc w:val="both"/>
        <w:rPr>
          <w:rFonts w:ascii="Century Gothic" w:hAnsi="Century Gothic"/>
        </w:rPr>
      </w:pPr>
      <w:r w:rsidRPr="005A618C">
        <w:rPr>
          <w:rFonts w:ascii="Century Gothic" w:hAnsi="Century Gothic"/>
        </w:rPr>
        <w:t>Translate business lingo into technical and technical into business as &amp; when needed for effective communication</w:t>
      </w:r>
      <w:r w:rsidR="004468EA" w:rsidRPr="005A618C">
        <w:rPr>
          <w:rFonts w:ascii="Century Gothic" w:hAnsi="Century Gothic"/>
        </w:rPr>
        <w:t>.</w:t>
      </w:r>
    </w:p>
    <w:p w14:paraId="30A4F768" w14:textId="77777777" w:rsidR="008434F7" w:rsidRPr="005A618C" w:rsidRDefault="008434F7" w:rsidP="007E0476">
      <w:pPr>
        <w:numPr>
          <w:ilvl w:val="0"/>
          <w:numId w:val="3"/>
        </w:numPr>
        <w:autoSpaceDE w:val="0"/>
        <w:autoSpaceDN w:val="0"/>
        <w:jc w:val="both"/>
        <w:rPr>
          <w:rFonts w:ascii="Century Gothic" w:hAnsi="Century Gothic"/>
        </w:rPr>
      </w:pPr>
      <w:r w:rsidRPr="005A618C">
        <w:rPr>
          <w:rFonts w:ascii="Century Gothic" w:hAnsi="Century Gothic"/>
        </w:rPr>
        <w:t xml:space="preserve">Create training plans and deliver training of </w:t>
      </w:r>
      <w:r w:rsidR="004468EA" w:rsidRPr="005A618C">
        <w:rPr>
          <w:rFonts w:ascii="Century Gothic" w:hAnsi="Century Gothic"/>
        </w:rPr>
        <w:t xml:space="preserve">Big Machines, </w:t>
      </w:r>
      <w:r w:rsidR="008A6100" w:rsidRPr="005A618C">
        <w:rPr>
          <w:rFonts w:ascii="Century Gothic" w:hAnsi="Century Gothic"/>
        </w:rPr>
        <w:t>Salesforce</w:t>
      </w:r>
      <w:r w:rsidR="004468EA" w:rsidRPr="005A618C">
        <w:rPr>
          <w:rFonts w:ascii="Century Gothic" w:hAnsi="Century Gothic"/>
        </w:rPr>
        <w:t xml:space="preserve"> and </w:t>
      </w:r>
      <w:r w:rsidR="008A6100" w:rsidRPr="005A618C">
        <w:rPr>
          <w:rFonts w:ascii="Century Gothic" w:hAnsi="Century Gothic"/>
        </w:rPr>
        <w:t>DocuSign</w:t>
      </w:r>
      <w:r w:rsidR="004468EA" w:rsidRPr="005A618C">
        <w:rPr>
          <w:rFonts w:ascii="Century Gothic" w:hAnsi="Century Gothic"/>
        </w:rPr>
        <w:t xml:space="preserve"> </w:t>
      </w:r>
      <w:r w:rsidRPr="005A618C">
        <w:rPr>
          <w:rFonts w:ascii="Century Gothic" w:hAnsi="Century Gothic"/>
        </w:rPr>
        <w:t>solution</w:t>
      </w:r>
      <w:r w:rsidR="004468EA" w:rsidRPr="005A618C">
        <w:rPr>
          <w:rFonts w:ascii="Century Gothic" w:hAnsi="Century Gothic"/>
        </w:rPr>
        <w:t>s</w:t>
      </w:r>
      <w:r w:rsidRPr="005A618C">
        <w:rPr>
          <w:rFonts w:ascii="Century Gothic" w:hAnsi="Century Gothic"/>
        </w:rPr>
        <w:t xml:space="preserve"> to customers</w:t>
      </w:r>
      <w:r w:rsidR="004468EA" w:rsidRPr="005A618C">
        <w:rPr>
          <w:rFonts w:ascii="Century Gothic" w:hAnsi="Century Gothic"/>
        </w:rPr>
        <w:t>.</w:t>
      </w:r>
    </w:p>
    <w:p w14:paraId="43B41424" w14:textId="77777777" w:rsidR="008434F7" w:rsidRPr="005A618C" w:rsidRDefault="008434F7" w:rsidP="007E0476">
      <w:pPr>
        <w:numPr>
          <w:ilvl w:val="0"/>
          <w:numId w:val="3"/>
        </w:numPr>
        <w:autoSpaceDE w:val="0"/>
        <w:autoSpaceDN w:val="0"/>
        <w:jc w:val="both"/>
        <w:rPr>
          <w:rFonts w:ascii="Century Gothic" w:hAnsi="Century Gothic"/>
        </w:rPr>
      </w:pPr>
      <w:r w:rsidRPr="005A618C">
        <w:rPr>
          <w:rFonts w:ascii="Century Gothic" w:hAnsi="Century Gothic"/>
        </w:rPr>
        <w:t>Post-launch production assistance and support</w:t>
      </w:r>
      <w:r w:rsidR="004468EA" w:rsidRPr="005A618C">
        <w:rPr>
          <w:rFonts w:ascii="Century Gothic" w:hAnsi="Century Gothic"/>
        </w:rPr>
        <w:t>.</w:t>
      </w:r>
    </w:p>
    <w:p w14:paraId="6E758E3B" w14:textId="77777777" w:rsidR="008434F7" w:rsidRPr="005A618C" w:rsidRDefault="008434F7" w:rsidP="007E0476">
      <w:pPr>
        <w:pStyle w:val="Default"/>
        <w:numPr>
          <w:ilvl w:val="0"/>
          <w:numId w:val="3"/>
        </w:numPr>
        <w:spacing w:after="25"/>
        <w:jc w:val="both"/>
        <w:rPr>
          <w:rFonts w:ascii="Century Gothic" w:hAnsi="Century Gothic" w:cs="Times New Roman"/>
          <w:sz w:val="20"/>
          <w:szCs w:val="20"/>
        </w:rPr>
      </w:pPr>
      <w:r w:rsidRPr="005A618C">
        <w:rPr>
          <w:rFonts w:ascii="Century Gothic" w:hAnsi="Century Gothic" w:cs="Times New Roman"/>
          <w:sz w:val="20"/>
          <w:szCs w:val="20"/>
        </w:rPr>
        <w:t>Track open issues and action items as necessary</w:t>
      </w:r>
      <w:r w:rsidR="004468EA" w:rsidRPr="005A618C">
        <w:rPr>
          <w:rFonts w:ascii="Century Gothic" w:hAnsi="Century Gothic" w:cs="Times New Roman"/>
          <w:sz w:val="20"/>
          <w:szCs w:val="20"/>
        </w:rPr>
        <w:t>.</w:t>
      </w:r>
      <w:r w:rsidRPr="005A618C">
        <w:rPr>
          <w:rFonts w:ascii="Century Gothic" w:hAnsi="Century Gothic" w:cs="Times New Roman"/>
          <w:sz w:val="20"/>
          <w:szCs w:val="20"/>
        </w:rPr>
        <w:t xml:space="preserve"> </w:t>
      </w:r>
    </w:p>
    <w:p w14:paraId="2EDE4F84" w14:textId="77777777" w:rsidR="00D9495A" w:rsidRPr="005A618C" w:rsidRDefault="00D9495A" w:rsidP="007E0476">
      <w:pPr>
        <w:tabs>
          <w:tab w:val="left" w:pos="2160"/>
        </w:tabs>
        <w:jc w:val="both"/>
        <w:rPr>
          <w:rFonts w:ascii="Century Gothic" w:hAnsi="Century Gothic"/>
        </w:rPr>
      </w:pPr>
    </w:p>
    <w:p w14:paraId="219D4BF4" w14:textId="77777777" w:rsidR="00D9495A" w:rsidRPr="005A618C" w:rsidRDefault="00D9495A" w:rsidP="007E0476">
      <w:pPr>
        <w:tabs>
          <w:tab w:val="left" w:pos="2160"/>
        </w:tabs>
        <w:ind w:left="2160" w:hanging="2160"/>
        <w:jc w:val="both"/>
        <w:rPr>
          <w:rFonts w:ascii="Century Gothic" w:hAnsi="Century Gothic"/>
        </w:rPr>
      </w:pPr>
    </w:p>
    <w:p w14:paraId="2A7790AE" w14:textId="77777777" w:rsidR="008434F7" w:rsidRPr="005A618C" w:rsidRDefault="008434F7" w:rsidP="007E0476">
      <w:pPr>
        <w:tabs>
          <w:tab w:val="left" w:pos="2160"/>
        </w:tabs>
        <w:ind w:left="2160" w:hanging="2160"/>
        <w:jc w:val="both"/>
        <w:rPr>
          <w:rFonts w:ascii="Century Gothic" w:hAnsi="Century Gothic"/>
          <w:b/>
        </w:rPr>
      </w:pPr>
      <w:r w:rsidRPr="005A618C">
        <w:rPr>
          <w:rFonts w:ascii="Century Gothic" w:hAnsi="Century Gothic"/>
          <w:b/>
        </w:rPr>
        <w:t xml:space="preserve">Oct </w:t>
      </w:r>
      <w:r w:rsidR="008A6100" w:rsidRPr="005A618C">
        <w:rPr>
          <w:rFonts w:ascii="Century Gothic" w:hAnsi="Century Gothic"/>
          <w:b/>
        </w:rPr>
        <w:t>2008 to</w:t>
      </w:r>
      <w:r w:rsidRPr="005A618C">
        <w:rPr>
          <w:rFonts w:ascii="Century Gothic" w:hAnsi="Century Gothic"/>
          <w:b/>
        </w:rPr>
        <w:t xml:space="preserve"> Jan </w:t>
      </w:r>
      <w:r w:rsidR="008A6100" w:rsidRPr="005A618C">
        <w:rPr>
          <w:rFonts w:ascii="Century Gothic" w:hAnsi="Century Gothic"/>
          <w:b/>
        </w:rPr>
        <w:t>2009:</w:t>
      </w:r>
      <w:r w:rsidR="00040297" w:rsidRPr="005A618C">
        <w:rPr>
          <w:rFonts w:ascii="Century Gothic" w:hAnsi="Century Gothic"/>
          <w:b/>
        </w:rPr>
        <w:t xml:space="preserve"> </w:t>
      </w:r>
      <w:r w:rsidR="00C170CA" w:rsidRPr="005A618C">
        <w:rPr>
          <w:rFonts w:ascii="Century Gothic" w:hAnsi="Century Gothic"/>
          <w:b/>
        </w:rPr>
        <w:t>HCL India</w:t>
      </w:r>
      <w:r w:rsidRPr="005A618C">
        <w:rPr>
          <w:rFonts w:ascii="Century Gothic" w:hAnsi="Century Gothic"/>
          <w:b/>
        </w:rPr>
        <w:t xml:space="preserve">  </w:t>
      </w:r>
    </w:p>
    <w:p w14:paraId="47F6302A" w14:textId="77777777" w:rsidR="008434F7" w:rsidRPr="005A618C" w:rsidRDefault="008434F7" w:rsidP="007E0476">
      <w:pPr>
        <w:tabs>
          <w:tab w:val="left" w:pos="1800"/>
        </w:tabs>
        <w:ind w:left="1800" w:hanging="1800"/>
        <w:jc w:val="both"/>
        <w:rPr>
          <w:rFonts w:ascii="Century Gothic" w:hAnsi="Century Gothic"/>
        </w:rPr>
      </w:pPr>
      <w:r w:rsidRPr="005A618C">
        <w:rPr>
          <w:rFonts w:ascii="Century Gothic" w:hAnsi="Century Gothic"/>
          <w:b/>
        </w:rPr>
        <w:t>Role:</w:t>
      </w:r>
      <w:r w:rsidRPr="005A618C">
        <w:rPr>
          <w:rFonts w:ascii="Century Gothic" w:hAnsi="Century Gothic"/>
        </w:rPr>
        <w:t xml:space="preserve"> </w:t>
      </w:r>
      <w:r w:rsidRPr="005A618C">
        <w:rPr>
          <w:rFonts w:ascii="Century Gothic" w:hAnsi="Century Gothic"/>
          <w:b/>
        </w:rPr>
        <w:t>Java Lead</w:t>
      </w:r>
    </w:p>
    <w:p w14:paraId="4AA283A3" w14:textId="77777777" w:rsidR="00096175" w:rsidRPr="005A618C" w:rsidRDefault="00096175" w:rsidP="007E0476">
      <w:pPr>
        <w:spacing w:line="200" w:lineRule="exact"/>
        <w:jc w:val="both"/>
        <w:rPr>
          <w:rFonts w:ascii="Century Gothic" w:hAnsi="Century Gothic"/>
        </w:rPr>
      </w:pPr>
    </w:p>
    <w:p w14:paraId="57A0EFE3" w14:textId="77777777" w:rsidR="00096175" w:rsidRPr="005A618C" w:rsidRDefault="00467D2D" w:rsidP="007E0476">
      <w:pPr>
        <w:spacing w:before="60" w:line="288" w:lineRule="auto"/>
        <w:ind w:right="462"/>
        <w:jc w:val="both"/>
        <w:rPr>
          <w:rFonts w:ascii="Century Gothic" w:hAnsi="Century Gothic"/>
        </w:rPr>
      </w:pPr>
      <w:r w:rsidRPr="005A618C">
        <w:rPr>
          <w:rFonts w:ascii="Century Gothic" w:hAnsi="Century Gothic"/>
        </w:rPr>
        <w:t>The objective of “Item Priority Management” project is to define / setup priority for Items / Department / Class.</w:t>
      </w:r>
      <w:r w:rsidR="00177313" w:rsidRPr="005A618C">
        <w:rPr>
          <w:rFonts w:ascii="Century Gothic" w:hAnsi="Century Gothic"/>
        </w:rPr>
        <w:t xml:space="preserve"> </w:t>
      </w:r>
      <w:r w:rsidRPr="005A618C">
        <w:rPr>
          <w:rFonts w:ascii="Century Gothic" w:hAnsi="Century Gothic"/>
        </w:rPr>
        <w:t>The priorities</w:t>
      </w:r>
      <w:r w:rsidR="00177313" w:rsidRPr="005A618C">
        <w:rPr>
          <w:rFonts w:ascii="Century Gothic" w:hAnsi="Century Gothic"/>
        </w:rPr>
        <w:t xml:space="preserve"> </w:t>
      </w:r>
      <w:r w:rsidRPr="005A618C">
        <w:rPr>
          <w:rFonts w:ascii="Century Gothic" w:hAnsi="Century Gothic"/>
        </w:rPr>
        <w:t xml:space="preserve"> </w:t>
      </w:r>
      <w:r w:rsidR="00177313" w:rsidRPr="005A618C">
        <w:rPr>
          <w:rFonts w:ascii="Century Gothic" w:hAnsi="Century Gothic"/>
        </w:rPr>
        <w:t xml:space="preserve">     d</w:t>
      </w:r>
      <w:r w:rsidRPr="005A618C">
        <w:rPr>
          <w:rFonts w:ascii="Century Gothic" w:hAnsi="Century Gothic"/>
        </w:rPr>
        <w:t>efined will then be used by the warehouses applications to perform various items handling task effectively.</w:t>
      </w:r>
    </w:p>
    <w:p w14:paraId="541FB1FA" w14:textId="77777777" w:rsidR="00096175" w:rsidRPr="005A618C" w:rsidRDefault="00096175" w:rsidP="007E0476">
      <w:pPr>
        <w:spacing w:before="18" w:line="260" w:lineRule="exact"/>
        <w:jc w:val="both"/>
        <w:rPr>
          <w:rFonts w:ascii="Century Gothic" w:hAnsi="Century Gothic"/>
        </w:rPr>
      </w:pPr>
    </w:p>
    <w:p w14:paraId="5EFBADD8" w14:textId="77777777" w:rsidR="00096175" w:rsidRPr="005A618C" w:rsidRDefault="00040297" w:rsidP="007E0476">
      <w:pPr>
        <w:spacing w:line="288" w:lineRule="auto"/>
        <w:ind w:right="324"/>
        <w:jc w:val="both"/>
        <w:rPr>
          <w:rFonts w:ascii="Century Gothic" w:hAnsi="Century Gothic"/>
        </w:rPr>
      </w:pPr>
      <w:r w:rsidRPr="005A618C">
        <w:rPr>
          <w:rFonts w:ascii="Century Gothic" w:hAnsi="Century Gothic"/>
        </w:rPr>
        <w:t xml:space="preserve">Roles </w:t>
      </w:r>
      <w:r w:rsidR="008A6100" w:rsidRPr="005A618C">
        <w:rPr>
          <w:rFonts w:ascii="Century Gothic" w:hAnsi="Century Gothic"/>
        </w:rPr>
        <w:t>and responsibilities</w:t>
      </w:r>
      <w:r w:rsidRPr="005A618C">
        <w:rPr>
          <w:rFonts w:ascii="Century Gothic" w:hAnsi="Century Gothic"/>
        </w:rPr>
        <w:t xml:space="preserve">: My role in this project was module lead. I </w:t>
      </w:r>
      <w:r w:rsidR="008A6100" w:rsidRPr="005A618C">
        <w:rPr>
          <w:rFonts w:ascii="Century Gothic" w:hAnsi="Century Gothic"/>
        </w:rPr>
        <w:t>had developed</w:t>
      </w:r>
      <w:r w:rsidRPr="005A618C">
        <w:rPr>
          <w:rFonts w:ascii="Century Gothic" w:hAnsi="Century Gothic"/>
        </w:rPr>
        <w:t xml:space="preserve"> the module Item maintenance. I was involved to define / setup priority for Items / Department / Class. The priorities defined will then be used by the warehouses applications to perform various items handling task effectively. My core responsibilities were to gather requirements, preparing functional </w:t>
      </w:r>
      <w:r w:rsidR="008A6100" w:rsidRPr="005A618C">
        <w:rPr>
          <w:rFonts w:ascii="Century Gothic" w:hAnsi="Century Gothic"/>
        </w:rPr>
        <w:t>and technical</w:t>
      </w:r>
      <w:r w:rsidRPr="005A618C">
        <w:rPr>
          <w:rFonts w:ascii="Century Gothic" w:hAnsi="Century Gothic"/>
        </w:rPr>
        <w:t xml:space="preserve"> documents, unit test cases, traceability matrix, coding </w:t>
      </w:r>
      <w:r w:rsidR="008A6100" w:rsidRPr="005A618C">
        <w:rPr>
          <w:rFonts w:ascii="Century Gothic" w:hAnsi="Century Gothic"/>
        </w:rPr>
        <w:t>and bug</w:t>
      </w:r>
      <w:r w:rsidRPr="005A618C">
        <w:rPr>
          <w:rFonts w:ascii="Century Gothic" w:hAnsi="Century Gothic"/>
        </w:rPr>
        <w:t xml:space="preserve"> fixing.</w:t>
      </w:r>
    </w:p>
    <w:p w14:paraId="78491221" w14:textId="77777777" w:rsidR="00096175" w:rsidRPr="005A618C" w:rsidRDefault="00096175" w:rsidP="007E0476">
      <w:pPr>
        <w:spacing w:line="180" w:lineRule="exact"/>
        <w:jc w:val="both"/>
        <w:rPr>
          <w:rFonts w:ascii="Century Gothic" w:hAnsi="Century Gothic"/>
        </w:rPr>
      </w:pPr>
    </w:p>
    <w:p w14:paraId="264973F3" w14:textId="77777777" w:rsidR="00C3536D" w:rsidRPr="005A618C" w:rsidRDefault="00C3536D" w:rsidP="007E0476">
      <w:pPr>
        <w:tabs>
          <w:tab w:val="left" w:pos="2160"/>
        </w:tabs>
        <w:jc w:val="both"/>
        <w:rPr>
          <w:rFonts w:ascii="Century Gothic" w:hAnsi="Century Gothic"/>
          <w:color w:val="212121"/>
          <w:spacing w:val="2"/>
        </w:rPr>
      </w:pPr>
      <w:r w:rsidRPr="005A618C">
        <w:rPr>
          <w:rFonts w:ascii="Century Gothic" w:hAnsi="Century Gothic"/>
          <w:b/>
        </w:rPr>
        <w:t xml:space="preserve">Aug </w:t>
      </w:r>
      <w:r w:rsidR="008A6100" w:rsidRPr="005A618C">
        <w:rPr>
          <w:rFonts w:ascii="Century Gothic" w:hAnsi="Century Gothic"/>
          <w:b/>
        </w:rPr>
        <w:t>2008 to</w:t>
      </w:r>
      <w:r w:rsidRPr="005A618C">
        <w:rPr>
          <w:rFonts w:ascii="Century Gothic" w:hAnsi="Century Gothic"/>
          <w:b/>
        </w:rPr>
        <w:t xml:space="preserve"> Oct </w:t>
      </w:r>
      <w:r w:rsidR="008A6100" w:rsidRPr="005A618C">
        <w:rPr>
          <w:rFonts w:ascii="Century Gothic" w:hAnsi="Century Gothic"/>
          <w:b/>
        </w:rPr>
        <w:t>2008:</w:t>
      </w:r>
      <w:r w:rsidR="00177313" w:rsidRPr="005A618C">
        <w:rPr>
          <w:rFonts w:ascii="Century Gothic" w:hAnsi="Century Gothic"/>
        </w:rPr>
        <w:t xml:space="preserve"> </w:t>
      </w:r>
      <w:r w:rsidR="00C170CA" w:rsidRPr="005A618C">
        <w:rPr>
          <w:rFonts w:ascii="Century Gothic" w:hAnsi="Century Gothic"/>
          <w:b/>
        </w:rPr>
        <w:t>HCL India</w:t>
      </w:r>
    </w:p>
    <w:p w14:paraId="6AF203C5" w14:textId="77777777" w:rsidR="00096175" w:rsidRPr="005A618C" w:rsidRDefault="00040297" w:rsidP="007E0476">
      <w:pPr>
        <w:spacing w:line="288" w:lineRule="auto"/>
        <w:ind w:right="115"/>
        <w:jc w:val="both"/>
        <w:rPr>
          <w:rFonts w:ascii="Century Gothic" w:hAnsi="Century Gothic"/>
        </w:rPr>
      </w:pPr>
      <w:r w:rsidRPr="005A618C">
        <w:rPr>
          <w:rFonts w:ascii="Century Gothic" w:hAnsi="Century Gothic"/>
        </w:rPr>
        <w:t>GSI Commerce is a big name in e-Commerce applications. GSI Commerce is having almost 90 partners like TRU,</w:t>
      </w:r>
      <w:r w:rsidR="00C3536D" w:rsidRPr="005A618C">
        <w:rPr>
          <w:rFonts w:ascii="Century Gothic" w:hAnsi="Century Gothic"/>
        </w:rPr>
        <w:t xml:space="preserve"> </w:t>
      </w:r>
      <w:r w:rsidRPr="005A618C">
        <w:rPr>
          <w:rFonts w:ascii="Century Gothic" w:hAnsi="Century Gothic"/>
        </w:rPr>
        <w:t>NIKE,</w:t>
      </w:r>
      <w:r w:rsidR="00C3536D" w:rsidRPr="005A618C">
        <w:rPr>
          <w:rFonts w:ascii="Century Gothic" w:hAnsi="Century Gothic"/>
        </w:rPr>
        <w:t xml:space="preserve"> </w:t>
      </w:r>
      <w:r w:rsidRPr="005A618C">
        <w:rPr>
          <w:rFonts w:ascii="Century Gothic" w:hAnsi="Century Gothic"/>
        </w:rPr>
        <w:t>LEVI,</w:t>
      </w:r>
      <w:r w:rsidR="00C3536D" w:rsidRPr="005A618C">
        <w:rPr>
          <w:rFonts w:ascii="Century Gothic" w:hAnsi="Century Gothic"/>
        </w:rPr>
        <w:t xml:space="preserve"> </w:t>
      </w:r>
      <w:r w:rsidR="00FE6B29" w:rsidRPr="005A618C">
        <w:rPr>
          <w:rFonts w:ascii="Century Gothic" w:hAnsi="Century Gothic"/>
        </w:rPr>
        <w:t>i</w:t>
      </w:r>
      <w:r w:rsidR="00FE6B29">
        <w:rPr>
          <w:rFonts w:ascii="Century Gothic" w:hAnsi="Century Gothic"/>
        </w:rPr>
        <w:t>ROBOT</w:t>
      </w:r>
      <w:r w:rsidRPr="005A618C">
        <w:rPr>
          <w:rFonts w:ascii="Century Gothic" w:hAnsi="Century Gothic"/>
        </w:rPr>
        <w:t xml:space="preserve"> etc.  </w:t>
      </w:r>
      <w:r w:rsidR="00C3536D" w:rsidRPr="005A618C">
        <w:rPr>
          <w:rFonts w:ascii="Century Gothic" w:hAnsi="Century Gothic"/>
        </w:rPr>
        <w:t>\</w:t>
      </w:r>
      <w:r w:rsidR="00C31E0A" w:rsidRPr="005A618C">
        <w:rPr>
          <w:rFonts w:ascii="Century Gothic" w:hAnsi="Century Gothic"/>
        </w:rPr>
        <w:t>and Models</w:t>
      </w:r>
      <w:r w:rsidRPr="005A618C">
        <w:rPr>
          <w:rFonts w:ascii="Century Gothic" w:hAnsi="Century Gothic"/>
        </w:rPr>
        <w:t xml:space="preserve"> is </w:t>
      </w:r>
      <w:r w:rsidR="00C31E0A" w:rsidRPr="005A618C">
        <w:rPr>
          <w:rFonts w:ascii="Century Gothic" w:hAnsi="Century Gothic"/>
        </w:rPr>
        <w:t>one of</w:t>
      </w:r>
      <w:r w:rsidRPr="005A618C">
        <w:rPr>
          <w:rFonts w:ascii="Century Gothic" w:hAnsi="Century Gothic"/>
        </w:rPr>
        <w:t xml:space="preserve"> GSI’ partners. This project was all </w:t>
      </w:r>
      <w:r w:rsidR="006B0F8B" w:rsidRPr="005A618C">
        <w:rPr>
          <w:rFonts w:ascii="Century Gothic" w:hAnsi="Century Gothic"/>
        </w:rPr>
        <w:t>about creating</w:t>
      </w:r>
      <w:r w:rsidRPr="005A618C">
        <w:rPr>
          <w:rFonts w:ascii="Century Gothic" w:hAnsi="Century Gothic"/>
        </w:rPr>
        <w:t xml:space="preserve"> online </w:t>
      </w:r>
      <w:r w:rsidR="00C31E0A" w:rsidRPr="005A618C">
        <w:rPr>
          <w:rFonts w:ascii="Century Gothic" w:hAnsi="Century Gothic"/>
        </w:rPr>
        <w:t>and in</w:t>
      </w:r>
      <w:r w:rsidRPr="005A618C">
        <w:rPr>
          <w:rFonts w:ascii="Century Gothic" w:hAnsi="Century Gothic"/>
        </w:rPr>
        <w:t xml:space="preserve"> store Gift Card </w:t>
      </w:r>
      <w:r w:rsidR="00C31E0A" w:rsidRPr="005A618C">
        <w:rPr>
          <w:rFonts w:ascii="Century Gothic" w:hAnsi="Century Gothic"/>
        </w:rPr>
        <w:t>and Gift</w:t>
      </w:r>
      <w:r w:rsidRPr="005A618C">
        <w:rPr>
          <w:rFonts w:ascii="Century Gothic" w:hAnsi="Century Gothic"/>
        </w:rPr>
        <w:t xml:space="preserve"> Certificate application.</w:t>
      </w:r>
    </w:p>
    <w:p w14:paraId="61879C3E" w14:textId="77777777" w:rsidR="00D9495A" w:rsidRPr="005A618C" w:rsidRDefault="00D9495A" w:rsidP="007E0476">
      <w:pPr>
        <w:spacing w:line="288" w:lineRule="auto"/>
        <w:ind w:right="776"/>
        <w:jc w:val="both"/>
        <w:rPr>
          <w:rFonts w:ascii="Century Gothic" w:hAnsi="Century Gothic"/>
        </w:rPr>
      </w:pPr>
    </w:p>
    <w:p w14:paraId="2A81E425" w14:textId="77777777" w:rsidR="00096175" w:rsidRPr="005A618C" w:rsidRDefault="00040297" w:rsidP="007E0476">
      <w:pPr>
        <w:spacing w:line="288" w:lineRule="auto"/>
        <w:ind w:right="776"/>
        <w:jc w:val="both"/>
        <w:rPr>
          <w:rFonts w:ascii="Century Gothic" w:hAnsi="Century Gothic"/>
        </w:rPr>
      </w:pPr>
      <w:r w:rsidRPr="005A618C">
        <w:rPr>
          <w:rFonts w:ascii="Century Gothic" w:hAnsi="Century Gothic"/>
        </w:rPr>
        <w:t xml:space="preserve">Roles </w:t>
      </w:r>
      <w:r w:rsidR="006B0F8B" w:rsidRPr="005A618C">
        <w:rPr>
          <w:rFonts w:ascii="Century Gothic" w:hAnsi="Century Gothic"/>
        </w:rPr>
        <w:t>and responsibilities</w:t>
      </w:r>
      <w:r w:rsidRPr="005A618C">
        <w:rPr>
          <w:rFonts w:ascii="Century Gothic" w:hAnsi="Century Gothic"/>
        </w:rPr>
        <w:t xml:space="preserve">: </w:t>
      </w:r>
      <w:r w:rsidR="006B0F8B">
        <w:rPr>
          <w:rFonts w:ascii="Century Gothic" w:hAnsi="Century Gothic"/>
        </w:rPr>
        <w:t xml:space="preserve">In a </w:t>
      </w:r>
      <w:r w:rsidRPr="005A618C">
        <w:rPr>
          <w:rFonts w:ascii="Century Gothic" w:hAnsi="Century Gothic"/>
        </w:rPr>
        <w:t>Sr</w:t>
      </w:r>
      <w:r w:rsidR="006B0F8B">
        <w:rPr>
          <w:rFonts w:ascii="Century Gothic" w:hAnsi="Century Gothic"/>
        </w:rPr>
        <w:t>.</w:t>
      </w:r>
      <w:r w:rsidRPr="005A618C">
        <w:rPr>
          <w:rFonts w:ascii="Century Gothic" w:hAnsi="Century Gothic"/>
        </w:rPr>
        <w:t xml:space="preserve"> Developer</w:t>
      </w:r>
      <w:r w:rsidR="006B0F8B">
        <w:rPr>
          <w:rFonts w:ascii="Century Gothic" w:hAnsi="Century Gothic"/>
        </w:rPr>
        <w:t xml:space="preserve"> capacity, </w:t>
      </w:r>
      <w:r w:rsidRPr="005A618C">
        <w:rPr>
          <w:rFonts w:ascii="Century Gothic" w:hAnsi="Century Gothic"/>
        </w:rPr>
        <w:t xml:space="preserve">I was working </w:t>
      </w:r>
      <w:r w:rsidR="006B0F8B" w:rsidRPr="005A618C">
        <w:rPr>
          <w:rFonts w:ascii="Century Gothic" w:hAnsi="Century Gothic"/>
        </w:rPr>
        <w:t>as</w:t>
      </w:r>
      <w:r w:rsidRPr="005A618C">
        <w:rPr>
          <w:rFonts w:ascii="Century Gothic" w:hAnsi="Century Gothic"/>
        </w:rPr>
        <w:t xml:space="preserve"> a module lead. My core responsibilities included requirement gathering, preparing implementation plans, coding, unit testing </w:t>
      </w:r>
      <w:r w:rsidR="006B0F8B" w:rsidRPr="005A618C">
        <w:rPr>
          <w:rFonts w:ascii="Century Gothic" w:hAnsi="Century Gothic"/>
        </w:rPr>
        <w:t>and bug</w:t>
      </w:r>
      <w:r w:rsidRPr="005A618C">
        <w:rPr>
          <w:rFonts w:ascii="Century Gothic" w:hAnsi="Century Gothic"/>
        </w:rPr>
        <w:t xml:space="preserve"> fixing.</w:t>
      </w:r>
    </w:p>
    <w:p w14:paraId="541A2F50" w14:textId="77777777" w:rsidR="00096175" w:rsidRPr="005A618C" w:rsidRDefault="00096175" w:rsidP="007E0476">
      <w:pPr>
        <w:spacing w:line="180" w:lineRule="exact"/>
        <w:jc w:val="both"/>
        <w:rPr>
          <w:rFonts w:ascii="Century Gothic" w:hAnsi="Century Gothic"/>
        </w:rPr>
      </w:pPr>
    </w:p>
    <w:p w14:paraId="0B960208" w14:textId="77777777" w:rsidR="00C3536D" w:rsidRPr="005A618C" w:rsidRDefault="00C3536D" w:rsidP="007E0476">
      <w:pPr>
        <w:tabs>
          <w:tab w:val="left" w:pos="2160"/>
        </w:tabs>
        <w:jc w:val="both"/>
        <w:rPr>
          <w:rFonts w:ascii="Century Gothic" w:hAnsi="Century Gothic"/>
          <w:b/>
        </w:rPr>
      </w:pPr>
      <w:r w:rsidRPr="005A618C">
        <w:rPr>
          <w:rFonts w:ascii="Century Gothic" w:hAnsi="Century Gothic"/>
          <w:b/>
        </w:rPr>
        <w:t xml:space="preserve">Aug </w:t>
      </w:r>
      <w:r w:rsidR="006B0F8B" w:rsidRPr="005A618C">
        <w:rPr>
          <w:rFonts w:ascii="Century Gothic" w:hAnsi="Century Gothic"/>
          <w:b/>
        </w:rPr>
        <w:t>2007 to</w:t>
      </w:r>
      <w:r w:rsidRPr="005A618C">
        <w:rPr>
          <w:rFonts w:ascii="Century Gothic" w:hAnsi="Century Gothic"/>
          <w:b/>
        </w:rPr>
        <w:t xml:space="preserve"> Aug </w:t>
      </w:r>
      <w:r w:rsidR="006B0F8B" w:rsidRPr="005A618C">
        <w:rPr>
          <w:rFonts w:ascii="Century Gothic" w:hAnsi="Century Gothic"/>
          <w:b/>
        </w:rPr>
        <w:t>2008</w:t>
      </w:r>
      <w:r w:rsidR="006B0F8B" w:rsidRPr="005A618C">
        <w:rPr>
          <w:rFonts w:ascii="Century Gothic" w:hAnsi="Century Gothic"/>
        </w:rPr>
        <w:t>:</w:t>
      </w:r>
      <w:r w:rsidR="00177313" w:rsidRPr="005A618C">
        <w:rPr>
          <w:rFonts w:ascii="Century Gothic" w:hAnsi="Century Gothic"/>
        </w:rPr>
        <w:t xml:space="preserve"> </w:t>
      </w:r>
      <w:r w:rsidR="00C170CA" w:rsidRPr="005A618C">
        <w:rPr>
          <w:rFonts w:ascii="Century Gothic" w:hAnsi="Century Gothic"/>
          <w:b/>
        </w:rPr>
        <w:t>HCL India</w:t>
      </w:r>
    </w:p>
    <w:p w14:paraId="14D8AAF3" w14:textId="77777777" w:rsidR="00C3536D" w:rsidRPr="005A618C" w:rsidRDefault="00C3536D" w:rsidP="007E0476">
      <w:pPr>
        <w:tabs>
          <w:tab w:val="left" w:pos="1800"/>
        </w:tabs>
        <w:ind w:left="1800" w:hanging="1800"/>
        <w:jc w:val="both"/>
        <w:rPr>
          <w:rFonts w:ascii="Century Gothic" w:hAnsi="Century Gothic"/>
        </w:rPr>
      </w:pPr>
      <w:r w:rsidRPr="005A618C">
        <w:rPr>
          <w:rFonts w:ascii="Century Gothic" w:hAnsi="Century Gothic"/>
          <w:b/>
        </w:rPr>
        <w:t>Role:</w:t>
      </w:r>
      <w:r w:rsidRPr="005A618C">
        <w:rPr>
          <w:rFonts w:ascii="Century Gothic" w:hAnsi="Century Gothic"/>
        </w:rPr>
        <w:t xml:space="preserve"> </w:t>
      </w:r>
      <w:r w:rsidRPr="005A618C">
        <w:rPr>
          <w:rFonts w:ascii="Century Gothic" w:hAnsi="Century Gothic"/>
          <w:b/>
        </w:rPr>
        <w:t>Java Lead</w:t>
      </w:r>
    </w:p>
    <w:p w14:paraId="5722EF0A" w14:textId="77777777" w:rsidR="00096175" w:rsidRPr="005A618C" w:rsidRDefault="00096175" w:rsidP="007E0476">
      <w:pPr>
        <w:spacing w:before="3" w:line="120" w:lineRule="exact"/>
        <w:jc w:val="both"/>
        <w:rPr>
          <w:rFonts w:ascii="Century Gothic" w:hAnsi="Century Gothic"/>
        </w:rPr>
      </w:pPr>
    </w:p>
    <w:p w14:paraId="72392666" w14:textId="77777777" w:rsidR="00096175" w:rsidRPr="005A618C" w:rsidRDefault="00040297" w:rsidP="007E0476">
      <w:pPr>
        <w:spacing w:line="288" w:lineRule="auto"/>
        <w:ind w:right="100"/>
        <w:jc w:val="both"/>
        <w:rPr>
          <w:rFonts w:ascii="Century Gothic" w:hAnsi="Century Gothic"/>
        </w:rPr>
      </w:pPr>
      <w:r w:rsidRPr="005A618C">
        <w:rPr>
          <w:rFonts w:ascii="Century Gothic" w:hAnsi="Century Gothic"/>
        </w:rPr>
        <w:t xml:space="preserve">Fencepost (Fencepost.com) is a web based information portal and  one  of the communication channels used by Fonterra Milk Supply (FMS) to provide information to Suppliers, Shareholders and  third parties. Fencepost users can access information on milk collection, milk quality appraisal results, collection start </w:t>
      </w:r>
      <w:r w:rsidR="006B0F8B" w:rsidRPr="005A618C">
        <w:rPr>
          <w:rFonts w:ascii="Century Gothic" w:hAnsi="Century Gothic"/>
        </w:rPr>
        <w:t>and stop</w:t>
      </w:r>
      <w:r w:rsidRPr="005A618C">
        <w:rPr>
          <w:rFonts w:ascii="Century Gothic" w:hAnsi="Century Gothic"/>
        </w:rPr>
        <w:t xml:space="preserve">, securities, shares </w:t>
      </w:r>
      <w:r w:rsidR="006B0F8B" w:rsidRPr="005A618C">
        <w:rPr>
          <w:rFonts w:ascii="Century Gothic" w:hAnsi="Century Gothic"/>
        </w:rPr>
        <w:t>and payment</w:t>
      </w:r>
      <w:r w:rsidRPr="005A618C">
        <w:rPr>
          <w:rFonts w:ascii="Century Gothic" w:hAnsi="Century Gothic"/>
        </w:rPr>
        <w:t xml:space="preserve">, and </w:t>
      </w:r>
      <w:r w:rsidR="006B0F8B" w:rsidRPr="005A618C">
        <w:rPr>
          <w:rFonts w:ascii="Century Gothic" w:hAnsi="Century Gothic"/>
        </w:rPr>
        <w:t>any communication</w:t>
      </w:r>
      <w:r w:rsidRPr="005A618C">
        <w:rPr>
          <w:rFonts w:ascii="Century Gothic" w:hAnsi="Century Gothic"/>
        </w:rPr>
        <w:t xml:space="preserve"> from Fonterra to the supplier community. Fencepost portal also provides information on weather, agricultural prices, </w:t>
      </w:r>
      <w:r w:rsidR="006B0F8B" w:rsidRPr="005A618C">
        <w:rPr>
          <w:rFonts w:ascii="Century Gothic" w:hAnsi="Century Gothic"/>
        </w:rPr>
        <w:t>market updates</w:t>
      </w:r>
      <w:r w:rsidRPr="005A618C">
        <w:rPr>
          <w:rFonts w:ascii="Century Gothic" w:hAnsi="Century Gothic"/>
        </w:rPr>
        <w:t xml:space="preserve"> </w:t>
      </w:r>
      <w:r w:rsidR="006B0F8B" w:rsidRPr="005A618C">
        <w:rPr>
          <w:rFonts w:ascii="Century Gothic" w:hAnsi="Century Gothic"/>
        </w:rPr>
        <w:t>and any other</w:t>
      </w:r>
      <w:r w:rsidRPr="005A618C">
        <w:rPr>
          <w:rFonts w:ascii="Century Gothic" w:hAnsi="Century Gothic"/>
        </w:rPr>
        <w:t xml:space="preserve"> information relevant to the supplier community. Suppliers can also access tools to assist with productivity </w:t>
      </w:r>
      <w:r w:rsidR="006B0F8B" w:rsidRPr="005A618C">
        <w:rPr>
          <w:rFonts w:ascii="Century Gothic" w:hAnsi="Century Gothic"/>
        </w:rPr>
        <w:t>and to</w:t>
      </w:r>
      <w:r w:rsidRPr="005A618C">
        <w:rPr>
          <w:rFonts w:ascii="Century Gothic" w:hAnsi="Century Gothic"/>
        </w:rPr>
        <w:t xml:space="preserve"> aid the running of their business.</w:t>
      </w:r>
    </w:p>
    <w:p w14:paraId="15831A1B" w14:textId="77777777" w:rsidR="00D9495A" w:rsidRPr="005A618C" w:rsidRDefault="00D9495A" w:rsidP="007E0476">
      <w:pPr>
        <w:spacing w:line="288" w:lineRule="auto"/>
        <w:ind w:right="84"/>
        <w:jc w:val="both"/>
        <w:rPr>
          <w:rFonts w:ascii="Century Gothic" w:hAnsi="Century Gothic"/>
        </w:rPr>
      </w:pPr>
    </w:p>
    <w:p w14:paraId="618D4BCF" w14:textId="77777777" w:rsidR="00040297" w:rsidRPr="005A618C" w:rsidRDefault="00040297" w:rsidP="007E0476">
      <w:pPr>
        <w:spacing w:line="288" w:lineRule="auto"/>
        <w:ind w:right="84"/>
        <w:jc w:val="both"/>
        <w:rPr>
          <w:rFonts w:ascii="Century Gothic" w:hAnsi="Century Gothic"/>
        </w:rPr>
      </w:pPr>
      <w:r w:rsidRPr="005A618C">
        <w:rPr>
          <w:rFonts w:ascii="Century Gothic" w:hAnsi="Century Gothic"/>
        </w:rPr>
        <w:t xml:space="preserve">Roles </w:t>
      </w:r>
      <w:r w:rsidR="006B0F8B" w:rsidRPr="005A618C">
        <w:rPr>
          <w:rFonts w:ascii="Century Gothic" w:hAnsi="Century Gothic"/>
        </w:rPr>
        <w:t>and responsibilities</w:t>
      </w:r>
      <w:r w:rsidRPr="005A618C">
        <w:rPr>
          <w:rFonts w:ascii="Century Gothic" w:hAnsi="Century Gothic"/>
        </w:rPr>
        <w:t xml:space="preserve">: </w:t>
      </w:r>
      <w:r w:rsidR="006B0F8B">
        <w:rPr>
          <w:rFonts w:ascii="Century Gothic" w:hAnsi="Century Gothic"/>
        </w:rPr>
        <w:t>As a Module Lead, I</w:t>
      </w:r>
      <w:r w:rsidRPr="005A618C">
        <w:rPr>
          <w:rFonts w:ascii="Century Gothic" w:hAnsi="Century Gothic"/>
        </w:rPr>
        <w:t xml:space="preserve"> was working in the module development for 'My Profile' </w:t>
      </w:r>
      <w:r w:rsidR="006B0F8B" w:rsidRPr="005A618C">
        <w:rPr>
          <w:rFonts w:ascii="Century Gothic" w:hAnsi="Century Gothic"/>
        </w:rPr>
        <w:t>and ‘Weather</w:t>
      </w:r>
      <w:r w:rsidR="006B0F8B">
        <w:rPr>
          <w:rFonts w:ascii="Century Gothic" w:hAnsi="Century Gothic"/>
        </w:rPr>
        <w:t xml:space="preserve"> Forcast', in which my responsi</w:t>
      </w:r>
      <w:r w:rsidRPr="005A618C">
        <w:rPr>
          <w:rFonts w:ascii="Century Gothic" w:hAnsi="Century Gothic"/>
        </w:rPr>
        <w:t>bi</w:t>
      </w:r>
      <w:r w:rsidR="006B0F8B">
        <w:rPr>
          <w:rFonts w:ascii="Century Gothic" w:hAnsi="Century Gothic"/>
        </w:rPr>
        <w:t xml:space="preserve">lities </w:t>
      </w:r>
      <w:r w:rsidRPr="005A618C">
        <w:rPr>
          <w:rFonts w:ascii="Century Gothic" w:hAnsi="Century Gothic"/>
        </w:rPr>
        <w:t>were</w:t>
      </w:r>
      <w:r w:rsidR="006B0F8B">
        <w:rPr>
          <w:rFonts w:ascii="Century Gothic" w:hAnsi="Century Gothic"/>
        </w:rPr>
        <w:t xml:space="preserve"> in</w:t>
      </w:r>
      <w:r w:rsidRPr="005A618C">
        <w:rPr>
          <w:rFonts w:ascii="Century Gothic" w:hAnsi="Century Gothic"/>
        </w:rPr>
        <w:t xml:space="preserve"> preparing LLD's and  HLD's and  get them  reviewed by senior management. The real challenge with these modules was </w:t>
      </w:r>
      <w:r w:rsidR="006B0F8B" w:rsidRPr="005A618C">
        <w:rPr>
          <w:rFonts w:ascii="Century Gothic" w:hAnsi="Century Gothic"/>
        </w:rPr>
        <w:t>heavy dependency</w:t>
      </w:r>
      <w:r w:rsidRPr="005A618C">
        <w:rPr>
          <w:rFonts w:ascii="Century Gothic" w:hAnsi="Century Gothic"/>
        </w:rPr>
        <w:t xml:space="preserve"> on external interfaces like Aspire </w:t>
      </w:r>
      <w:r w:rsidR="006B0F8B" w:rsidRPr="005A618C">
        <w:rPr>
          <w:rFonts w:ascii="Century Gothic" w:hAnsi="Century Gothic"/>
        </w:rPr>
        <w:t>and MSCRM</w:t>
      </w:r>
      <w:r w:rsidRPr="005A618C">
        <w:rPr>
          <w:rFonts w:ascii="Century Gothic" w:hAnsi="Century Gothic"/>
        </w:rPr>
        <w:t xml:space="preserve">. We </w:t>
      </w:r>
      <w:r w:rsidR="006B0F8B" w:rsidRPr="005A618C">
        <w:rPr>
          <w:rFonts w:ascii="Century Gothic" w:hAnsi="Century Gothic"/>
        </w:rPr>
        <w:t>had heavily</w:t>
      </w:r>
      <w:r w:rsidRPr="005A618C">
        <w:rPr>
          <w:rFonts w:ascii="Century Gothic" w:hAnsi="Century Gothic"/>
        </w:rPr>
        <w:t xml:space="preserve"> used web services </w:t>
      </w:r>
      <w:r w:rsidR="006B0F8B" w:rsidRPr="005A618C">
        <w:rPr>
          <w:rFonts w:ascii="Century Gothic" w:hAnsi="Century Gothic"/>
        </w:rPr>
        <w:t>and web</w:t>
      </w:r>
      <w:r w:rsidRPr="005A618C">
        <w:rPr>
          <w:rFonts w:ascii="Century Gothic" w:hAnsi="Century Gothic"/>
        </w:rPr>
        <w:t xml:space="preserve">- methods in </w:t>
      </w:r>
      <w:r w:rsidRPr="005A618C">
        <w:rPr>
          <w:rFonts w:ascii="Century Gothic" w:hAnsi="Century Gothic"/>
        </w:rPr>
        <w:lastRenderedPageBreak/>
        <w:t>these module. This was a basically a migration project, we re-dev</w:t>
      </w:r>
      <w:r w:rsidR="006B0F8B">
        <w:rPr>
          <w:rFonts w:ascii="Century Gothic" w:hAnsi="Century Gothic"/>
        </w:rPr>
        <w:t>e</w:t>
      </w:r>
      <w:r w:rsidRPr="005A618C">
        <w:rPr>
          <w:rFonts w:ascii="Century Gothic" w:hAnsi="Century Gothic"/>
        </w:rPr>
        <w:t xml:space="preserve">loped the code from ATG </w:t>
      </w:r>
      <w:r w:rsidR="006B0F8B" w:rsidRPr="005A618C">
        <w:rPr>
          <w:rFonts w:ascii="Century Gothic" w:hAnsi="Century Gothic"/>
        </w:rPr>
        <w:t>Dynamo to</w:t>
      </w:r>
      <w:r w:rsidRPr="005A618C">
        <w:rPr>
          <w:rFonts w:ascii="Century Gothic" w:hAnsi="Century Gothic"/>
        </w:rPr>
        <w:t xml:space="preserve"> JavaJSFPortelts.</w:t>
      </w:r>
    </w:p>
    <w:p w14:paraId="04A2216A" w14:textId="77777777" w:rsidR="00096175" w:rsidRPr="005A618C" w:rsidRDefault="00096175" w:rsidP="007E0476">
      <w:pPr>
        <w:spacing w:line="180" w:lineRule="exact"/>
        <w:jc w:val="both"/>
        <w:rPr>
          <w:rFonts w:ascii="Century Gothic" w:hAnsi="Century Gothic"/>
        </w:rPr>
      </w:pPr>
    </w:p>
    <w:p w14:paraId="5AE8917C" w14:textId="77777777" w:rsidR="00040297" w:rsidRPr="005A618C" w:rsidRDefault="00040297" w:rsidP="007E0476">
      <w:pPr>
        <w:tabs>
          <w:tab w:val="left" w:pos="2160"/>
        </w:tabs>
        <w:jc w:val="both"/>
        <w:rPr>
          <w:rFonts w:ascii="Century Gothic" w:hAnsi="Century Gothic"/>
          <w:b/>
        </w:rPr>
      </w:pPr>
      <w:r w:rsidRPr="005A618C">
        <w:rPr>
          <w:rFonts w:ascii="Century Gothic" w:hAnsi="Century Gothic"/>
          <w:b/>
        </w:rPr>
        <w:t xml:space="preserve">July </w:t>
      </w:r>
      <w:r w:rsidR="006B0F8B" w:rsidRPr="005A618C">
        <w:rPr>
          <w:rFonts w:ascii="Century Gothic" w:hAnsi="Century Gothic"/>
          <w:b/>
        </w:rPr>
        <w:t>2007 to</w:t>
      </w:r>
      <w:r w:rsidRPr="005A618C">
        <w:rPr>
          <w:rFonts w:ascii="Century Gothic" w:hAnsi="Century Gothic"/>
          <w:b/>
        </w:rPr>
        <w:t xml:space="preserve"> Nov </w:t>
      </w:r>
      <w:r w:rsidR="006B0F8B" w:rsidRPr="005A618C">
        <w:rPr>
          <w:rFonts w:ascii="Century Gothic" w:hAnsi="Century Gothic"/>
          <w:b/>
        </w:rPr>
        <w:t>2007:</w:t>
      </w:r>
      <w:r w:rsidRPr="005A618C">
        <w:rPr>
          <w:rFonts w:ascii="Century Gothic" w:hAnsi="Century Gothic"/>
          <w:b/>
        </w:rPr>
        <w:t xml:space="preserve"> </w:t>
      </w:r>
      <w:r w:rsidR="00C170CA" w:rsidRPr="005A618C">
        <w:rPr>
          <w:rFonts w:ascii="Century Gothic" w:hAnsi="Century Gothic"/>
          <w:b/>
        </w:rPr>
        <w:t>HCL India</w:t>
      </w:r>
    </w:p>
    <w:p w14:paraId="272221CF" w14:textId="77777777" w:rsidR="00040297" w:rsidRPr="005A618C" w:rsidRDefault="006B0F8B" w:rsidP="007E0476">
      <w:pPr>
        <w:tabs>
          <w:tab w:val="left" w:pos="1800"/>
        </w:tabs>
        <w:ind w:left="1800" w:hanging="1800"/>
        <w:jc w:val="both"/>
        <w:rPr>
          <w:rFonts w:ascii="Century Gothic" w:hAnsi="Century Gothic"/>
        </w:rPr>
      </w:pPr>
      <w:r w:rsidRPr="005A618C">
        <w:rPr>
          <w:rFonts w:ascii="Century Gothic" w:hAnsi="Century Gothic"/>
          <w:b/>
        </w:rPr>
        <w:t>Role:</w:t>
      </w:r>
      <w:r w:rsidR="00040297" w:rsidRPr="005A618C">
        <w:rPr>
          <w:rFonts w:ascii="Century Gothic" w:hAnsi="Century Gothic"/>
        </w:rPr>
        <w:t xml:space="preserve"> </w:t>
      </w:r>
      <w:r w:rsidR="00040297" w:rsidRPr="005A618C">
        <w:rPr>
          <w:rFonts w:ascii="Century Gothic" w:hAnsi="Century Gothic"/>
          <w:b/>
        </w:rPr>
        <w:t>Java Developer</w:t>
      </w:r>
    </w:p>
    <w:p w14:paraId="6377BAEB" w14:textId="77777777" w:rsidR="00040297" w:rsidRPr="005A618C" w:rsidRDefault="00040297" w:rsidP="007E0476">
      <w:pPr>
        <w:spacing w:line="200" w:lineRule="exact"/>
        <w:jc w:val="both"/>
        <w:rPr>
          <w:rFonts w:ascii="Century Gothic" w:hAnsi="Century Gothic"/>
        </w:rPr>
      </w:pPr>
    </w:p>
    <w:p w14:paraId="034AB679" w14:textId="77777777" w:rsidR="00096175" w:rsidRPr="005A618C" w:rsidRDefault="00040297" w:rsidP="007E0476">
      <w:pPr>
        <w:spacing w:line="288" w:lineRule="auto"/>
        <w:ind w:right="100"/>
        <w:jc w:val="both"/>
        <w:rPr>
          <w:rFonts w:ascii="Century Gothic" w:hAnsi="Century Gothic"/>
        </w:rPr>
      </w:pPr>
      <w:r w:rsidRPr="005A618C">
        <w:rPr>
          <w:rFonts w:ascii="Century Gothic" w:hAnsi="Century Gothic"/>
        </w:rPr>
        <w:t xml:space="preserve">eExpense is a tool for managing expense claims related with business travel, hotel expenses, entertainment, vat expenses etc.  The claims an employee is making routes to the appropriate manager. Manager either approves or declines the claim. If the manager approve the claim it routes to the cc guys for approval </w:t>
      </w:r>
      <w:r w:rsidR="006B0F8B" w:rsidRPr="005A618C">
        <w:rPr>
          <w:rFonts w:ascii="Century Gothic" w:hAnsi="Century Gothic"/>
        </w:rPr>
        <w:t>and they</w:t>
      </w:r>
      <w:r w:rsidRPr="005A618C">
        <w:rPr>
          <w:rFonts w:ascii="Century Gothic" w:hAnsi="Century Gothic"/>
        </w:rPr>
        <w:t xml:space="preserve"> decide on the same basis. Based on approval or rejections claim goes to SAP database.</w:t>
      </w:r>
    </w:p>
    <w:p w14:paraId="6446DF0D" w14:textId="77777777" w:rsidR="00177313" w:rsidRPr="005A618C" w:rsidRDefault="00177313" w:rsidP="007E0476">
      <w:pPr>
        <w:spacing w:line="288" w:lineRule="auto"/>
        <w:ind w:right="100"/>
        <w:jc w:val="both"/>
        <w:rPr>
          <w:rFonts w:ascii="Century Gothic" w:hAnsi="Century Gothic"/>
        </w:rPr>
      </w:pPr>
      <w:r w:rsidRPr="005A618C">
        <w:rPr>
          <w:rFonts w:ascii="Century Gothic" w:hAnsi="Century Gothic"/>
        </w:rPr>
        <w:t xml:space="preserve">Roles </w:t>
      </w:r>
      <w:r w:rsidR="006B0F8B" w:rsidRPr="005A618C">
        <w:rPr>
          <w:rFonts w:ascii="Century Gothic" w:hAnsi="Century Gothic"/>
        </w:rPr>
        <w:t>and responsibilities</w:t>
      </w:r>
      <w:r w:rsidRPr="005A618C">
        <w:rPr>
          <w:rFonts w:ascii="Century Gothic" w:hAnsi="Century Gothic"/>
        </w:rPr>
        <w:t xml:space="preserve">: </w:t>
      </w:r>
      <w:r w:rsidR="006B0F8B">
        <w:rPr>
          <w:rFonts w:ascii="Century Gothic" w:hAnsi="Century Gothic"/>
        </w:rPr>
        <w:t>As a Developer, my</w:t>
      </w:r>
      <w:r w:rsidRPr="005A618C">
        <w:rPr>
          <w:rFonts w:ascii="Century Gothic" w:hAnsi="Century Gothic"/>
        </w:rPr>
        <w:t xml:space="preserve"> core responsibilities were coding, unit testing, bug fixing </w:t>
      </w:r>
      <w:r w:rsidR="006B0F8B" w:rsidRPr="005A618C">
        <w:rPr>
          <w:rFonts w:ascii="Century Gothic" w:hAnsi="Century Gothic"/>
        </w:rPr>
        <w:t>and providing</w:t>
      </w:r>
      <w:r w:rsidRPr="005A618C">
        <w:rPr>
          <w:rFonts w:ascii="Century Gothic" w:hAnsi="Century Gothic"/>
        </w:rPr>
        <w:t xml:space="preserve"> production support. I was also involved in preparing </w:t>
      </w:r>
      <w:r w:rsidR="006B0F8B" w:rsidRPr="005A618C">
        <w:rPr>
          <w:rFonts w:ascii="Century Gothic" w:hAnsi="Century Gothic"/>
        </w:rPr>
        <w:t>SRS documents</w:t>
      </w:r>
      <w:r w:rsidRPr="005A618C">
        <w:rPr>
          <w:rFonts w:ascii="Century Gothic" w:hAnsi="Century Gothic"/>
        </w:rPr>
        <w:t xml:space="preserve">, functional </w:t>
      </w:r>
      <w:r w:rsidR="006B0F8B" w:rsidRPr="005A618C">
        <w:rPr>
          <w:rFonts w:ascii="Century Gothic" w:hAnsi="Century Gothic"/>
        </w:rPr>
        <w:t>and design</w:t>
      </w:r>
      <w:r w:rsidRPr="005A618C">
        <w:rPr>
          <w:rFonts w:ascii="Century Gothic" w:hAnsi="Century Gothic"/>
        </w:rPr>
        <w:t xml:space="preserve"> documents. In this project I </w:t>
      </w:r>
      <w:r w:rsidR="006B0F8B" w:rsidRPr="005A618C">
        <w:rPr>
          <w:rFonts w:ascii="Century Gothic" w:hAnsi="Century Gothic"/>
        </w:rPr>
        <w:t>had also</w:t>
      </w:r>
      <w:r w:rsidRPr="005A618C">
        <w:rPr>
          <w:rFonts w:ascii="Century Gothic" w:hAnsi="Century Gothic"/>
        </w:rPr>
        <w:t xml:space="preserve"> used Hewitt's workflow </w:t>
      </w:r>
      <w:r w:rsidR="006B0F8B" w:rsidRPr="005A618C">
        <w:rPr>
          <w:rFonts w:ascii="Century Gothic" w:hAnsi="Century Gothic"/>
        </w:rPr>
        <w:t>and approval</w:t>
      </w:r>
      <w:r w:rsidRPr="005A618C">
        <w:rPr>
          <w:rFonts w:ascii="Century Gothic" w:hAnsi="Century Gothic"/>
        </w:rPr>
        <w:t xml:space="preserve"> process framework at.</w:t>
      </w:r>
    </w:p>
    <w:p w14:paraId="0DE7DE2E" w14:textId="77777777" w:rsidR="00177313" w:rsidRPr="005A618C" w:rsidRDefault="00177313" w:rsidP="007E0476">
      <w:pPr>
        <w:spacing w:line="288" w:lineRule="auto"/>
        <w:ind w:right="299"/>
        <w:jc w:val="both"/>
        <w:rPr>
          <w:rFonts w:ascii="Century Gothic" w:hAnsi="Century Gothic"/>
        </w:rPr>
      </w:pPr>
    </w:p>
    <w:p w14:paraId="134336C6" w14:textId="77777777" w:rsidR="00612580" w:rsidRPr="005A618C" w:rsidRDefault="00612580" w:rsidP="007E0476">
      <w:pPr>
        <w:tabs>
          <w:tab w:val="left" w:pos="2160"/>
        </w:tabs>
        <w:jc w:val="both"/>
        <w:rPr>
          <w:rFonts w:ascii="Century Gothic" w:hAnsi="Century Gothic"/>
          <w:b/>
        </w:rPr>
      </w:pPr>
      <w:r w:rsidRPr="005A618C">
        <w:rPr>
          <w:rFonts w:ascii="Century Gothic" w:hAnsi="Century Gothic"/>
          <w:b/>
        </w:rPr>
        <w:t xml:space="preserve">Mar </w:t>
      </w:r>
      <w:r w:rsidR="006B0F8B" w:rsidRPr="005A618C">
        <w:rPr>
          <w:rFonts w:ascii="Century Gothic" w:hAnsi="Century Gothic"/>
          <w:b/>
        </w:rPr>
        <w:t>2007 to</w:t>
      </w:r>
      <w:r w:rsidRPr="005A618C">
        <w:rPr>
          <w:rFonts w:ascii="Century Gothic" w:hAnsi="Century Gothic"/>
          <w:b/>
        </w:rPr>
        <w:t xml:space="preserve"> Jun </w:t>
      </w:r>
      <w:r w:rsidR="006B0F8B" w:rsidRPr="005A618C">
        <w:rPr>
          <w:rFonts w:ascii="Century Gothic" w:hAnsi="Century Gothic"/>
          <w:b/>
        </w:rPr>
        <w:t>2007:</w:t>
      </w:r>
      <w:r w:rsidRPr="005A618C">
        <w:rPr>
          <w:rFonts w:ascii="Century Gothic" w:hAnsi="Century Gothic"/>
          <w:b/>
        </w:rPr>
        <w:t xml:space="preserve"> </w:t>
      </w:r>
      <w:r w:rsidR="00C170CA" w:rsidRPr="005A618C">
        <w:rPr>
          <w:rFonts w:ascii="Century Gothic" w:hAnsi="Century Gothic"/>
          <w:b/>
        </w:rPr>
        <w:t>HCL India</w:t>
      </w:r>
      <w:r w:rsidRPr="005A618C">
        <w:rPr>
          <w:rFonts w:ascii="Century Gothic" w:hAnsi="Century Gothic"/>
          <w:b/>
        </w:rPr>
        <w:t xml:space="preserve">  </w:t>
      </w:r>
    </w:p>
    <w:p w14:paraId="1498F5EA" w14:textId="77777777" w:rsidR="00612580" w:rsidRPr="005A618C" w:rsidRDefault="006B0F8B" w:rsidP="007E0476">
      <w:pPr>
        <w:tabs>
          <w:tab w:val="left" w:pos="1800"/>
        </w:tabs>
        <w:ind w:left="1800" w:hanging="1800"/>
        <w:jc w:val="both"/>
        <w:rPr>
          <w:rFonts w:ascii="Century Gothic" w:hAnsi="Century Gothic"/>
        </w:rPr>
      </w:pPr>
      <w:r w:rsidRPr="005A618C">
        <w:rPr>
          <w:rFonts w:ascii="Century Gothic" w:hAnsi="Century Gothic"/>
          <w:b/>
        </w:rPr>
        <w:t>Role:</w:t>
      </w:r>
      <w:r w:rsidR="00612580" w:rsidRPr="005A618C">
        <w:rPr>
          <w:rFonts w:ascii="Century Gothic" w:hAnsi="Century Gothic"/>
        </w:rPr>
        <w:t xml:space="preserve"> </w:t>
      </w:r>
      <w:r w:rsidR="00612580" w:rsidRPr="005A618C">
        <w:rPr>
          <w:rFonts w:ascii="Century Gothic" w:hAnsi="Century Gothic"/>
          <w:b/>
        </w:rPr>
        <w:t>Java Developer</w:t>
      </w:r>
    </w:p>
    <w:p w14:paraId="4B1EDD63" w14:textId="77777777" w:rsidR="00177313" w:rsidRPr="005A618C" w:rsidRDefault="00177313" w:rsidP="007E0476">
      <w:pPr>
        <w:spacing w:line="288" w:lineRule="auto"/>
        <w:ind w:right="299"/>
        <w:jc w:val="both"/>
        <w:rPr>
          <w:rFonts w:ascii="Century Gothic" w:hAnsi="Century Gothic"/>
        </w:rPr>
      </w:pPr>
    </w:p>
    <w:p w14:paraId="7A1FEE76" w14:textId="77777777" w:rsidR="00177313" w:rsidRPr="005A618C" w:rsidRDefault="00177313" w:rsidP="007E0476">
      <w:pPr>
        <w:spacing w:line="288" w:lineRule="auto"/>
        <w:ind w:right="100"/>
        <w:jc w:val="both"/>
        <w:rPr>
          <w:rFonts w:ascii="Century Gothic" w:hAnsi="Century Gothic"/>
        </w:rPr>
      </w:pPr>
      <w:r w:rsidRPr="005A618C">
        <w:rPr>
          <w:rFonts w:ascii="Century Gothic" w:hAnsi="Century Gothic"/>
        </w:rPr>
        <w:t xml:space="preserve">In this project we were using 'Brio' a legacy reporting tool </w:t>
      </w:r>
      <w:r w:rsidR="006B0F8B" w:rsidRPr="005A618C">
        <w:rPr>
          <w:rFonts w:ascii="Century Gothic" w:hAnsi="Century Gothic"/>
        </w:rPr>
        <w:t>and ‘Starhire’</w:t>
      </w:r>
      <w:r w:rsidRPr="005A618C">
        <w:rPr>
          <w:rFonts w:ascii="Century Gothic" w:hAnsi="Century Gothic"/>
        </w:rPr>
        <w:t xml:space="preserve"> which is an online job posting application especially for US employees.</w:t>
      </w:r>
    </w:p>
    <w:p w14:paraId="360C1A5B" w14:textId="77777777" w:rsidR="00177313" w:rsidRPr="005A618C" w:rsidRDefault="00177313" w:rsidP="007E0476">
      <w:pPr>
        <w:spacing w:line="288" w:lineRule="auto"/>
        <w:ind w:right="100"/>
        <w:jc w:val="both"/>
        <w:rPr>
          <w:rFonts w:ascii="Century Gothic" w:hAnsi="Century Gothic"/>
        </w:rPr>
      </w:pPr>
      <w:r w:rsidRPr="005A618C">
        <w:rPr>
          <w:rFonts w:ascii="Century Gothic" w:hAnsi="Century Gothic"/>
        </w:rPr>
        <w:t xml:space="preserve">Roles </w:t>
      </w:r>
      <w:r w:rsidR="006B0F8B" w:rsidRPr="005A618C">
        <w:rPr>
          <w:rFonts w:ascii="Century Gothic" w:hAnsi="Century Gothic"/>
        </w:rPr>
        <w:t>and responsibilities</w:t>
      </w:r>
      <w:r w:rsidRPr="005A618C">
        <w:rPr>
          <w:rFonts w:ascii="Century Gothic" w:hAnsi="Century Gothic"/>
        </w:rPr>
        <w:t xml:space="preserve">: </w:t>
      </w:r>
      <w:r w:rsidR="006B0F8B">
        <w:rPr>
          <w:rFonts w:ascii="Century Gothic" w:hAnsi="Century Gothic"/>
        </w:rPr>
        <w:t xml:space="preserve">As a Developer, </w:t>
      </w:r>
      <w:r w:rsidRPr="005A618C">
        <w:rPr>
          <w:rFonts w:ascii="Century Gothic" w:hAnsi="Century Gothic"/>
        </w:rPr>
        <w:t xml:space="preserve">I was working on </w:t>
      </w:r>
      <w:r w:rsidR="006B0F8B">
        <w:rPr>
          <w:rFonts w:ascii="Century Gothic" w:hAnsi="Century Gothic"/>
        </w:rPr>
        <w:t xml:space="preserve">the </w:t>
      </w:r>
      <w:r w:rsidRPr="005A618C">
        <w:rPr>
          <w:rFonts w:ascii="Century Gothic" w:hAnsi="Century Gothic"/>
        </w:rPr>
        <w:t xml:space="preserve">UNIX platform </w:t>
      </w:r>
      <w:r w:rsidR="006B0F8B" w:rsidRPr="005A618C">
        <w:rPr>
          <w:rFonts w:ascii="Century Gothic" w:hAnsi="Century Gothic"/>
        </w:rPr>
        <w:t>and SQL</w:t>
      </w:r>
      <w:r w:rsidRPr="005A618C">
        <w:rPr>
          <w:rFonts w:ascii="Century Gothic" w:hAnsi="Century Gothic"/>
        </w:rPr>
        <w:t xml:space="preserve"> Cartridges. My responsibilities comprised of bug fixing, </w:t>
      </w:r>
      <w:r w:rsidR="006B0F8B" w:rsidRPr="005A618C">
        <w:rPr>
          <w:rFonts w:ascii="Century Gothic" w:hAnsi="Century Gothic"/>
        </w:rPr>
        <w:t>data loads</w:t>
      </w:r>
      <w:r w:rsidRPr="005A618C">
        <w:rPr>
          <w:rFonts w:ascii="Century Gothic" w:hAnsi="Century Gothic"/>
        </w:rPr>
        <w:t xml:space="preserve"> </w:t>
      </w:r>
      <w:r w:rsidR="006B0F8B" w:rsidRPr="005A618C">
        <w:rPr>
          <w:rFonts w:ascii="Century Gothic" w:hAnsi="Century Gothic"/>
        </w:rPr>
        <w:t>and testing</w:t>
      </w:r>
      <w:r w:rsidRPr="005A618C">
        <w:rPr>
          <w:rFonts w:ascii="Century Gothic" w:hAnsi="Century Gothic"/>
        </w:rPr>
        <w:t>.</w:t>
      </w:r>
    </w:p>
    <w:p w14:paraId="095BE7B5" w14:textId="77777777" w:rsidR="00177313" w:rsidRPr="005A618C" w:rsidRDefault="00177313" w:rsidP="007E0476">
      <w:pPr>
        <w:spacing w:line="180" w:lineRule="exact"/>
        <w:jc w:val="both"/>
        <w:rPr>
          <w:rFonts w:ascii="Century Gothic" w:hAnsi="Century Gothic"/>
        </w:rPr>
      </w:pPr>
    </w:p>
    <w:p w14:paraId="25D4CBA5" w14:textId="77777777" w:rsidR="00612580" w:rsidRPr="005A618C" w:rsidRDefault="00612580" w:rsidP="007E0476">
      <w:pPr>
        <w:tabs>
          <w:tab w:val="left" w:pos="2160"/>
        </w:tabs>
        <w:jc w:val="both"/>
        <w:rPr>
          <w:rFonts w:ascii="Century Gothic" w:hAnsi="Century Gothic"/>
          <w:b/>
        </w:rPr>
      </w:pPr>
      <w:r w:rsidRPr="005A618C">
        <w:rPr>
          <w:rFonts w:ascii="Century Gothic" w:hAnsi="Century Gothic"/>
          <w:b/>
        </w:rPr>
        <w:t xml:space="preserve">Sep </w:t>
      </w:r>
      <w:r w:rsidR="006B0F8B" w:rsidRPr="005A618C">
        <w:rPr>
          <w:rFonts w:ascii="Century Gothic" w:hAnsi="Century Gothic"/>
          <w:b/>
        </w:rPr>
        <w:t>2006 to</w:t>
      </w:r>
      <w:r w:rsidRPr="005A618C">
        <w:rPr>
          <w:rFonts w:ascii="Century Gothic" w:hAnsi="Century Gothic"/>
          <w:b/>
        </w:rPr>
        <w:t xml:space="preserve"> Feb </w:t>
      </w:r>
      <w:r w:rsidR="006B0F8B" w:rsidRPr="005A618C">
        <w:rPr>
          <w:rFonts w:ascii="Century Gothic" w:hAnsi="Century Gothic"/>
          <w:b/>
        </w:rPr>
        <w:t>2007:</w:t>
      </w:r>
      <w:r w:rsidRPr="005A618C">
        <w:rPr>
          <w:rFonts w:ascii="Century Gothic" w:hAnsi="Century Gothic"/>
          <w:b/>
        </w:rPr>
        <w:t xml:space="preserve"> </w:t>
      </w:r>
      <w:r w:rsidR="00C170CA" w:rsidRPr="005A618C">
        <w:rPr>
          <w:rFonts w:ascii="Century Gothic" w:hAnsi="Century Gothic"/>
          <w:b/>
        </w:rPr>
        <w:t>HCL India</w:t>
      </w:r>
      <w:r w:rsidRPr="005A618C">
        <w:rPr>
          <w:rFonts w:ascii="Century Gothic" w:hAnsi="Century Gothic"/>
          <w:b/>
        </w:rPr>
        <w:t xml:space="preserve">  </w:t>
      </w:r>
    </w:p>
    <w:p w14:paraId="6F9537F4" w14:textId="77777777" w:rsidR="00177313" w:rsidRPr="005A618C" w:rsidRDefault="006B0F8B" w:rsidP="007E0476">
      <w:pPr>
        <w:spacing w:line="200" w:lineRule="exact"/>
        <w:jc w:val="both"/>
        <w:rPr>
          <w:rFonts w:ascii="Century Gothic" w:hAnsi="Century Gothic"/>
        </w:rPr>
      </w:pPr>
      <w:r w:rsidRPr="005A618C">
        <w:rPr>
          <w:rFonts w:ascii="Century Gothic" w:hAnsi="Century Gothic"/>
          <w:b/>
        </w:rPr>
        <w:t>Role:</w:t>
      </w:r>
      <w:r w:rsidR="00612580" w:rsidRPr="005A618C">
        <w:rPr>
          <w:rFonts w:ascii="Century Gothic" w:hAnsi="Century Gothic"/>
        </w:rPr>
        <w:t xml:space="preserve"> </w:t>
      </w:r>
      <w:r w:rsidR="00612580" w:rsidRPr="005A618C">
        <w:rPr>
          <w:rFonts w:ascii="Century Gothic" w:hAnsi="Century Gothic"/>
          <w:b/>
        </w:rPr>
        <w:t>Java Developer</w:t>
      </w:r>
    </w:p>
    <w:p w14:paraId="4A9082A0" w14:textId="77777777" w:rsidR="00177313" w:rsidRPr="005A618C" w:rsidRDefault="00177313" w:rsidP="007E0476">
      <w:pPr>
        <w:spacing w:before="3" w:line="120" w:lineRule="exact"/>
        <w:jc w:val="both"/>
        <w:rPr>
          <w:rFonts w:ascii="Century Gothic" w:hAnsi="Century Gothic"/>
        </w:rPr>
      </w:pPr>
    </w:p>
    <w:p w14:paraId="24F01F0D" w14:textId="77777777" w:rsidR="00177313" w:rsidRPr="005A618C" w:rsidRDefault="00177313" w:rsidP="007E0476">
      <w:pPr>
        <w:spacing w:line="200" w:lineRule="exact"/>
        <w:jc w:val="both"/>
        <w:rPr>
          <w:rFonts w:ascii="Century Gothic" w:hAnsi="Century Gothic"/>
        </w:rPr>
      </w:pPr>
    </w:p>
    <w:p w14:paraId="2AE3F0EB" w14:textId="77777777" w:rsidR="00177313" w:rsidRPr="005A618C" w:rsidRDefault="00177313" w:rsidP="007E0476">
      <w:pPr>
        <w:spacing w:line="288" w:lineRule="auto"/>
        <w:ind w:right="100"/>
        <w:jc w:val="both"/>
        <w:rPr>
          <w:rFonts w:ascii="Century Gothic" w:hAnsi="Century Gothic"/>
        </w:rPr>
      </w:pPr>
      <w:r w:rsidRPr="005A618C">
        <w:rPr>
          <w:rFonts w:ascii="Century Gothic" w:hAnsi="Century Gothic"/>
        </w:rPr>
        <w:t>Performance Share Plan (PSP</w:t>
      </w:r>
      <w:r w:rsidR="006B0F8B" w:rsidRPr="005A618C">
        <w:rPr>
          <w:rFonts w:ascii="Century Gothic" w:hAnsi="Century Gothic"/>
        </w:rPr>
        <w:t>) is</w:t>
      </w:r>
      <w:r w:rsidRPr="005A618C">
        <w:rPr>
          <w:rFonts w:ascii="Century Gothic" w:hAnsi="Century Gothic"/>
        </w:rPr>
        <w:t xml:space="preserve"> a tool developed for British Petroleum. The main feature of this tool to distribute restricted share units (RSU’s) to PS  US, PS  UK </w:t>
      </w:r>
      <w:r w:rsidR="006B0F8B" w:rsidRPr="005A618C">
        <w:rPr>
          <w:rFonts w:ascii="Century Gothic" w:hAnsi="Century Gothic"/>
        </w:rPr>
        <w:t>and MOW</w:t>
      </w:r>
      <w:r w:rsidRPr="005A618C">
        <w:rPr>
          <w:rFonts w:ascii="Century Gothic" w:hAnsi="Century Gothic"/>
        </w:rPr>
        <w:t xml:space="preserve"> employees.</w:t>
      </w:r>
    </w:p>
    <w:p w14:paraId="059E2DE2" w14:textId="77777777" w:rsidR="00177313" w:rsidRPr="005A618C" w:rsidRDefault="00177313" w:rsidP="007E0476">
      <w:pPr>
        <w:spacing w:line="288" w:lineRule="auto"/>
        <w:ind w:right="100"/>
        <w:jc w:val="both"/>
        <w:rPr>
          <w:rFonts w:ascii="Century Gothic" w:hAnsi="Century Gothic"/>
        </w:rPr>
      </w:pPr>
    </w:p>
    <w:p w14:paraId="2052E7A8" w14:textId="77777777" w:rsidR="00096175" w:rsidRPr="005A618C" w:rsidRDefault="00177313" w:rsidP="007E0476">
      <w:pPr>
        <w:spacing w:line="288" w:lineRule="auto"/>
        <w:ind w:right="100"/>
        <w:jc w:val="both"/>
        <w:rPr>
          <w:rFonts w:ascii="Century Gothic" w:hAnsi="Century Gothic"/>
        </w:rPr>
      </w:pPr>
      <w:r w:rsidRPr="005A618C">
        <w:rPr>
          <w:rFonts w:ascii="Century Gothic" w:hAnsi="Century Gothic"/>
        </w:rPr>
        <w:t xml:space="preserve">Roles </w:t>
      </w:r>
      <w:r w:rsidR="006B0F8B" w:rsidRPr="005A618C">
        <w:rPr>
          <w:rFonts w:ascii="Century Gothic" w:hAnsi="Century Gothic"/>
        </w:rPr>
        <w:t>and responsibilities</w:t>
      </w:r>
      <w:r w:rsidRPr="005A618C">
        <w:rPr>
          <w:rFonts w:ascii="Century Gothic" w:hAnsi="Century Gothic"/>
        </w:rPr>
        <w:t xml:space="preserve">: I was working in this project as module developer </w:t>
      </w:r>
      <w:r w:rsidR="006B0F8B" w:rsidRPr="005A618C">
        <w:rPr>
          <w:rFonts w:ascii="Century Gothic" w:hAnsi="Century Gothic"/>
        </w:rPr>
        <w:t>for ‘Add</w:t>
      </w:r>
      <w:r w:rsidRPr="005A618C">
        <w:rPr>
          <w:rFonts w:ascii="Century Gothic" w:hAnsi="Century Gothic"/>
        </w:rPr>
        <w:t xml:space="preserve"> </w:t>
      </w:r>
      <w:r w:rsidR="006B0F8B" w:rsidRPr="005A618C">
        <w:rPr>
          <w:rFonts w:ascii="Century Gothic" w:hAnsi="Century Gothic"/>
        </w:rPr>
        <w:t>and maintain</w:t>
      </w:r>
      <w:r w:rsidRPr="005A618C">
        <w:rPr>
          <w:rFonts w:ascii="Century Gothic" w:hAnsi="Century Gothic"/>
        </w:rPr>
        <w:t xml:space="preserve"> employee'. I was involved in development </w:t>
      </w:r>
      <w:r w:rsidR="006B0F8B" w:rsidRPr="005A618C">
        <w:rPr>
          <w:rFonts w:ascii="Century Gothic" w:hAnsi="Century Gothic"/>
        </w:rPr>
        <w:t>and bug</w:t>
      </w:r>
      <w:r w:rsidRPr="005A618C">
        <w:rPr>
          <w:rFonts w:ascii="Century Gothic" w:hAnsi="Century Gothic"/>
        </w:rPr>
        <w:t xml:space="preserve"> fixing.</w:t>
      </w:r>
      <w:r w:rsidR="00612580" w:rsidRPr="005A618C">
        <w:rPr>
          <w:rFonts w:ascii="Century Gothic" w:hAnsi="Century Gothic"/>
        </w:rPr>
        <w:t xml:space="preserve"> </w:t>
      </w:r>
    </w:p>
    <w:p w14:paraId="278DE67C" w14:textId="77777777" w:rsidR="00096175" w:rsidRPr="005A618C" w:rsidRDefault="00096175" w:rsidP="007E0476">
      <w:pPr>
        <w:spacing w:line="200" w:lineRule="exact"/>
        <w:jc w:val="both"/>
        <w:rPr>
          <w:rFonts w:ascii="Century Gothic" w:hAnsi="Century Gothic"/>
        </w:rPr>
      </w:pPr>
    </w:p>
    <w:p w14:paraId="09CFDD58" w14:textId="77777777" w:rsidR="00096175" w:rsidRPr="005A618C" w:rsidRDefault="00096175">
      <w:pPr>
        <w:spacing w:line="200" w:lineRule="exact"/>
        <w:rPr>
          <w:rFonts w:ascii="Century Gothic" w:hAnsi="Century Gothic"/>
        </w:rPr>
      </w:pPr>
    </w:p>
    <w:p w14:paraId="066B3896" w14:textId="77777777" w:rsidR="00096175" w:rsidRPr="005A618C" w:rsidRDefault="00096175">
      <w:pPr>
        <w:spacing w:before="7" w:line="220" w:lineRule="exact"/>
        <w:rPr>
          <w:rFonts w:ascii="Century Gothic" w:hAnsi="Century Gothic"/>
        </w:rPr>
      </w:pPr>
    </w:p>
    <w:sectPr w:rsidR="00096175" w:rsidRPr="005A618C" w:rsidSect="007E0476">
      <w:headerReference w:type="even" r:id="rId7"/>
      <w:headerReference w:type="default" r:id="rId8"/>
      <w:footerReference w:type="even" r:id="rId9"/>
      <w:footerReference w:type="default" r:id="rId10"/>
      <w:headerReference w:type="first" r:id="rId11"/>
      <w:footerReference w:type="first" r:id="rId12"/>
      <w:pgSz w:w="11900" w:h="16840"/>
      <w:pgMar w:top="560" w:right="1010" w:bottom="0" w:left="900" w:header="0" w:footer="1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9849" w14:textId="77777777" w:rsidR="00D27ECA" w:rsidRDefault="00D27ECA">
      <w:r>
        <w:separator/>
      </w:r>
    </w:p>
  </w:endnote>
  <w:endnote w:type="continuationSeparator" w:id="0">
    <w:p w14:paraId="59D38817" w14:textId="77777777" w:rsidR="00D27ECA" w:rsidRDefault="00D2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092F6" w14:textId="77777777" w:rsidR="00BC5C3F" w:rsidRDefault="00BC5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rPr>
      <w:id w:val="-1946139527"/>
      <w:docPartObj>
        <w:docPartGallery w:val="Page Numbers (Bottom of Page)"/>
        <w:docPartUnique/>
      </w:docPartObj>
    </w:sdtPr>
    <w:sdtEndPr>
      <w:rPr>
        <w:noProof/>
        <w:sz w:val="18"/>
        <w:szCs w:val="18"/>
      </w:rPr>
    </w:sdtEndPr>
    <w:sdtContent>
      <w:p w14:paraId="5A6F6698" w14:textId="77777777" w:rsidR="00C31E0A" w:rsidRDefault="00C31E0A">
        <w:pPr>
          <w:pStyle w:val="Footer"/>
          <w:pBdr>
            <w:bottom w:val="single" w:sz="6" w:space="1" w:color="auto"/>
          </w:pBdr>
          <w:rPr>
            <w:rFonts w:ascii="Century Gothic" w:hAnsi="Century Gothic"/>
          </w:rPr>
        </w:pPr>
      </w:p>
      <w:p w14:paraId="7EBFB32D" w14:textId="77777777" w:rsidR="00C31E0A" w:rsidRDefault="00C31E0A">
        <w:pPr>
          <w:pStyle w:val="Footer"/>
          <w:rPr>
            <w:rFonts w:ascii="Century Gothic" w:hAnsi="Century Gothic"/>
          </w:rPr>
        </w:pPr>
      </w:p>
      <w:p w14:paraId="1B49BD03" w14:textId="77777777" w:rsidR="00C31E0A" w:rsidRPr="0098680B" w:rsidRDefault="00FE6B29" w:rsidP="00FE6B29">
        <w:pPr>
          <w:pStyle w:val="Footer"/>
          <w:jc w:val="right"/>
          <w:rPr>
            <w:rFonts w:ascii="Century Gothic" w:hAnsi="Century Gothic"/>
            <w:sz w:val="18"/>
            <w:szCs w:val="18"/>
          </w:rPr>
        </w:pPr>
        <w:r>
          <w:rPr>
            <w:rFonts w:ascii="Century Gothic" w:hAnsi="Century Gothic"/>
            <w:sz w:val="18"/>
            <w:szCs w:val="18"/>
          </w:rPr>
          <w:tab/>
        </w:r>
        <w:r>
          <w:rPr>
            <w:rFonts w:ascii="Century Gothic" w:hAnsi="Century Gothic"/>
            <w:sz w:val="18"/>
            <w:szCs w:val="18"/>
          </w:rPr>
          <w:tab/>
          <w:t xml:space="preserve">           </w:t>
        </w:r>
        <w:r w:rsidR="00C31E0A" w:rsidRPr="0098680B">
          <w:rPr>
            <w:rFonts w:ascii="Century Gothic" w:hAnsi="Century Gothic"/>
            <w:sz w:val="18"/>
            <w:szCs w:val="18"/>
          </w:rPr>
          <w:t xml:space="preserve">Page | </w:t>
        </w:r>
        <w:r w:rsidR="00C31E0A" w:rsidRPr="0098680B">
          <w:rPr>
            <w:rFonts w:ascii="Century Gothic" w:hAnsi="Century Gothic"/>
            <w:sz w:val="18"/>
            <w:szCs w:val="18"/>
          </w:rPr>
          <w:fldChar w:fldCharType="begin"/>
        </w:r>
        <w:r w:rsidR="00C31E0A" w:rsidRPr="0098680B">
          <w:rPr>
            <w:rFonts w:ascii="Century Gothic" w:hAnsi="Century Gothic"/>
            <w:sz w:val="18"/>
            <w:szCs w:val="18"/>
          </w:rPr>
          <w:instrText xml:space="preserve"> PAGE   \* MERGEFORMAT </w:instrText>
        </w:r>
        <w:r w:rsidR="00C31E0A" w:rsidRPr="0098680B">
          <w:rPr>
            <w:rFonts w:ascii="Century Gothic" w:hAnsi="Century Gothic"/>
            <w:sz w:val="18"/>
            <w:szCs w:val="18"/>
          </w:rPr>
          <w:fldChar w:fldCharType="separate"/>
        </w:r>
        <w:r w:rsidR="00680E5A">
          <w:rPr>
            <w:rFonts w:ascii="Century Gothic" w:hAnsi="Century Gothic"/>
            <w:noProof/>
            <w:sz w:val="18"/>
            <w:szCs w:val="18"/>
          </w:rPr>
          <w:t>6</w:t>
        </w:r>
        <w:r w:rsidR="00C31E0A" w:rsidRPr="0098680B">
          <w:rPr>
            <w:rFonts w:ascii="Century Gothic" w:hAnsi="Century Gothic"/>
            <w:noProof/>
            <w:sz w:val="18"/>
            <w:szCs w:val="18"/>
          </w:rPr>
          <w:fldChar w:fldCharType="end"/>
        </w:r>
      </w:p>
    </w:sdtContent>
  </w:sdt>
  <w:p w14:paraId="76E4D2B6" w14:textId="77777777" w:rsidR="00C31E0A" w:rsidRDefault="00C31E0A">
    <w:pPr>
      <w:spacing w:line="200"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7094" w14:textId="77777777" w:rsidR="00BC5C3F" w:rsidRDefault="00BC5C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81B0F" w14:textId="77777777" w:rsidR="00D27ECA" w:rsidRDefault="00D27ECA">
      <w:r>
        <w:separator/>
      </w:r>
    </w:p>
  </w:footnote>
  <w:footnote w:type="continuationSeparator" w:id="0">
    <w:p w14:paraId="07442E7D" w14:textId="77777777" w:rsidR="00D27ECA" w:rsidRDefault="00D2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A8766" w14:textId="77777777" w:rsidR="00BC5C3F" w:rsidRDefault="00BC5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3660" w14:textId="77777777" w:rsidR="00B0435B" w:rsidRDefault="00B0435B" w:rsidP="00B0435B">
    <w:pPr>
      <w:tabs>
        <w:tab w:val="left" w:pos="10840"/>
      </w:tabs>
      <w:rPr>
        <w:rFonts w:ascii="Century Gothic" w:hAnsi="Century Gothic"/>
        <w:iCs/>
        <w:color w:val="212121"/>
        <w:spacing w:val="-1"/>
        <w:w w:val="106"/>
        <w:sz w:val="32"/>
        <w:szCs w:val="32"/>
      </w:rPr>
    </w:pPr>
  </w:p>
  <w:p w14:paraId="13A3DB2B" w14:textId="77777777" w:rsidR="00B0435B" w:rsidRPr="00B0435B" w:rsidRDefault="00B0435B" w:rsidP="00B0435B">
    <w:pPr>
      <w:tabs>
        <w:tab w:val="left" w:pos="10840"/>
      </w:tabs>
      <w:rPr>
        <w:rFonts w:ascii="Century Gothic" w:hAnsi="Century Gothic"/>
        <w:iCs/>
        <w:color w:val="212121"/>
        <w:spacing w:val="-1"/>
        <w:w w:val="106"/>
        <w:sz w:val="22"/>
        <w:szCs w:val="22"/>
      </w:rPr>
    </w:pPr>
    <w:r>
      <w:rPr>
        <w:rFonts w:ascii="Century Gothic" w:hAnsi="Century Gothic"/>
        <w:iCs/>
        <w:color w:val="212121"/>
        <w:spacing w:val="-1"/>
        <w:w w:val="106"/>
        <w:sz w:val="22"/>
        <w:szCs w:val="22"/>
      </w:rPr>
      <w:t xml:space="preserve"> </w:t>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278"/>
      <w:gridCol w:w="4928"/>
    </w:tblGrid>
    <w:tr w:rsidR="00B0435B" w14:paraId="327365DD" w14:textId="77777777" w:rsidTr="00B0435B">
      <w:tc>
        <w:tcPr>
          <w:tcW w:w="5588" w:type="dxa"/>
        </w:tcPr>
        <w:p w14:paraId="101BAF61" w14:textId="77777777" w:rsidR="00B0435B" w:rsidRPr="00B0435B" w:rsidRDefault="00B0435B" w:rsidP="00B0435B">
          <w:pPr>
            <w:tabs>
              <w:tab w:val="left" w:pos="10840"/>
            </w:tabs>
            <w:rPr>
              <w:rFonts w:ascii="Century Gothic" w:hAnsi="Century Gothic"/>
              <w:iCs/>
              <w:color w:val="212121"/>
              <w:spacing w:val="-1"/>
              <w:w w:val="106"/>
              <w:sz w:val="22"/>
              <w:szCs w:val="22"/>
            </w:rPr>
          </w:pPr>
          <w:r w:rsidRPr="00B0435B">
            <w:rPr>
              <w:rFonts w:ascii="Century Gothic" w:hAnsi="Century Gothic"/>
              <w:iCs/>
              <w:color w:val="212121"/>
              <w:spacing w:val="-1"/>
              <w:w w:val="106"/>
              <w:sz w:val="22"/>
              <w:szCs w:val="22"/>
            </w:rPr>
            <w:t>Piyush Lohani</w:t>
          </w:r>
        </w:p>
        <w:p w14:paraId="1123DCE8" w14:textId="77777777" w:rsidR="00B0435B" w:rsidRDefault="00000000" w:rsidP="00B0435B">
          <w:pPr>
            <w:tabs>
              <w:tab w:val="left" w:pos="10840"/>
            </w:tabs>
            <w:rPr>
              <w:rFonts w:ascii="Century Gothic" w:hAnsi="Century Gothic"/>
              <w:iCs/>
              <w:color w:val="212121"/>
              <w:spacing w:val="-1"/>
              <w:w w:val="106"/>
              <w:sz w:val="22"/>
              <w:szCs w:val="22"/>
            </w:rPr>
          </w:pPr>
          <w:hyperlink r:id="rId1" w:history="1">
            <w:r w:rsidR="00924E06">
              <w:rPr>
                <w:rStyle w:val="Hyperlink"/>
                <w:rFonts w:ascii="Century Gothic" w:hAnsi="Century Gothic"/>
                <w:iCs/>
                <w:spacing w:val="-1"/>
                <w:w w:val="106"/>
                <w:sz w:val="22"/>
                <w:szCs w:val="22"/>
              </w:rPr>
              <w:t>piyush.lohani@gmail</w:t>
            </w:r>
            <w:r w:rsidR="00B0435B" w:rsidRPr="004D14BC">
              <w:rPr>
                <w:rStyle w:val="Hyperlink"/>
                <w:rFonts w:ascii="Century Gothic" w:hAnsi="Century Gothic"/>
                <w:iCs/>
                <w:spacing w:val="-1"/>
                <w:w w:val="106"/>
                <w:sz w:val="22"/>
                <w:szCs w:val="22"/>
              </w:rPr>
              <w:t>.com</w:t>
            </w:r>
          </w:hyperlink>
        </w:p>
        <w:p w14:paraId="27DE5A65" w14:textId="77777777" w:rsidR="00B0435B" w:rsidRDefault="00B0435B" w:rsidP="00B0435B">
          <w:pPr>
            <w:tabs>
              <w:tab w:val="left" w:pos="10840"/>
            </w:tabs>
            <w:rPr>
              <w:rFonts w:ascii="Century Gothic" w:hAnsi="Century Gothic"/>
              <w:iCs/>
              <w:color w:val="212121"/>
              <w:spacing w:val="-1"/>
              <w:w w:val="106"/>
              <w:sz w:val="22"/>
              <w:szCs w:val="22"/>
            </w:rPr>
          </w:pPr>
          <w:r w:rsidRPr="00B0435B">
            <w:rPr>
              <w:rFonts w:ascii="Century Gothic" w:hAnsi="Century Gothic"/>
              <w:iCs/>
              <w:color w:val="212121"/>
              <w:spacing w:val="-1"/>
              <w:w w:val="106"/>
              <w:sz w:val="22"/>
              <w:szCs w:val="22"/>
            </w:rPr>
            <w:t>720-431-7585</w:t>
          </w:r>
          <w:r>
            <w:rPr>
              <w:rFonts w:ascii="Century Gothic" w:hAnsi="Century Gothic"/>
              <w:iCs/>
              <w:color w:val="212121"/>
              <w:spacing w:val="-1"/>
              <w:w w:val="106"/>
              <w:sz w:val="22"/>
              <w:szCs w:val="22"/>
            </w:rPr>
            <w:t xml:space="preserve">                                                                   </w:t>
          </w:r>
        </w:p>
      </w:tc>
      <w:tc>
        <w:tcPr>
          <w:tcW w:w="5588" w:type="dxa"/>
        </w:tcPr>
        <w:p w14:paraId="183E8B51" w14:textId="77777777" w:rsidR="00B0435B" w:rsidRDefault="00B0435B" w:rsidP="005A618C">
          <w:pPr>
            <w:tabs>
              <w:tab w:val="left" w:pos="10840"/>
            </w:tabs>
            <w:ind w:left="3600"/>
            <w:rPr>
              <w:rFonts w:ascii="Century Gothic" w:hAnsi="Century Gothic"/>
              <w:iCs/>
              <w:color w:val="212121"/>
              <w:spacing w:val="-1"/>
              <w:w w:val="106"/>
              <w:sz w:val="22"/>
              <w:szCs w:val="22"/>
            </w:rPr>
          </w:pPr>
        </w:p>
      </w:tc>
    </w:tr>
  </w:tbl>
  <w:p w14:paraId="1017950C" w14:textId="77777777" w:rsidR="00B0435B" w:rsidRDefault="00B0435B" w:rsidP="00B0435B">
    <w:pPr>
      <w:pBdr>
        <w:bottom w:val="single" w:sz="12" w:space="1" w:color="auto"/>
      </w:pBdr>
      <w:tabs>
        <w:tab w:val="left" w:pos="10840"/>
      </w:tabs>
      <w:rPr>
        <w:rFonts w:ascii="Century Gothic" w:hAnsi="Century Gothic"/>
        <w:iCs/>
        <w:color w:val="212121"/>
        <w:spacing w:val="-1"/>
        <w:w w:val="106"/>
        <w:sz w:val="22"/>
        <w:szCs w:val="22"/>
      </w:rPr>
    </w:pPr>
  </w:p>
  <w:p w14:paraId="73BDA4F4" w14:textId="77777777" w:rsidR="00B0435B" w:rsidRDefault="00B043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F221" w14:textId="77777777" w:rsidR="00BC5C3F" w:rsidRDefault="00BC5C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89D"/>
    <w:multiLevelType w:val="multilevel"/>
    <w:tmpl w:val="D17CF81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 w15:restartNumberingAfterBreak="0">
    <w:nsid w:val="36E40A6D"/>
    <w:multiLevelType w:val="hybridMultilevel"/>
    <w:tmpl w:val="657CA6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EA05B8"/>
    <w:multiLevelType w:val="multilevel"/>
    <w:tmpl w:val="1BC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2472FC"/>
    <w:multiLevelType w:val="hybridMultilevel"/>
    <w:tmpl w:val="60864E50"/>
    <w:lvl w:ilvl="0" w:tplc="04090001">
      <w:start w:val="1"/>
      <w:numFmt w:val="bullet"/>
      <w:lvlText w:val=""/>
      <w:lvlJc w:val="left"/>
      <w:pPr>
        <w:tabs>
          <w:tab w:val="num" w:pos="1080"/>
        </w:tabs>
        <w:ind w:left="1080" w:hanging="360"/>
      </w:pPr>
      <w:rPr>
        <w:rFonts w:ascii="Symbol" w:hAnsi="Symbol" w:hint="default"/>
      </w:rPr>
    </w:lvl>
    <w:lvl w:ilvl="1" w:tplc="04090005">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4" w15:restartNumberingAfterBreak="0">
    <w:nsid w:val="463641F0"/>
    <w:multiLevelType w:val="multilevel"/>
    <w:tmpl w:val="9B7E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F941F4"/>
    <w:multiLevelType w:val="hybridMultilevel"/>
    <w:tmpl w:val="CD0602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8AB5B1C"/>
    <w:multiLevelType w:val="multilevel"/>
    <w:tmpl w:val="2092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8072F6"/>
    <w:multiLevelType w:val="hybridMultilevel"/>
    <w:tmpl w:val="28383F9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659B354A"/>
    <w:multiLevelType w:val="hybridMultilevel"/>
    <w:tmpl w:val="4B64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B40D74"/>
    <w:multiLevelType w:val="hybridMultilevel"/>
    <w:tmpl w:val="9BC0A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046800"/>
    <w:multiLevelType w:val="multilevel"/>
    <w:tmpl w:val="2C562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587111727">
    <w:abstractNumId w:val="0"/>
  </w:num>
  <w:num w:numId="2" w16cid:durableId="16274602">
    <w:abstractNumId w:val="5"/>
  </w:num>
  <w:num w:numId="3" w16cid:durableId="972908173">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8109308">
    <w:abstractNumId w:val="10"/>
  </w:num>
  <w:num w:numId="5" w16cid:durableId="915437988">
    <w:abstractNumId w:val="9"/>
  </w:num>
  <w:num w:numId="6" w16cid:durableId="937906791">
    <w:abstractNumId w:val="8"/>
  </w:num>
  <w:num w:numId="7" w16cid:durableId="1001814309">
    <w:abstractNumId w:val="1"/>
  </w:num>
  <w:num w:numId="8" w16cid:durableId="1852060767">
    <w:abstractNumId w:val="7"/>
  </w:num>
  <w:num w:numId="9" w16cid:durableId="1062214738">
    <w:abstractNumId w:val="4"/>
  </w:num>
  <w:num w:numId="10" w16cid:durableId="1105536945">
    <w:abstractNumId w:val="2"/>
  </w:num>
  <w:num w:numId="11" w16cid:durableId="300340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175"/>
    <w:rsid w:val="00040297"/>
    <w:rsid w:val="000469E7"/>
    <w:rsid w:val="00050D6C"/>
    <w:rsid w:val="00083F06"/>
    <w:rsid w:val="000919E3"/>
    <w:rsid w:val="00096175"/>
    <w:rsid w:val="001071DD"/>
    <w:rsid w:val="001214C0"/>
    <w:rsid w:val="0014610F"/>
    <w:rsid w:val="00147BD7"/>
    <w:rsid w:val="00177313"/>
    <w:rsid w:val="001839D1"/>
    <w:rsid w:val="001D2FFC"/>
    <w:rsid w:val="001F040F"/>
    <w:rsid w:val="00212202"/>
    <w:rsid w:val="00217152"/>
    <w:rsid w:val="00226D7E"/>
    <w:rsid w:val="00232179"/>
    <w:rsid w:val="002408AF"/>
    <w:rsid w:val="002501F1"/>
    <w:rsid w:val="00260F47"/>
    <w:rsid w:val="00296482"/>
    <w:rsid w:val="002B64D4"/>
    <w:rsid w:val="002E01E4"/>
    <w:rsid w:val="002E1AAA"/>
    <w:rsid w:val="002F3BE0"/>
    <w:rsid w:val="002F3F3D"/>
    <w:rsid w:val="00304C36"/>
    <w:rsid w:val="00305695"/>
    <w:rsid w:val="0035035A"/>
    <w:rsid w:val="00350F88"/>
    <w:rsid w:val="00370674"/>
    <w:rsid w:val="003738AF"/>
    <w:rsid w:val="003A5652"/>
    <w:rsid w:val="003A6B37"/>
    <w:rsid w:val="003B5F63"/>
    <w:rsid w:val="003C2D64"/>
    <w:rsid w:val="003C5FC8"/>
    <w:rsid w:val="003E10AD"/>
    <w:rsid w:val="003F1672"/>
    <w:rsid w:val="0042693B"/>
    <w:rsid w:val="004272FE"/>
    <w:rsid w:val="00443591"/>
    <w:rsid w:val="004468EA"/>
    <w:rsid w:val="004542E7"/>
    <w:rsid w:val="00467D2D"/>
    <w:rsid w:val="00485337"/>
    <w:rsid w:val="004D2C63"/>
    <w:rsid w:val="004E3927"/>
    <w:rsid w:val="004F2A72"/>
    <w:rsid w:val="00535347"/>
    <w:rsid w:val="00543E4F"/>
    <w:rsid w:val="005651EA"/>
    <w:rsid w:val="005744FD"/>
    <w:rsid w:val="00580477"/>
    <w:rsid w:val="005923EE"/>
    <w:rsid w:val="005A618C"/>
    <w:rsid w:val="005A725B"/>
    <w:rsid w:val="005D1AF1"/>
    <w:rsid w:val="005D2A99"/>
    <w:rsid w:val="005D63F0"/>
    <w:rsid w:val="005E167B"/>
    <w:rsid w:val="005E171F"/>
    <w:rsid w:val="00612580"/>
    <w:rsid w:val="00625402"/>
    <w:rsid w:val="00627EF0"/>
    <w:rsid w:val="00630EF0"/>
    <w:rsid w:val="00667517"/>
    <w:rsid w:val="00680E5A"/>
    <w:rsid w:val="006B0F8B"/>
    <w:rsid w:val="006E1D87"/>
    <w:rsid w:val="006F21C1"/>
    <w:rsid w:val="006F51B0"/>
    <w:rsid w:val="00745418"/>
    <w:rsid w:val="00757FC7"/>
    <w:rsid w:val="00760C0B"/>
    <w:rsid w:val="007835DC"/>
    <w:rsid w:val="00783D37"/>
    <w:rsid w:val="007979AD"/>
    <w:rsid w:val="007D3EDF"/>
    <w:rsid w:val="007E0476"/>
    <w:rsid w:val="007E0FD4"/>
    <w:rsid w:val="007F0E16"/>
    <w:rsid w:val="008434F7"/>
    <w:rsid w:val="008648A4"/>
    <w:rsid w:val="00874277"/>
    <w:rsid w:val="00874659"/>
    <w:rsid w:val="00877C86"/>
    <w:rsid w:val="00884523"/>
    <w:rsid w:val="008908D6"/>
    <w:rsid w:val="00894FBF"/>
    <w:rsid w:val="008A6100"/>
    <w:rsid w:val="008C5E84"/>
    <w:rsid w:val="008E588D"/>
    <w:rsid w:val="008E6170"/>
    <w:rsid w:val="008F47BD"/>
    <w:rsid w:val="009157E5"/>
    <w:rsid w:val="00924E06"/>
    <w:rsid w:val="00931D55"/>
    <w:rsid w:val="00945C86"/>
    <w:rsid w:val="00974F3D"/>
    <w:rsid w:val="0098680B"/>
    <w:rsid w:val="009A6025"/>
    <w:rsid w:val="009E4702"/>
    <w:rsid w:val="009F1260"/>
    <w:rsid w:val="00A2476A"/>
    <w:rsid w:val="00A3352E"/>
    <w:rsid w:val="00A34DEE"/>
    <w:rsid w:val="00A73B01"/>
    <w:rsid w:val="00A8359B"/>
    <w:rsid w:val="00AA6EA9"/>
    <w:rsid w:val="00AA7ECD"/>
    <w:rsid w:val="00AF06AA"/>
    <w:rsid w:val="00AF3E9E"/>
    <w:rsid w:val="00B0435B"/>
    <w:rsid w:val="00B064AA"/>
    <w:rsid w:val="00B25FDF"/>
    <w:rsid w:val="00B306D8"/>
    <w:rsid w:val="00B3676A"/>
    <w:rsid w:val="00B523B9"/>
    <w:rsid w:val="00B6769D"/>
    <w:rsid w:val="00B733F8"/>
    <w:rsid w:val="00BA77A1"/>
    <w:rsid w:val="00BB0336"/>
    <w:rsid w:val="00BB0621"/>
    <w:rsid w:val="00BC5C3F"/>
    <w:rsid w:val="00BD2C74"/>
    <w:rsid w:val="00BF0AEF"/>
    <w:rsid w:val="00BF4D64"/>
    <w:rsid w:val="00C170CA"/>
    <w:rsid w:val="00C31E0A"/>
    <w:rsid w:val="00C3218D"/>
    <w:rsid w:val="00C3536D"/>
    <w:rsid w:val="00C40DB4"/>
    <w:rsid w:val="00C55F40"/>
    <w:rsid w:val="00C638AE"/>
    <w:rsid w:val="00C91AEB"/>
    <w:rsid w:val="00CA2FE4"/>
    <w:rsid w:val="00CA466B"/>
    <w:rsid w:val="00CB4DB4"/>
    <w:rsid w:val="00D021CE"/>
    <w:rsid w:val="00D111EB"/>
    <w:rsid w:val="00D27ECA"/>
    <w:rsid w:val="00D34C43"/>
    <w:rsid w:val="00D91B9E"/>
    <w:rsid w:val="00D9495A"/>
    <w:rsid w:val="00DB129F"/>
    <w:rsid w:val="00DD6725"/>
    <w:rsid w:val="00DF2397"/>
    <w:rsid w:val="00E01D42"/>
    <w:rsid w:val="00E06850"/>
    <w:rsid w:val="00E2699A"/>
    <w:rsid w:val="00E3363F"/>
    <w:rsid w:val="00E46ADE"/>
    <w:rsid w:val="00E5237A"/>
    <w:rsid w:val="00E63BCF"/>
    <w:rsid w:val="00E70BE9"/>
    <w:rsid w:val="00EC278A"/>
    <w:rsid w:val="00EC32CC"/>
    <w:rsid w:val="00EE0269"/>
    <w:rsid w:val="00F12705"/>
    <w:rsid w:val="00F3593E"/>
    <w:rsid w:val="00F43AC7"/>
    <w:rsid w:val="00F821C8"/>
    <w:rsid w:val="00FC4564"/>
    <w:rsid w:val="00FE6B29"/>
    <w:rsid w:val="00FF06AA"/>
    <w:rsid w:val="00FF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BA5A1F"/>
  <w15:docId w15:val="{92A52128-83BC-4C91-AD33-589A7C8E3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customStyle="1" w:styleId="western">
    <w:name w:val="western"/>
    <w:basedOn w:val="Normal"/>
    <w:rsid w:val="00217152"/>
    <w:rPr>
      <w:sz w:val="24"/>
      <w:szCs w:val="24"/>
    </w:rPr>
  </w:style>
  <w:style w:type="character" w:styleId="SubtleEmphasis">
    <w:name w:val="Subtle Emphasis"/>
    <w:uiPriority w:val="19"/>
    <w:qFormat/>
    <w:rsid w:val="00217152"/>
    <w:rPr>
      <w:i/>
      <w:iCs/>
      <w:color w:val="404040"/>
    </w:rPr>
  </w:style>
  <w:style w:type="paragraph" w:styleId="BodyText">
    <w:name w:val="Body Text"/>
    <w:basedOn w:val="Normal"/>
    <w:link w:val="BodyTextChar"/>
    <w:unhideWhenUsed/>
    <w:rsid w:val="00B733F8"/>
    <w:pPr>
      <w:spacing w:after="220" w:line="220" w:lineRule="atLeast"/>
      <w:jc w:val="both"/>
    </w:pPr>
    <w:rPr>
      <w:rFonts w:ascii="Arial" w:eastAsia="Batang" w:hAnsi="Arial" w:cs="Arial"/>
      <w:color w:val="000000"/>
      <w:spacing w:val="-5"/>
    </w:rPr>
  </w:style>
  <w:style w:type="character" w:customStyle="1" w:styleId="BodyTextChar">
    <w:name w:val="Body Text Char"/>
    <w:basedOn w:val="DefaultParagraphFont"/>
    <w:link w:val="BodyText"/>
    <w:rsid w:val="00B733F8"/>
    <w:rPr>
      <w:rFonts w:ascii="Arial" w:eastAsia="Batang" w:hAnsi="Arial" w:cs="Arial"/>
      <w:color w:val="000000"/>
      <w:spacing w:val="-5"/>
    </w:rPr>
  </w:style>
  <w:style w:type="paragraph" w:customStyle="1" w:styleId="Default">
    <w:name w:val="Default"/>
    <w:rsid w:val="00B733F8"/>
    <w:pPr>
      <w:autoSpaceDE w:val="0"/>
      <w:autoSpaceDN w:val="0"/>
      <w:adjustRightInd w:val="0"/>
    </w:pPr>
    <w:rPr>
      <w:rFonts w:ascii="Calibri" w:eastAsia="Calibri" w:hAnsi="Calibri" w:cs="Calibri"/>
      <w:color w:val="000000"/>
      <w:sz w:val="24"/>
      <w:szCs w:val="24"/>
    </w:rPr>
  </w:style>
  <w:style w:type="character" w:customStyle="1" w:styleId="apple-converted-space">
    <w:name w:val="apple-converted-space"/>
    <w:basedOn w:val="DefaultParagraphFont"/>
    <w:rsid w:val="00E3363F"/>
  </w:style>
  <w:style w:type="character" w:customStyle="1" w:styleId="il">
    <w:name w:val="il"/>
    <w:basedOn w:val="DefaultParagraphFont"/>
    <w:rsid w:val="00E3363F"/>
  </w:style>
  <w:style w:type="paragraph" w:styleId="ListParagraph">
    <w:name w:val="List Paragraph"/>
    <w:aliases w:val="ARS Puces"/>
    <w:basedOn w:val="Normal"/>
    <w:link w:val="ListParagraphChar"/>
    <w:uiPriority w:val="34"/>
    <w:qFormat/>
    <w:rsid w:val="00E3363F"/>
    <w:pPr>
      <w:ind w:left="720"/>
      <w:contextualSpacing/>
    </w:pPr>
  </w:style>
  <w:style w:type="table" w:styleId="TableGrid">
    <w:name w:val="Table Grid"/>
    <w:basedOn w:val="TableNormal"/>
    <w:uiPriority w:val="59"/>
    <w:rsid w:val="00864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35DC"/>
    <w:rPr>
      <w:rFonts w:ascii="Tahoma" w:hAnsi="Tahoma" w:cs="Tahoma"/>
      <w:sz w:val="16"/>
      <w:szCs w:val="16"/>
    </w:rPr>
  </w:style>
  <w:style w:type="character" w:customStyle="1" w:styleId="BalloonTextChar">
    <w:name w:val="Balloon Text Char"/>
    <w:basedOn w:val="DefaultParagraphFont"/>
    <w:link w:val="BalloonText"/>
    <w:uiPriority w:val="99"/>
    <w:semiHidden/>
    <w:rsid w:val="007835DC"/>
    <w:rPr>
      <w:rFonts w:ascii="Tahoma" w:hAnsi="Tahoma" w:cs="Tahoma"/>
      <w:sz w:val="16"/>
      <w:szCs w:val="16"/>
    </w:rPr>
  </w:style>
  <w:style w:type="paragraph" w:customStyle="1" w:styleId="42">
    <w:name w:val="_42"/>
    <w:rsid w:val="004E3927"/>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jc w:val="both"/>
    </w:pPr>
    <w:rPr>
      <w:sz w:val="24"/>
      <w:szCs w:val="24"/>
    </w:rPr>
  </w:style>
  <w:style w:type="character" w:styleId="Strong">
    <w:name w:val="Strong"/>
    <w:uiPriority w:val="22"/>
    <w:qFormat/>
    <w:rsid w:val="004E3927"/>
    <w:rPr>
      <w:b/>
      <w:bCs/>
    </w:rPr>
  </w:style>
  <w:style w:type="paragraph" w:customStyle="1" w:styleId="NoSpacing1">
    <w:name w:val="No Spacing1"/>
    <w:qFormat/>
    <w:rsid w:val="004E3927"/>
    <w:rPr>
      <w:sz w:val="24"/>
      <w:szCs w:val="24"/>
    </w:rPr>
  </w:style>
  <w:style w:type="paragraph" w:styleId="Header">
    <w:name w:val="header"/>
    <w:basedOn w:val="Normal"/>
    <w:link w:val="HeaderChar"/>
    <w:uiPriority w:val="99"/>
    <w:unhideWhenUsed/>
    <w:rsid w:val="00B0435B"/>
    <w:pPr>
      <w:tabs>
        <w:tab w:val="center" w:pos="4680"/>
        <w:tab w:val="right" w:pos="9360"/>
      </w:tabs>
    </w:pPr>
  </w:style>
  <w:style w:type="character" w:customStyle="1" w:styleId="HeaderChar">
    <w:name w:val="Header Char"/>
    <w:basedOn w:val="DefaultParagraphFont"/>
    <w:link w:val="Header"/>
    <w:uiPriority w:val="99"/>
    <w:rsid w:val="00B0435B"/>
  </w:style>
  <w:style w:type="paragraph" w:styleId="Footer">
    <w:name w:val="footer"/>
    <w:basedOn w:val="Normal"/>
    <w:link w:val="FooterChar"/>
    <w:uiPriority w:val="99"/>
    <w:unhideWhenUsed/>
    <w:rsid w:val="00B0435B"/>
    <w:pPr>
      <w:tabs>
        <w:tab w:val="center" w:pos="4680"/>
        <w:tab w:val="right" w:pos="9360"/>
      </w:tabs>
    </w:pPr>
  </w:style>
  <w:style w:type="character" w:customStyle="1" w:styleId="FooterChar">
    <w:name w:val="Footer Char"/>
    <w:basedOn w:val="DefaultParagraphFont"/>
    <w:link w:val="Footer"/>
    <w:uiPriority w:val="99"/>
    <w:rsid w:val="00B0435B"/>
  </w:style>
  <w:style w:type="character" w:styleId="Hyperlink">
    <w:name w:val="Hyperlink"/>
    <w:basedOn w:val="DefaultParagraphFont"/>
    <w:uiPriority w:val="99"/>
    <w:unhideWhenUsed/>
    <w:rsid w:val="00B0435B"/>
    <w:rPr>
      <w:color w:val="0000FF" w:themeColor="hyperlink"/>
      <w:u w:val="single"/>
    </w:rPr>
  </w:style>
  <w:style w:type="character" w:customStyle="1" w:styleId="ListParagraphChar">
    <w:name w:val="List Paragraph Char"/>
    <w:aliases w:val="ARS Puces Char"/>
    <w:basedOn w:val="DefaultParagraphFont"/>
    <w:link w:val="ListParagraph"/>
    <w:uiPriority w:val="34"/>
    <w:rsid w:val="00974F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032466">
      <w:bodyDiv w:val="1"/>
      <w:marLeft w:val="0"/>
      <w:marRight w:val="0"/>
      <w:marTop w:val="0"/>
      <w:marBottom w:val="0"/>
      <w:divBdr>
        <w:top w:val="none" w:sz="0" w:space="0" w:color="auto"/>
        <w:left w:val="none" w:sz="0" w:space="0" w:color="auto"/>
        <w:bottom w:val="none" w:sz="0" w:space="0" w:color="auto"/>
        <w:right w:val="none" w:sz="0" w:space="0" w:color="auto"/>
      </w:divBdr>
    </w:div>
    <w:div w:id="756445749">
      <w:bodyDiv w:val="1"/>
      <w:marLeft w:val="0"/>
      <w:marRight w:val="0"/>
      <w:marTop w:val="0"/>
      <w:marBottom w:val="0"/>
      <w:divBdr>
        <w:top w:val="none" w:sz="0" w:space="0" w:color="auto"/>
        <w:left w:val="none" w:sz="0" w:space="0" w:color="auto"/>
        <w:bottom w:val="none" w:sz="0" w:space="0" w:color="auto"/>
        <w:right w:val="none" w:sz="0" w:space="0" w:color="auto"/>
      </w:divBdr>
    </w:div>
    <w:div w:id="811948226">
      <w:bodyDiv w:val="1"/>
      <w:marLeft w:val="0"/>
      <w:marRight w:val="0"/>
      <w:marTop w:val="0"/>
      <w:marBottom w:val="0"/>
      <w:divBdr>
        <w:top w:val="none" w:sz="0" w:space="0" w:color="auto"/>
        <w:left w:val="none" w:sz="0" w:space="0" w:color="auto"/>
        <w:bottom w:val="none" w:sz="0" w:space="0" w:color="auto"/>
        <w:right w:val="none" w:sz="0" w:space="0" w:color="auto"/>
      </w:divBdr>
    </w:div>
    <w:div w:id="982731252">
      <w:bodyDiv w:val="1"/>
      <w:marLeft w:val="0"/>
      <w:marRight w:val="0"/>
      <w:marTop w:val="0"/>
      <w:marBottom w:val="0"/>
      <w:divBdr>
        <w:top w:val="none" w:sz="0" w:space="0" w:color="auto"/>
        <w:left w:val="none" w:sz="0" w:space="0" w:color="auto"/>
        <w:bottom w:val="none" w:sz="0" w:space="0" w:color="auto"/>
        <w:right w:val="none" w:sz="0" w:space="0" w:color="auto"/>
      </w:divBdr>
    </w:div>
    <w:div w:id="1248613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piyush.lohani@kes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4232</Words>
  <Characters>24129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ctsuser1</dc:creator>
  <cp:lastModifiedBy>Piyush Lohani</cp:lastModifiedBy>
  <cp:revision>7</cp:revision>
  <cp:lastPrinted>2017-04-17T03:53:00Z</cp:lastPrinted>
  <dcterms:created xsi:type="dcterms:W3CDTF">2019-05-03T12:29:00Z</dcterms:created>
  <dcterms:modified xsi:type="dcterms:W3CDTF">2023-03-27T19:40:00Z</dcterms:modified>
</cp:coreProperties>
</file>